
<file path=[Content_Types].xml><?xml version="1.0" encoding="utf-8"?>
<Types xmlns="http://schemas.openxmlformats.org/package/2006/content-types">
  <Override PartName="/word/diagrams/quickStyle1.xml" ContentType="application/vnd.openxmlformats-officedocument.drawingml.diagramStyle+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42BB" w:rsidRDefault="00CF42BB" w:rsidP="00CF42BB">
      <w:pPr>
        <w:tabs>
          <w:tab w:val="left" w:pos="4454"/>
        </w:tabs>
        <w:jc w:val="center"/>
        <w:rPr>
          <w:rFonts w:ascii="Tahoma" w:eastAsia="SimHei" w:hAnsi="Tahoma" w:cs="Tahoma"/>
          <w:b/>
          <w:bCs/>
          <w:sz w:val="40"/>
          <w:szCs w:val="40"/>
        </w:rPr>
      </w:pPr>
      <w:r>
        <w:rPr>
          <w:rFonts w:ascii="Tahoma" w:eastAsia="SimHei" w:hAnsi="Tahoma" w:cs="Tahoma"/>
          <w:b/>
          <w:bCs/>
          <w:sz w:val="40"/>
          <w:szCs w:val="40"/>
        </w:rPr>
        <w:t>III. Estrategias y Gestión de Riesgos</w:t>
      </w:r>
    </w:p>
    <w:p w:rsidR="00CF42BB" w:rsidRPr="00E71017" w:rsidRDefault="00CF42BB" w:rsidP="00CF42BB">
      <w:pPr>
        <w:tabs>
          <w:tab w:val="left" w:pos="4454"/>
        </w:tabs>
        <w:jc w:val="center"/>
        <w:rPr>
          <w:rFonts w:ascii="Tahoma" w:eastAsia="SimHei" w:hAnsi="Tahoma" w:cs="Tahoma"/>
          <w:b/>
          <w:bCs/>
          <w:sz w:val="40"/>
          <w:szCs w:val="40"/>
        </w:rPr>
      </w:pPr>
      <w:r w:rsidRPr="00E71017">
        <w:rPr>
          <w:rFonts w:ascii="Tahoma" w:eastAsia="SimHei" w:hAnsi="Tahoma" w:cs="Tahoma"/>
          <w:b/>
          <w:bCs/>
          <w:sz w:val="40"/>
          <w:szCs w:val="40"/>
        </w:rPr>
        <w:t xml:space="preserve"> Análisis</w:t>
      </w:r>
      <w:r>
        <w:rPr>
          <w:rFonts w:ascii="Tahoma" w:eastAsia="SimHei" w:hAnsi="Tahoma" w:cs="Tahoma"/>
          <w:b/>
          <w:bCs/>
          <w:sz w:val="40"/>
          <w:szCs w:val="40"/>
        </w:rPr>
        <w:t xml:space="preserve"> y Gestión</w:t>
      </w:r>
      <w:r w:rsidRPr="00E71017">
        <w:rPr>
          <w:rFonts w:ascii="Tahoma" w:eastAsia="SimHei" w:hAnsi="Tahoma" w:cs="Tahoma"/>
          <w:b/>
          <w:bCs/>
          <w:sz w:val="40"/>
          <w:szCs w:val="40"/>
        </w:rPr>
        <w:t xml:space="preserve"> de Riesgo</w:t>
      </w:r>
      <w:r>
        <w:rPr>
          <w:rFonts w:ascii="Tahoma" w:eastAsia="SimHei" w:hAnsi="Tahoma" w:cs="Tahoma"/>
          <w:b/>
          <w:bCs/>
          <w:sz w:val="40"/>
          <w:szCs w:val="40"/>
        </w:rPr>
        <w:t>s</w:t>
      </w:r>
    </w:p>
    <w:p w:rsidR="00CF42BB" w:rsidRPr="00D227FD" w:rsidRDefault="00CF42BB" w:rsidP="00CF42BB">
      <w:pPr>
        <w:numPr>
          <w:ilvl w:val="0"/>
          <w:numId w:val="1"/>
        </w:numPr>
        <w:tabs>
          <w:tab w:val="left" w:pos="567"/>
        </w:tabs>
        <w:jc w:val="both"/>
        <w:rPr>
          <w:rFonts w:ascii="Tahoma" w:eastAsia="SimHei" w:hAnsi="Tahoma" w:cs="Tahoma"/>
          <w:b/>
          <w:sz w:val="24"/>
          <w:szCs w:val="24"/>
        </w:rPr>
      </w:pPr>
      <w:r w:rsidRPr="00D227FD">
        <w:rPr>
          <w:rFonts w:ascii="Tahoma" w:eastAsia="SimHei" w:hAnsi="Tahoma" w:cs="Tahoma"/>
          <w:b/>
          <w:sz w:val="24"/>
          <w:szCs w:val="24"/>
        </w:rPr>
        <w:t>Inventario de Activos</w:t>
      </w:r>
    </w:p>
    <w:p w:rsidR="00CF42BB" w:rsidRPr="0093606A" w:rsidRDefault="00CF42BB" w:rsidP="00CF42BB">
      <w:pPr>
        <w:numPr>
          <w:ilvl w:val="0"/>
          <w:numId w:val="7"/>
        </w:numPr>
        <w:suppressAutoHyphens/>
        <w:spacing w:line="480" w:lineRule="auto"/>
        <w:jc w:val="both"/>
        <w:rPr>
          <w:rFonts w:ascii="Tahoma" w:hAnsi="Tahoma" w:cs="Tahoma"/>
          <w:sz w:val="24"/>
          <w:szCs w:val="24"/>
          <w:lang w:val="es-ES_tradnl"/>
        </w:rPr>
      </w:pPr>
      <w:r>
        <w:rPr>
          <w:rFonts w:ascii="Tahoma" w:hAnsi="Tahoma" w:cs="Tahoma"/>
          <w:sz w:val="24"/>
          <w:szCs w:val="24"/>
          <w:lang w:val="es-ES_tradnl"/>
        </w:rPr>
        <w:t>Grupo de trabajo. (</w:t>
      </w:r>
      <w:r w:rsidRPr="0093606A">
        <w:rPr>
          <w:rFonts w:ascii="Tahoma" w:hAnsi="Tahoma" w:cs="Tahoma"/>
          <w:sz w:val="24"/>
          <w:szCs w:val="24"/>
          <w:lang w:val="es-ES_tradnl"/>
        </w:rPr>
        <w:t xml:space="preserve"> </w:t>
      </w:r>
      <w:r>
        <w:rPr>
          <w:rFonts w:ascii="Tahoma" w:hAnsi="Tahoma" w:cs="Tahoma"/>
          <w:sz w:val="24"/>
          <w:szCs w:val="24"/>
          <w:lang w:val="es-ES_tradnl"/>
        </w:rPr>
        <w:t xml:space="preserve">3 </w:t>
      </w:r>
      <w:r w:rsidRPr="0093606A">
        <w:rPr>
          <w:rFonts w:ascii="Tahoma" w:hAnsi="Tahoma" w:cs="Tahoma"/>
          <w:sz w:val="24"/>
          <w:szCs w:val="24"/>
          <w:lang w:val="es-ES_tradnl"/>
        </w:rPr>
        <w:t>Desarrolladores)</w:t>
      </w:r>
    </w:p>
    <w:p w:rsidR="00CF42BB" w:rsidRPr="0093606A" w:rsidRDefault="00CF42BB" w:rsidP="00CF42BB">
      <w:pPr>
        <w:numPr>
          <w:ilvl w:val="0"/>
          <w:numId w:val="7"/>
        </w:numPr>
        <w:suppressAutoHyphens/>
        <w:spacing w:line="480" w:lineRule="auto"/>
        <w:jc w:val="both"/>
        <w:rPr>
          <w:rFonts w:ascii="Tahoma" w:hAnsi="Tahoma" w:cs="Tahoma"/>
          <w:sz w:val="24"/>
          <w:szCs w:val="24"/>
          <w:lang w:val="es-ES_tradnl"/>
        </w:rPr>
      </w:pPr>
      <w:r w:rsidRPr="0093606A">
        <w:rPr>
          <w:rFonts w:ascii="Tahoma" w:hAnsi="Tahoma" w:cs="Tahoma"/>
          <w:sz w:val="24"/>
          <w:szCs w:val="24"/>
          <w:lang w:val="es-ES_tradnl"/>
        </w:rPr>
        <w:t>Documentación del proceso de software.</w:t>
      </w:r>
    </w:p>
    <w:p w:rsidR="00CF42BB" w:rsidRPr="0093606A" w:rsidRDefault="00CF42BB" w:rsidP="00CF42BB">
      <w:pPr>
        <w:numPr>
          <w:ilvl w:val="0"/>
          <w:numId w:val="7"/>
        </w:numPr>
        <w:suppressAutoHyphens/>
        <w:spacing w:line="480" w:lineRule="auto"/>
        <w:jc w:val="both"/>
        <w:rPr>
          <w:rFonts w:ascii="Tahoma" w:hAnsi="Tahoma" w:cs="Tahoma"/>
          <w:sz w:val="24"/>
          <w:szCs w:val="24"/>
          <w:lang w:val="es-ES_tradnl"/>
        </w:rPr>
      </w:pPr>
      <w:r w:rsidRPr="0093606A">
        <w:rPr>
          <w:rFonts w:ascii="Tahoma" w:hAnsi="Tahoma" w:cs="Tahoma"/>
          <w:sz w:val="24"/>
          <w:szCs w:val="24"/>
          <w:lang w:val="es-ES_tradnl"/>
        </w:rPr>
        <w:t>Hardware (Computadoras utilizadas por los miembros del equipo de trabajo).</w:t>
      </w:r>
    </w:p>
    <w:p w:rsidR="00CF42BB" w:rsidRPr="0093606A" w:rsidRDefault="00CF42BB" w:rsidP="00CF42BB">
      <w:pPr>
        <w:numPr>
          <w:ilvl w:val="0"/>
          <w:numId w:val="7"/>
        </w:numPr>
        <w:suppressAutoHyphens/>
        <w:spacing w:line="480" w:lineRule="auto"/>
        <w:jc w:val="both"/>
        <w:rPr>
          <w:rFonts w:ascii="Tahoma" w:hAnsi="Tahoma" w:cs="Tahoma"/>
          <w:sz w:val="24"/>
          <w:szCs w:val="24"/>
          <w:lang w:val="es-ES_tradnl"/>
        </w:rPr>
      </w:pPr>
      <w:r w:rsidRPr="0093606A">
        <w:rPr>
          <w:rFonts w:ascii="Tahoma" w:hAnsi="Tahoma" w:cs="Tahoma"/>
          <w:sz w:val="24"/>
          <w:szCs w:val="24"/>
          <w:lang w:val="es-ES_tradnl"/>
        </w:rPr>
        <w:t>Software de desarrollo.</w:t>
      </w:r>
    </w:p>
    <w:p w:rsidR="00CF42BB" w:rsidRPr="0093606A" w:rsidRDefault="00CF42BB" w:rsidP="00CF42BB">
      <w:pPr>
        <w:numPr>
          <w:ilvl w:val="0"/>
          <w:numId w:val="7"/>
        </w:numPr>
        <w:suppressAutoHyphens/>
        <w:spacing w:line="480" w:lineRule="auto"/>
        <w:jc w:val="both"/>
        <w:rPr>
          <w:rFonts w:ascii="Tahoma" w:hAnsi="Tahoma" w:cs="Tahoma"/>
          <w:sz w:val="24"/>
          <w:szCs w:val="24"/>
          <w:lang w:val="es-ES_tradnl"/>
        </w:rPr>
      </w:pPr>
      <w:r w:rsidRPr="0093606A">
        <w:rPr>
          <w:rFonts w:ascii="Tahoma" w:hAnsi="Tahoma" w:cs="Tahoma"/>
          <w:sz w:val="24"/>
          <w:szCs w:val="24"/>
          <w:lang w:val="es-ES_tradnl"/>
        </w:rPr>
        <w:t>Datos.</w:t>
      </w:r>
    </w:p>
    <w:p w:rsidR="00CF42BB" w:rsidRPr="00D227FD" w:rsidRDefault="00CF42BB" w:rsidP="00CF42BB">
      <w:pPr>
        <w:numPr>
          <w:ilvl w:val="0"/>
          <w:numId w:val="1"/>
        </w:numPr>
        <w:tabs>
          <w:tab w:val="left" w:pos="709"/>
        </w:tabs>
        <w:jc w:val="both"/>
        <w:rPr>
          <w:rFonts w:ascii="Tahoma" w:eastAsia="SimHei" w:hAnsi="Tahoma" w:cs="Tahoma"/>
          <w:b/>
          <w:sz w:val="24"/>
          <w:szCs w:val="24"/>
        </w:rPr>
      </w:pPr>
      <w:r w:rsidRPr="00D227FD">
        <w:rPr>
          <w:rFonts w:ascii="Tahoma" w:eastAsia="SimHei" w:hAnsi="Tahoma" w:cs="Tahoma"/>
          <w:b/>
          <w:sz w:val="24"/>
          <w:szCs w:val="24"/>
        </w:rPr>
        <w:t>Plan de Acción</w:t>
      </w:r>
    </w:p>
    <w:p w:rsidR="00CF42BB" w:rsidRPr="00D227FD" w:rsidRDefault="00CF42BB" w:rsidP="00CF42BB">
      <w:pPr>
        <w:tabs>
          <w:tab w:val="left" w:pos="4471"/>
        </w:tabs>
        <w:jc w:val="both"/>
        <w:rPr>
          <w:rFonts w:ascii="Tahoma" w:eastAsia="SimHei" w:hAnsi="Tahoma" w:cs="Tahoma"/>
          <w:b/>
          <w:sz w:val="24"/>
          <w:szCs w:val="24"/>
        </w:rPr>
      </w:pPr>
      <w:r w:rsidRPr="00D227FD">
        <w:rPr>
          <w:rFonts w:ascii="Tahoma" w:eastAsia="SimHei" w:hAnsi="Tahoma" w:cs="Tahoma"/>
          <w:b/>
          <w:sz w:val="24"/>
          <w:szCs w:val="24"/>
        </w:rPr>
        <w:t>Análisis y Gestión de Riesgos</w:t>
      </w:r>
      <w:r>
        <w:rPr>
          <w:rFonts w:ascii="Tahoma" w:eastAsia="SimHei" w:hAnsi="Tahoma" w:cs="Tahoma"/>
          <w:b/>
          <w:sz w:val="24"/>
          <w:szCs w:val="24"/>
        </w:rPr>
        <w:tab/>
      </w:r>
    </w:p>
    <w:p w:rsidR="00CF42BB" w:rsidRPr="00D227FD" w:rsidRDefault="00CF42BB" w:rsidP="00CF42BB">
      <w:pPr>
        <w:tabs>
          <w:tab w:val="left" w:pos="4454"/>
        </w:tabs>
        <w:jc w:val="both"/>
        <w:rPr>
          <w:rFonts w:ascii="Tahoma" w:eastAsia="SimHei" w:hAnsi="Tahoma" w:cs="Tahoma"/>
          <w:b/>
          <w:sz w:val="24"/>
          <w:szCs w:val="24"/>
        </w:rPr>
      </w:pPr>
      <w:r w:rsidRPr="00D227FD">
        <w:rPr>
          <w:rFonts w:ascii="Tahoma" w:eastAsia="SimHei" w:hAnsi="Tahoma" w:cs="Tahoma"/>
          <w:b/>
          <w:sz w:val="24"/>
          <w:szCs w:val="24"/>
        </w:rPr>
        <w:t xml:space="preserve">1. Introducción: </w:t>
      </w:r>
    </w:p>
    <w:p w:rsidR="00CF42BB" w:rsidRPr="00D227FD" w:rsidRDefault="00CF42BB" w:rsidP="00CF42BB">
      <w:pPr>
        <w:jc w:val="both"/>
        <w:rPr>
          <w:rFonts w:ascii="Tahoma" w:eastAsia="SimHei" w:hAnsi="Tahoma" w:cs="Tahoma"/>
          <w:bCs/>
          <w:sz w:val="24"/>
          <w:szCs w:val="24"/>
        </w:rPr>
      </w:pPr>
      <w:r w:rsidRPr="00D227FD">
        <w:rPr>
          <w:rFonts w:ascii="Tahoma" w:eastAsia="SimHei" w:hAnsi="Tahoma" w:cs="Tahoma"/>
          <w:bCs/>
          <w:sz w:val="24"/>
          <w:szCs w:val="24"/>
        </w:rPr>
        <w:tab/>
        <w:t>Un riesgo es la probabilidad de que ocurra una contingencia o un daño en un proyecto que podría causar algún tipo de fracaso o impedir el éxito del mismo. Hablar de riesgos es hablar de futuro, de incertidumbre, de decisiones.</w:t>
      </w:r>
    </w:p>
    <w:p w:rsidR="00CF42BB" w:rsidRPr="00D227FD" w:rsidRDefault="00CF42BB" w:rsidP="00CF42BB">
      <w:pPr>
        <w:jc w:val="both"/>
        <w:rPr>
          <w:rFonts w:ascii="Tahoma" w:eastAsia="SimHei" w:hAnsi="Tahoma" w:cs="Tahoma"/>
          <w:bCs/>
          <w:sz w:val="24"/>
          <w:szCs w:val="24"/>
        </w:rPr>
      </w:pPr>
      <w:r w:rsidRPr="00D227FD">
        <w:rPr>
          <w:rFonts w:ascii="Tahoma" w:eastAsia="SimHei" w:hAnsi="Tahoma" w:cs="Tahoma"/>
          <w:bCs/>
          <w:sz w:val="24"/>
          <w:szCs w:val="24"/>
        </w:rPr>
        <w:tab/>
        <w:t>Aunque ha habido amplios debates sobre la definición adecuada para riesgo de software, hay acuerdo común en que el riesgo siempre implica dos características: </w:t>
      </w:r>
    </w:p>
    <w:p w:rsidR="00CF42BB" w:rsidRPr="00D227FD" w:rsidRDefault="00CF42BB" w:rsidP="00CF42BB">
      <w:pPr>
        <w:numPr>
          <w:ilvl w:val="0"/>
          <w:numId w:val="2"/>
        </w:numPr>
        <w:jc w:val="both"/>
        <w:rPr>
          <w:rFonts w:ascii="Tahoma" w:eastAsia="SimHei" w:hAnsi="Tahoma" w:cs="Tahoma"/>
          <w:bCs/>
          <w:sz w:val="24"/>
          <w:szCs w:val="24"/>
        </w:rPr>
      </w:pPr>
      <w:r w:rsidRPr="00D227FD">
        <w:rPr>
          <w:rFonts w:ascii="Tahoma" w:eastAsia="SimHei" w:hAnsi="Tahoma" w:cs="Tahoma"/>
          <w:bCs/>
          <w:sz w:val="24"/>
          <w:szCs w:val="24"/>
          <w:u w:val="single"/>
        </w:rPr>
        <w:t>Incertidumbre</w:t>
      </w:r>
      <w:r w:rsidRPr="00D227FD">
        <w:rPr>
          <w:rFonts w:ascii="Tahoma" w:eastAsia="SimHei" w:hAnsi="Tahoma" w:cs="Tahoma"/>
          <w:bCs/>
          <w:sz w:val="24"/>
          <w:szCs w:val="24"/>
        </w:rPr>
        <w:t>: El acontecimiento que caracteriza al riesgo puede o no puede ocurrir; por ejemplo, no hay riesgos de un 100 por ciento de probabilidad (ya que un riesgo del 100 por ciento es una limitación del proyecto).</w:t>
      </w:r>
    </w:p>
    <w:p w:rsidR="00CF42BB" w:rsidRPr="00D227FD" w:rsidRDefault="00CF42BB" w:rsidP="00CF42BB">
      <w:pPr>
        <w:numPr>
          <w:ilvl w:val="0"/>
          <w:numId w:val="2"/>
        </w:numPr>
        <w:jc w:val="both"/>
        <w:rPr>
          <w:rFonts w:ascii="Tahoma" w:eastAsia="SimHei" w:hAnsi="Tahoma" w:cs="Tahoma"/>
          <w:bCs/>
          <w:sz w:val="24"/>
          <w:szCs w:val="24"/>
        </w:rPr>
      </w:pPr>
      <w:r w:rsidRPr="00D227FD">
        <w:rPr>
          <w:rFonts w:ascii="Tahoma" w:eastAsia="SimHei" w:hAnsi="Tahoma" w:cs="Tahoma"/>
          <w:bCs/>
          <w:sz w:val="24"/>
          <w:szCs w:val="24"/>
        </w:rPr>
        <w:t xml:space="preserve"> </w:t>
      </w:r>
      <w:r w:rsidRPr="00D227FD">
        <w:rPr>
          <w:rFonts w:ascii="Tahoma" w:eastAsia="SimHei" w:hAnsi="Tahoma" w:cs="Tahoma"/>
          <w:bCs/>
          <w:sz w:val="24"/>
          <w:szCs w:val="24"/>
          <w:u w:val="single"/>
        </w:rPr>
        <w:t>Pérdida:</w:t>
      </w:r>
      <w:r w:rsidRPr="00D227FD">
        <w:rPr>
          <w:rFonts w:ascii="Tahoma" w:eastAsia="SimHei" w:hAnsi="Tahoma" w:cs="Tahoma"/>
          <w:bCs/>
          <w:sz w:val="24"/>
          <w:szCs w:val="24"/>
        </w:rPr>
        <w:t xml:space="preserve"> Si el riesgo se convierte en una realidad, ocurrirán consecuencias no deseadas o pérdidas. </w:t>
      </w:r>
    </w:p>
    <w:p w:rsidR="00CF42BB" w:rsidRPr="00D227FD" w:rsidRDefault="00CF42BB" w:rsidP="00CF42BB">
      <w:pPr>
        <w:tabs>
          <w:tab w:val="left" w:pos="4454"/>
        </w:tabs>
        <w:jc w:val="both"/>
        <w:rPr>
          <w:rFonts w:ascii="Tahoma" w:eastAsia="SimHei" w:hAnsi="Tahoma" w:cs="Tahoma"/>
          <w:bCs/>
          <w:sz w:val="24"/>
          <w:szCs w:val="24"/>
        </w:rPr>
      </w:pPr>
      <w:r w:rsidRPr="00D227FD">
        <w:rPr>
          <w:rFonts w:ascii="Tahoma" w:eastAsia="SimHei" w:hAnsi="Tahoma" w:cs="Tahoma"/>
          <w:bCs/>
          <w:sz w:val="24"/>
          <w:szCs w:val="24"/>
        </w:rPr>
        <w:t xml:space="preserve">Cuando se analizan los riesgos es importante cuantificar el nivel de incertidumbre y el grado de pérdidas asociado con cada riesgo. </w:t>
      </w:r>
    </w:p>
    <w:p w:rsidR="00CF42BB" w:rsidRPr="00D227FD" w:rsidRDefault="00CF42BB" w:rsidP="00CF42BB">
      <w:pPr>
        <w:autoSpaceDE w:val="0"/>
        <w:ind w:firstLine="708"/>
        <w:jc w:val="both"/>
        <w:rPr>
          <w:rFonts w:ascii="Tahoma" w:eastAsia="SimHei" w:hAnsi="Tahoma" w:cs="Tahoma"/>
          <w:bCs/>
          <w:sz w:val="24"/>
          <w:szCs w:val="24"/>
        </w:rPr>
      </w:pPr>
      <w:r w:rsidRPr="00D227FD">
        <w:rPr>
          <w:rFonts w:ascii="Tahoma" w:eastAsia="SimHei" w:hAnsi="Tahoma" w:cs="Tahoma"/>
          <w:bCs/>
          <w:sz w:val="24"/>
          <w:szCs w:val="24"/>
        </w:rPr>
        <w:t xml:space="preserve"> Para que un proyecto de desarrollo se lleve a cabo dentro de los tiempos establecidos y con los costos previstos, se deben identificar los distintos riesgos y por ende ser controlados, para lograr esto se debe realizar un adecuado “Análisis y Gestión de Riesgos”.</w:t>
      </w:r>
    </w:p>
    <w:p w:rsidR="00CF42BB" w:rsidRPr="00D227FD" w:rsidRDefault="00CF42BB" w:rsidP="00CF42BB">
      <w:pPr>
        <w:autoSpaceDE w:val="0"/>
        <w:ind w:firstLine="708"/>
        <w:jc w:val="both"/>
        <w:rPr>
          <w:rFonts w:ascii="Tahoma" w:eastAsia="SimHei" w:hAnsi="Tahoma" w:cs="Tahoma"/>
          <w:bCs/>
          <w:sz w:val="24"/>
          <w:szCs w:val="24"/>
        </w:rPr>
      </w:pPr>
      <w:r w:rsidRPr="00D227FD">
        <w:rPr>
          <w:rFonts w:ascii="Tahoma" w:eastAsia="SimHei" w:hAnsi="Tahoma" w:cs="Tahoma"/>
          <w:bCs/>
          <w:sz w:val="24"/>
          <w:szCs w:val="24"/>
        </w:rPr>
        <w:t>Sabiendo que el Análisis de Riesgo es el proceso de recopilación y evaluación de información sobre peligros y de las condiciones que la originan, se adquiere un conjunto de técnicas, procedimientos y herramientas que se utilizan para identificar estas amenazas a lo largo de todo el proceso software, esto se refiere a los distintos componentes o relacionados con el Sistema de Información (conocidos como “activos”); permitiéndonos identificarlos, calcularlos, comunicarlos, priorizarlos, establecer estrategias de control, resolverlos y controlarlos.</w:t>
      </w:r>
    </w:p>
    <w:p w:rsidR="00CF42BB" w:rsidRPr="00D227FD" w:rsidRDefault="00CF42BB" w:rsidP="00CF42BB">
      <w:pPr>
        <w:autoSpaceDE w:val="0"/>
        <w:ind w:firstLine="708"/>
        <w:jc w:val="both"/>
        <w:rPr>
          <w:rFonts w:ascii="Tahoma" w:eastAsia="SimHei" w:hAnsi="Tahoma" w:cs="Tahoma"/>
          <w:bCs/>
          <w:sz w:val="24"/>
          <w:szCs w:val="24"/>
        </w:rPr>
      </w:pPr>
      <w:r w:rsidRPr="00D227FD">
        <w:rPr>
          <w:rFonts w:ascii="Tahoma" w:eastAsia="SimHei" w:hAnsi="Tahoma" w:cs="Tahoma"/>
          <w:bCs/>
          <w:sz w:val="24"/>
          <w:szCs w:val="24"/>
        </w:rPr>
        <w:t xml:space="preserve">Cuando hablamos de Gestión de Riesgos nos basamos en los resultados obtenidos en el análisis anterior; sus objetivos son elegir e implantar las medidas o “salvaguardas” de seguridad adecuadas para identificar, prevenir, impedir, reducir, controlar o eliminar las </w:t>
      </w:r>
      <w:r w:rsidRPr="00D227FD">
        <w:rPr>
          <w:rFonts w:ascii="Tahoma" w:eastAsia="SimHei" w:hAnsi="Tahoma" w:cs="Tahoma"/>
          <w:bCs/>
          <w:sz w:val="24"/>
          <w:szCs w:val="24"/>
        </w:rPr>
        <w:lastRenderedPageBreak/>
        <w:t>fuentes de riesgo antes de que empiecen a afectar al cumplimiento de los objetivos del proyecto.</w:t>
      </w:r>
    </w:p>
    <w:p w:rsidR="00CF42BB" w:rsidRPr="00D227FD" w:rsidRDefault="00CF42BB" w:rsidP="00CF42BB">
      <w:pPr>
        <w:tabs>
          <w:tab w:val="left" w:pos="4454"/>
        </w:tabs>
        <w:jc w:val="both"/>
        <w:rPr>
          <w:rFonts w:ascii="Tahoma" w:eastAsia="SimHei" w:hAnsi="Tahoma" w:cs="Tahoma"/>
          <w:b/>
          <w:sz w:val="24"/>
          <w:szCs w:val="24"/>
        </w:rPr>
      </w:pPr>
      <w:r w:rsidRPr="00D227FD">
        <w:rPr>
          <w:rFonts w:ascii="Tahoma" w:eastAsia="SimHei" w:hAnsi="Tahoma" w:cs="Tahoma"/>
          <w:b/>
          <w:sz w:val="24"/>
          <w:szCs w:val="24"/>
        </w:rPr>
        <w:t>2. Propósito del Plan:</w:t>
      </w:r>
    </w:p>
    <w:p w:rsidR="00CF42BB" w:rsidRPr="00D227FD" w:rsidRDefault="00CF42BB" w:rsidP="00CF42BB">
      <w:pPr>
        <w:jc w:val="both"/>
        <w:rPr>
          <w:rFonts w:ascii="Tahoma" w:eastAsia="SimHei" w:hAnsi="Tahoma" w:cs="Tahoma"/>
          <w:bCs/>
          <w:sz w:val="24"/>
          <w:szCs w:val="24"/>
        </w:rPr>
      </w:pPr>
      <w:r w:rsidRPr="00D227FD">
        <w:rPr>
          <w:rFonts w:ascii="Tahoma" w:eastAsia="SimHei" w:hAnsi="Tahoma" w:cs="Tahoma"/>
          <w:b/>
          <w:sz w:val="24"/>
          <w:szCs w:val="24"/>
        </w:rPr>
        <w:tab/>
      </w:r>
      <w:r w:rsidRPr="00D227FD">
        <w:rPr>
          <w:rFonts w:ascii="Tahoma" w:eastAsia="SimHei" w:hAnsi="Tahoma" w:cs="Tahoma"/>
          <w:bCs/>
          <w:sz w:val="24"/>
          <w:szCs w:val="24"/>
        </w:rPr>
        <w:t>El propósito del presente plan es determinar los componentes en el desarrollo del proyecto que requieran protección, analizar</w:t>
      </w:r>
      <w:r>
        <w:rPr>
          <w:rFonts w:ascii="Tahoma" w:eastAsia="SimHei" w:hAnsi="Tahoma" w:cs="Tahoma"/>
          <w:bCs/>
          <w:sz w:val="24"/>
          <w:szCs w:val="24"/>
        </w:rPr>
        <w:t xml:space="preserve"> las</w:t>
      </w:r>
      <w:r w:rsidRPr="00D227FD">
        <w:rPr>
          <w:rFonts w:ascii="Tahoma" w:eastAsia="SimHei" w:hAnsi="Tahoma" w:cs="Tahoma"/>
          <w:bCs/>
          <w:sz w:val="24"/>
          <w:szCs w:val="24"/>
        </w:rPr>
        <w:t xml:space="preserve"> vulnerabilidades que los debilitan y las amenazas que lo ponen en peligro, con el fin de valorar su grado de riesgo (esto se logra combinando información de su probabilidad de ocurrencia con la magnitud de su impacto); de acuerdo a esto priorizarlos, para establecer diversas estrategias de control y resolución y ejercer una correcta supervisión de los mismos.</w:t>
      </w:r>
    </w:p>
    <w:p w:rsidR="00CF42BB" w:rsidRPr="00D227FD" w:rsidRDefault="00CF42BB" w:rsidP="00CF42BB">
      <w:pPr>
        <w:autoSpaceDE w:val="0"/>
        <w:jc w:val="both"/>
        <w:rPr>
          <w:rFonts w:ascii="Tahoma" w:eastAsia="SimHei" w:hAnsi="Tahoma" w:cs="Tahoma"/>
          <w:b/>
          <w:sz w:val="24"/>
          <w:szCs w:val="24"/>
        </w:rPr>
      </w:pPr>
      <w:r w:rsidRPr="00D227FD">
        <w:rPr>
          <w:rFonts w:ascii="Tahoma" w:eastAsia="SimHei" w:hAnsi="Tahoma" w:cs="Tahoma"/>
          <w:b/>
          <w:sz w:val="24"/>
          <w:szCs w:val="24"/>
        </w:rPr>
        <w:t>3. Visión general</w:t>
      </w:r>
    </w:p>
    <w:p w:rsidR="00CF42BB" w:rsidRPr="00D227FD" w:rsidRDefault="00CF42BB" w:rsidP="00CF42BB">
      <w:pPr>
        <w:autoSpaceDE w:val="0"/>
        <w:jc w:val="both"/>
        <w:rPr>
          <w:rFonts w:ascii="Tahoma" w:eastAsia="SimHei" w:hAnsi="Tahoma" w:cs="Tahoma"/>
          <w:b/>
          <w:sz w:val="24"/>
          <w:szCs w:val="24"/>
        </w:rPr>
      </w:pPr>
      <w:r w:rsidRPr="00D227FD">
        <w:rPr>
          <w:rFonts w:ascii="Tahoma" w:eastAsia="SimHei" w:hAnsi="Tahoma" w:cs="Tahoma"/>
          <w:b/>
          <w:sz w:val="24"/>
          <w:szCs w:val="24"/>
        </w:rPr>
        <w:t>3.1. Objetivos</w:t>
      </w:r>
    </w:p>
    <w:p w:rsidR="00CF42BB" w:rsidRPr="00D227FD" w:rsidRDefault="00CF42BB" w:rsidP="00CF42BB">
      <w:pPr>
        <w:autoSpaceDE w:val="0"/>
        <w:ind w:firstLine="851"/>
        <w:jc w:val="both"/>
        <w:rPr>
          <w:rFonts w:ascii="Tahoma" w:eastAsia="SimHei" w:hAnsi="Tahoma" w:cs="Tahoma"/>
          <w:bCs/>
          <w:sz w:val="24"/>
          <w:szCs w:val="24"/>
        </w:rPr>
      </w:pPr>
      <w:r w:rsidRPr="00D227FD">
        <w:rPr>
          <w:rFonts w:ascii="Tahoma" w:eastAsia="SimHei" w:hAnsi="Tahoma" w:cs="Tahoma"/>
          <w:bCs/>
          <w:sz w:val="24"/>
          <w:szCs w:val="24"/>
        </w:rPr>
        <w:t>El objetivo del presente plan es garantizar que el proyecto de desarrollo se lleve a cabo dentro de los plazos establecidos y observando todos los requerimientos fijados por los futuros usuarios. Logrando, al mismo tiempo identificar oportunamente los riesgos técnicos, y así desarrollar medidas de prevención, control y cambios que se produzcan durante el desarrollo o en su efecto manejarlos en los niveles determinados y aceptados por la organización. La prevención es el objetivo primario de esta Evaluación de Riesgos.</w:t>
      </w:r>
    </w:p>
    <w:p w:rsidR="00CF42BB" w:rsidRPr="00D227FD" w:rsidRDefault="00CF42BB" w:rsidP="00CF42BB">
      <w:pPr>
        <w:autoSpaceDE w:val="0"/>
        <w:jc w:val="both"/>
        <w:rPr>
          <w:rFonts w:ascii="Tahoma" w:eastAsia="SimHei" w:hAnsi="Tahoma" w:cs="Tahoma"/>
          <w:b/>
          <w:sz w:val="24"/>
          <w:szCs w:val="24"/>
        </w:rPr>
      </w:pPr>
      <w:r w:rsidRPr="00D227FD">
        <w:rPr>
          <w:rFonts w:ascii="Tahoma" w:eastAsia="SimHei" w:hAnsi="Tahoma" w:cs="Tahoma"/>
          <w:b/>
          <w:sz w:val="24"/>
          <w:szCs w:val="24"/>
        </w:rPr>
        <w:t>3.2. Prioridades de aversión al riesgo</w:t>
      </w:r>
    </w:p>
    <w:p w:rsidR="00CF42BB" w:rsidRPr="00D227FD" w:rsidRDefault="00CF42BB" w:rsidP="00CF42BB">
      <w:pPr>
        <w:autoSpaceDE w:val="0"/>
        <w:jc w:val="both"/>
        <w:rPr>
          <w:rFonts w:ascii="Tahoma" w:eastAsia="SimHei" w:hAnsi="Tahoma" w:cs="Tahoma"/>
          <w:bCs/>
          <w:sz w:val="24"/>
          <w:szCs w:val="24"/>
        </w:rPr>
      </w:pPr>
      <w:r w:rsidRPr="00D227FD">
        <w:rPr>
          <w:rFonts w:ascii="Tahoma" w:eastAsia="SimHei" w:hAnsi="Tahoma" w:cs="Tahoma"/>
          <w:bCs/>
          <w:sz w:val="24"/>
          <w:szCs w:val="24"/>
        </w:rPr>
        <w:t>Se definen para el presente plan las siguientes prioridades de aversión al riesgo:</w:t>
      </w:r>
    </w:p>
    <w:p w:rsidR="00CF42BB" w:rsidRPr="00D227FD" w:rsidRDefault="00CF42BB" w:rsidP="00CF42BB">
      <w:pPr>
        <w:numPr>
          <w:ilvl w:val="0"/>
          <w:numId w:val="3"/>
        </w:numPr>
        <w:suppressAutoHyphens/>
        <w:autoSpaceDE w:val="0"/>
        <w:spacing w:after="0" w:line="240" w:lineRule="auto"/>
        <w:jc w:val="both"/>
        <w:rPr>
          <w:rFonts w:ascii="Tahoma" w:eastAsia="SimHei" w:hAnsi="Tahoma" w:cs="Tahoma"/>
          <w:bCs/>
          <w:sz w:val="24"/>
          <w:szCs w:val="24"/>
        </w:rPr>
      </w:pPr>
      <w:r w:rsidRPr="00D227FD">
        <w:rPr>
          <w:rFonts w:ascii="Tahoma" w:eastAsia="SimHei" w:hAnsi="Tahoma" w:cs="Tahoma"/>
          <w:bCs/>
          <w:sz w:val="24"/>
          <w:szCs w:val="24"/>
        </w:rPr>
        <w:t>Volatilidad de requisitos.</w:t>
      </w:r>
    </w:p>
    <w:p w:rsidR="00CF42BB" w:rsidRPr="00D227FD" w:rsidRDefault="00CF42BB" w:rsidP="00CF42BB">
      <w:pPr>
        <w:numPr>
          <w:ilvl w:val="0"/>
          <w:numId w:val="3"/>
        </w:numPr>
        <w:suppressAutoHyphens/>
        <w:autoSpaceDE w:val="0"/>
        <w:spacing w:after="0" w:line="240" w:lineRule="auto"/>
        <w:jc w:val="both"/>
        <w:rPr>
          <w:rFonts w:ascii="Tahoma" w:eastAsia="SimHei" w:hAnsi="Tahoma" w:cs="Tahoma"/>
          <w:bCs/>
          <w:sz w:val="24"/>
          <w:szCs w:val="24"/>
        </w:rPr>
      </w:pPr>
      <w:r w:rsidRPr="00D227FD">
        <w:rPr>
          <w:rFonts w:ascii="Tahoma" w:eastAsia="SimHei" w:hAnsi="Tahoma" w:cs="Tahoma"/>
          <w:bCs/>
          <w:sz w:val="24"/>
          <w:szCs w:val="24"/>
        </w:rPr>
        <w:t>Cumplimiento de requisitos.</w:t>
      </w:r>
    </w:p>
    <w:p w:rsidR="00CF42BB" w:rsidRPr="00D227FD" w:rsidRDefault="00CF42BB" w:rsidP="00CF42BB">
      <w:pPr>
        <w:numPr>
          <w:ilvl w:val="0"/>
          <w:numId w:val="3"/>
        </w:numPr>
        <w:suppressAutoHyphens/>
        <w:autoSpaceDE w:val="0"/>
        <w:spacing w:after="0" w:line="240" w:lineRule="auto"/>
        <w:jc w:val="both"/>
        <w:rPr>
          <w:rFonts w:ascii="Tahoma" w:eastAsia="SimHei" w:hAnsi="Tahoma" w:cs="Tahoma"/>
          <w:bCs/>
          <w:sz w:val="24"/>
          <w:szCs w:val="24"/>
        </w:rPr>
      </w:pPr>
      <w:r w:rsidRPr="00D227FD">
        <w:rPr>
          <w:rFonts w:ascii="Tahoma" w:eastAsia="SimHei" w:hAnsi="Tahoma" w:cs="Tahoma"/>
          <w:bCs/>
          <w:sz w:val="24"/>
          <w:szCs w:val="24"/>
        </w:rPr>
        <w:t>Cumplimiento de la planificación temporal.</w:t>
      </w:r>
    </w:p>
    <w:p w:rsidR="00CF42BB" w:rsidRPr="00D227FD" w:rsidRDefault="00CF42BB" w:rsidP="00CF42BB">
      <w:pPr>
        <w:numPr>
          <w:ilvl w:val="0"/>
          <w:numId w:val="3"/>
        </w:numPr>
        <w:suppressAutoHyphens/>
        <w:autoSpaceDE w:val="0"/>
        <w:spacing w:after="0" w:line="240" w:lineRule="auto"/>
        <w:jc w:val="both"/>
        <w:rPr>
          <w:rFonts w:ascii="Tahoma" w:eastAsia="SimHei" w:hAnsi="Tahoma" w:cs="Tahoma"/>
          <w:bCs/>
          <w:sz w:val="24"/>
          <w:szCs w:val="24"/>
        </w:rPr>
      </w:pPr>
      <w:r w:rsidRPr="00D227FD">
        <w:rPr>
          <w:rFonts w:ascii="Tahoma" w:eastAsia="SimHei" w:hAnsi="Tahoma" w:cs="Tahoma"/>
          <w:bCs/>
          <w:sz w:val="24"/>
          <w:szCs w:val="24"/>
        </w:rPr>
        <w:t>Problemas de personal.</w:t>
      </w:r>
    </w:p>
    <w:p w:rsidR="00CF42BB" w:rsidRPr="00D227FD" w:rsidRDefault="00CF42BB" w:rsidP="00CF42BB">
      <w:pPr>
        <w:numPr>
          <w:ilvl w:val="0"/>
          <w:numId w:val="3"/>
        </w:numPr>
        <w:suppressAutoHyphens/>
        <w:autoSpaceDE w:val="0"/>
        <w:spacing w:after="0" w:line="240" w:lineRule="auto"/>
        <w:jc w:val="both"/>
        <w:rPr>
          <w:rFonts w:ascii="Tahoma" w:eastAsia="SimHei" w:hAnsi="Tahoma" w:cs="Tahoma"/>
          <w:bCs/>
          <w:sz w:val="24"/>
          <w:szCs w:val="24"/>
        </w:rPr>
      </w:pPr>
      <w:r w:rsidRPr="00D227FD">
        <w:rPr>
          <w:rFonts w:ascii="Tahoma" w:eastAsia="SimHei" w:hAnsi="Tahoma" w:cs="Tahoma"/>
          <w:bCs/>
          <w:sz w:val="24"/>
          <w:szCs w:val="24"/>
        </w:rPr>
        <w:t>Problemas tecnológicos.</w:t>
      </w:r>
    </w:p>
    <w:p w:rsidR="00CF42BB" w:rsidRPr="00D227FD" w:rsidRDefault="00CF42BB" w:rsidP="00CF42BB">
      <w:pPr>
        <w:numPr>
          <w:ilvl w:val="0"/>
          <w:numId w:val="3"/>
        </w:numPr>
        <w:suppressAutoHyphens/>
        <w:autoSpaceDE w:val="0"/>
        <w:spacing w:after="0" w:line="240" w:lineRule="auto"/>
        <w:jc w:val="both"/>
        <w:rPr>
          <w:rFonts w:ascii="Tahoma" w:eastAsia="SimHei" w:hAnsi="Tahoma" w:cs="Tahoma"/>
          <w:bCs/>
          <w:sz w:val="24"/>
          <w:szCs w:val="24"/>
        </w:rPr>
      </w:pPr>
      <w:r w:rsidRPr="00D227FD">
        <w:rPr>
          <w:rFonts w:ascii="Tahoma" w:eastAsia="SimHei" w:hAnsi="Tahoma" w:cs="Tahoma"/>
          <w:bCs/>
          <w:sz w:val="24"/>
          <w:szCs w:val="24"/>
        </w:rPr>
        <w:t>Problemas económicos.</w:t>
      </w:r>
    </w:p>
    <w:p w:rsidR="00CF42BB" w:rsidRPr="00D227FD" w:rsidRDefault="00CF42BB" w:rsidP="00CF42BB">
      <w:pPr>
        <w:suppressAutoHyphens/>
        <w:autoSpaceDE w:val="0"/>
        <w:spacing w:after="0" w:line="240" w:lineRule="auto"/>
        <w:jc w:val="both"/>
        <w:rPr>
          <w:rFonts w:ascii="Tahoma" w:eastAsia="SimHei" w:hAnsi="Tahoma" w:cs="Tahoma"/>
          <w:bCs/>
          <w:color w:val="FF0000"/>
          <w:sz w:val="24"/>
          <w:szCs w:val="24"/>
        </w:rPr>
      </w:pPr>
    </w:p>
    <w:p w:rsidR="00CF42BB" w:rsidRPr="00D227FD" w:rsidRDefault="00CF42BB" w:rsidP="00CF42BB">
      <w:pPr>
        <w:autoSpaceDE w:val="0"/>
        <w:jc w:val="both"/>
        <w:rPr>
          <w:rFonts w:ascii="Tahoma" w:eastAsia="SimHei" w:hAnsi="Tahoma" w:cs="Tahoma"/>
          <w:b/>
          <w:sz w:val="24"/>
          <w:szCs w:val="24"/>
        </w:rPr>
      </w:pPr>
      <w:r w:rsidRPr="00D227FD">
        <w:rPr>
          <w:rFonts w:ascii="Tahoma" w:eastAsia="SimHei" w:hAnsi="Tahoma" w:cs="Tahoma"/>
          <w:b/>
          <w:sz w:val="24"/>
          <w:szCs w:val="24"/>
        </w:rPr>
        <w:t>3.3. Organización</w:t>
      </w:r>
    </w:p>
    <w:p w:rsidR="00CF42BB" w:rsidRPr="00D227FD" w:rsidRDefault="00CF42BB" w:rsidP="00CF42BB">
      <w:pPr>
        <w:autoSpaceDE w:val="0"/>
        <w:jc w:val="both"/>
        <w:rPr>
          <w:rFonts w:ascii="Tahoma" w:eastAsia="SimHei" w:hAnsi="Tahoma" w:cs="Tahoma"/>
          <w:b/>
          <w:sz w:val="24"/>
          <w:szCs w:val="24"/>
        </w:rPr>
      </w:pPr>
      <w:r w:rsidRPr="00D227FD">
        <w:rPr>
          <w:rFonts w:ascii="Tahoma" w:eastAsia="SimHei" w:hAnsi="Tahoma" w:cs="Tahoma"/>
          <w:b/>
          <w:sz w:val="24"/>
          <w:szCs w:val="24"/>
        </w:rPr>
        <w:t>3.3.1. Gestión</w:t>
      </w:r>
    </w:p>
    <w:p w:rsidR="00CF42BB" w:rsidRPr="00D227FD" w:rsidRDefault="00CF42BB" w:rsidP="00CF42BB">
      <w:pPr>
        <w:autoSpaceDE w:val="0"/>
        <w:ind w:firstLine="708"/>
        <w:jc w:val="both"/>
        <w:rPr>
          <w:rFonts w:ascii="Tahoma" w:eastAsia="SimHei" w:hAnsi="Tahoma" w:cs="Tahoma"/>
          <w:bCs/>
          <w:sz w:val="24"/>
          <w:szCs w:val="24"/>
        </w:rPr>
      </w:pPr>
      <w:r w:rsidRPr="00D227FD">
        <w:rPr>
          <w:rFonts w:ascii="Tahoma" w:eastAsia="SimHei" w:hAnsi="Tahoma" w:cs="Tahoma"/>
          <w:bCs/>
          <w:sz w:val="24"/>
          <w:szCs w:val="24"/>
        </w:rPr>
        <w:t>La gestión del presente plan deberá ser llevada a cabo en forma directa por el Jefe de Proyecto (que a la vez es un desarrollador) con el apoyo de los demás miembros del equipo de desarrollo.</w:t>
      </w:r>
    </w:p>
    <w:p w:rsidR="00CF42BB" w:rsidRPr="00D227FD" w:rsidRDefault="00CF42BB" w:rsidP="00CF42BB">
      <w:pPr>
        <w:autoSpaceDE w:val="0"/>
        <w:jc w:val="both"/>
        <w:rPr>
          <w:rFonts w:ascii="Tahoma" w:eastAsia="SimHei" w:hAnsi="Tahoma" w:cs="Tahoma"/>
          <w:b/>
          <w:sz w:val="24"/>
          <w:szCs w:val="24"/>
        </w:rPr>
      </w:pPr>
      <w:r w:rsidRPr="00D227FD">
        <w:rPr>
          <w:rFonts w:ascii="Tahoma" w:eastAsia="SimHei" w:hAnsi="Tahoma" w:cs="Tahoma"/>
          <w:b/>
          <w:sz w:val="24"/>
          <w:szCs w:val="24"/>
        </w:rPr>
        <w:t>3.3.2. Responsabilidades</w:t>
      </w:r>
    </w:p>
    <w:p w:rsidR="00CF42BB" w:rsidRPr="00D227FD" w:rsidRDefault="00CF42BB" w:rsidP="00CF42BB">
      <w:pPr>
        <w:numPr>
          <w:ilvl w:val="0"/>
          <w:numId w:val="4"/>
        </w:numPr>
        <w:suppressAutoHyphens/>
        <w:autoSpaceDE w:val="0"/>
        <w:spacing w:after="0" w:line="240" w:lineRule="auto"/>
        <w:jc w:val="both"/>
        <w:rPr>
          <w:rFonts w:ascii="Tahoma" w:eastAsia="SimHei" w:hAnsi="Tahoma" w:cs="Tahoma"/>
          <w:bCs/>
          <w:sz w:val="24"/>
          <w:szCs w:val="24"/>
        </w:rPr>
      </w:pPr>
      <w:r w:rsidRPr="00D227FD">
        <w:rPr>
          <w:rFonts w:ascii="Tahoma" w:eastAsia="SimHei" w:hAnsi="Tahoma" w:cs="Tahoma"/>
          <w:bCs/>
          <w:sz w:val="24"/>
          <w:szCs w:val="24"/>
        </w:rPr>
        <w:t>Del Jefe de Proyecto :</w:t>
      </w:r>
    </w:p>
    <w:p w:rsidR="00CF42BB" w:rsidRPr="00D227FD" w:rsidRDefault="00CF42BB" w:rsidP="00CF42BB">
      <w:pPr>
        <w:numPr>
          <w:ilvl w:val="1"/>
          <w:numId w:val="4"/>
        </w:numPr>
        <w:tabs>
          <w:tab w:val="num" w:pos="1440"/>
        </w:tabs>
        <w:suppressAutoHyphens/>
        <w:autoSpaceDE w:val="0"/>
        <w:spacing w:after="0" w:line="240" w:lineRule="auto"/>
        <w:ind w:left="1440"/>
        <w:jc w:val="both"/>
        <w:rPr>
          <w:rFonts w:ascii="Tahoma" w:eastAsia="SimHei" w:hAnsi="Tahoma" w:cs="Tahoma"/>
          <w:bCs/>
          <w:sz w:val="24"/>
          <w:szCs w:val="24"/>
        </w:rPr>
      </w:pPr>
      <w:r w:rsidRPr="00D227FD">
        <w:rPr>
          <w:rFonts w:ascii="Tahoma" w:eastAsia="SimHei" w:hAnsi="Tahoma" w:cs="Tahoma"/>
          <w:bCs/>
          <w:sz w:val="24"/>
          <w:szCs w:val="24"/>
        </w:rPr>
        <w:t>Analizar y Gestionar el presente plan.</w:t>
      </w:r>
    </w:p>
    <w:p w:rsidR="00CF42BB" w:rsidRPr="00D227FD" w:rsidRDefault="00CF42BB" w:rsidP="00CF42BB">
      <w:pPr>
        <w:numPr>
          <w:ilvl w:val="1"/>
          <w:numId w:val="4"/>
        </w:numPr>
        <w:tabs>
          <w:tab w:val="clear" w:pos="1070"/>
          <w:tab w:val="num" w:pos="851"/>
          <w:tab w:val="num" w:pos="1440"/>
        </w:tabs>
        <w:suppressAutoHyphens/>
        <w:autoSpaceDE w:val="0"/>
        <w:spacing w:after="0" w:line="240" w:lineRule="auto"/>
        <w:ind w:left="1440"/>
        <w:jc w:val="both"/>
        <w:rPr>
          <w:rFonts w:ascii="Tahoma" w:eastAsia="SimHei" w:hAnsi="Tahoma" w:cs="Tahoma"/>
          <w:bCs/>
          <w:sz w:val="24"/>
          <w:szCs w:val="24"/>
        </w:rPr>
      </w:pPr>
      <w:r w:rsidRPr="00D227FD">
        <w:rPr>
          <w:rFonts w:ascii="Tahoma" w:eastAsia="SimHei" w:hAnsi="Tahoma" w:cs="Tahoma"/>
          <w:bCs/>
          <w:sz w:val="24"/>
          <w:szCs w:val="24"/>
        </w:rPr>
        <w:t>Interactuar con los futuros usuarios del sistema en desarrollo para discutir y conocer posibles solicitudes de cambio y variación de los requisitos ya establecidos.</w:t>
      </w:r>
    </w:p>
    <w:p w:rsidR="00CF42BB" w:rsidRPr="00D227FD" w:rsidRDefault="00CF42BB" w:rsidP="00CF42BB">
      <w:pPr>
        <w:numPr>
          <w:ilvl w:val="1"/>
          <w:numId w:val="4"/>
        </w:numPr>
        <w:tabs>
          <w:tab w:val="num" w:pos="1440"/>
        </w:tabs>
        <w:suppressAutoHyphens/>
        <w:autoSpaceDE w:val="0"/>
        <w:spacing w:after="0" w:line="240" w:lineRule="auto"/>
        <w:ind w:left="1440"/>
        <w:jc w:val="both"/>
        <w:rPr>
          <w:rFonts w:ascii="Tahoma" w:eastAsia="SimHei" w:hAnsi="Tahoma" w:cs="Tahoma"/>
          <w:bCs/>
          <w:sz w:val="24"/>
          <w:szCs w:val="24"/>
        </w:rPr>
      </w:pPr>
      <w:r w:rsidRPr="00D227FD">
        <w:rPr>
          <w:rFonts w:ascii="Tahoma" w:eastAsia="SimHei" w:hAnsi="Tahoma" w:cs="Tahoma"/>
          <w:bCs/>
          <w:sz w:val="24"/>
          <w:szCs w:val="24"/>
        </w:rPr>
        <w:t>Constatar que el producto ofrecido satisfaga los requerimientos establecidos.</w:t>
      </w:r>
    </w:p>
    <w:p w:rsidR="00CF42BB" w:rsidRPr="00D227FD" w:rsidRDefault="00CF42BB" w:rsidP="00CF42BB">
      <w:pPr>
        <w:numPr>
          <w:ilvl w:val="1"/>
          <w:numId w:val="4"/>
        </w:numPr>
        <w:tabs>
          <w:tab w:val="num" w:pos="1440"/>
        </w:tabs>
        <w:suppressAutoHyphens/>
        <w:autoSpaceDE w:val="0"/>
        <w:spacing w:after="0" w:line="240" w:lineRule="auto"/>
        <w:ind w:left="1440"/>
        <w:jc w:val="both"/>
        <w:rPr>
          <w:rFonts w:ascii="Tahoma" w:eastAsia="SimHei" w:hAnsi="Tahoma" w:cs="Tahoma"/>
          <w:bCs/>
          <w:sz w:val="24"/>
          <w:szCs w:val="24"/>
        </w:rPr>
      </w:pPr>
      <w:r w:rsidRPr="00D227FD">
        <w:rPr>
          <w:rFonts w:ascii="Tahoma" w:eastAsia="SimHei" w:hAnsi="Tahoma" w:cs="Tahoma"/>
          <w:bCs/>
          <w:sz w:val="24"/>
          <w:szCs w:val="24"/>
        </w:rPr>
        <w:t xml:space="preserve">Evaluar con el equipo de desarrollo sobre la gestión de configuración de los cambios solicitados si así se requiere.  </w:t>
      </w:r>
    </w:p>
    <w:p w:rsidR="00CF42BB" w:rsidRPr="00D227FD" w:rsidRDefault="00CF42BB" w:rsidP="00CF42BB">
      <w:pPr>
        <w:numPr>
          <w:ilvl w:val="1"/>
          <w:numId w:val="4"/>
        </w:numPr>
        <w:tabs>
          <w:tab w:val="num" w:pos="1440"/>
        </w:tabs>
        <w:suppressAutoHyphens/>
        <w:autoSpaceDE w:val="0"/>
        <w:spacing w:after="0" w:line="240" w:lineRule="auto"/>
        <w:ind w:left="1440"/>
        <w:jc w:val="both"/>
        <w:rPr>
          <w:rFonts w:ascii="Tahoma" w:eastAsia="SimHei" w:hAnsi="Tahoma" w:cs="Tahoma"/>
          <w:bCs/>
          <w:sz w:val="24"/>
          <w:szCs w:val="24"/>
        </w:rPr>
      </w:pPr>
      <w:r w:rsidRPr="00D227FD">
        <w:rPr>
          <w:rFonts w:ascii="Tahoma" w:eastAsia="SimHei" w:hAnsi="Tahoma" w:cs="Tahoma"/>
          <w:bCs/>
          <w:sz w:val="24"/>
          <w:szCs w:val="24"/>
        </w:rPr>
        <w:t>Llevar a cabo y ordenar al equipo de desarrollo la implementación de los cambios aprobados.</w:t>
      </w:r>
    </w:p>
    <w:p w:rsidR="00CF42BB" w:rsidRPr="00D227FD" w:rsidRDefault="00CF42BB" w:rsidP="00CF42BB">
      <w:pPr>
        <w:numPr>
          <w:ilvl w:val="1"/>
          <w:numId w:val="4"/>
        </w:numPr>
        <w:tabs>
          <w:tab w:val="num" w:pos="1440"/>
        </w:tabs>
        <w:suppressAutoHyphens/>
        <w:autoSpaceDE w:val="0"/>
        <w:spacing w:after="0" w:line="240" w:lineRule="auto"/>
        <w:ind w:left="1440"/>
        <w:jc w:val="both"/>
        <w:rPr>
          <w:rFonts w:ascii="Tahoma" w:eastAsia="SimHei" w:hAnsi="Tahoma" w:cs="Tahoma"/>
          <w:bCs/>
          <w:sz w:val="24"/>
          <w:szCs w:val="24"/>
        </w:rPr>
      </w:pPr>
      <w:r w:rsidRPr="00D227FD">
        <w:rPr>
          <w:rFonts w:ascii="Tahoma" w:eastAsia="SimHei" w:hAnsi="Tahoma" w:cs="Tahoma"/>
          <w:bCs/>
          <w:sz w:val="24"/>
          <w:szCs w:val="24"/>
        </w:rPr>
        <w:t>Verificar el cumplimiento de la planificación de desarrollo del proyecto.</w:t>
      </w:r>
    </w:p>
    <w:p w:rsidR="00CF42BB" w:rsidRPr="00D227FD" w:rsidRDefault="00CF42BB" w:rsidP="00CF42BB">
      <w:pPr>
        <w:numPr>
          <w:ilvl w:val="1"/>
          <w:numId w:val="4"/>
        </w:numPr>
        <w:tabs>
          <w:tab w:val="num" w:pos="1440"/>
        </w:tabs>
        <w:suppressAutoHyphens/>
        <w:autoSpaceDE w:val="0"/>
        <w:spacing w:after="0" w:line="240" w:lineRule="auto"/>
        <w:ind w:left="1440"/>
        <w:jc w:val="both"/>
        <w:rPr>
          <w:rFonts w:ascii="Tahoma" w:eastAsia="SimHei" w:hAnsi="Tahoma" w:cs="Tahoma"/>
          <w:bCs/>
          <w:sz w:val="24"/>
          <w:szCs w:val="24"/>
        </w:rPr>
      </w:pPr>
      <w:r w:rsidRPr="00D227FD">
        <w:rPr>
          <w:rFonts w:ascii="Tahoma" w:eastAsia="SimHei" w:hAnsi="Tahoma" w:cs="Tahoma"/>
          <w:bCs/>
          <w:sz w:val="24"/>
          <w:szCs w:val="24"/>
        </w:rPr>
        <w:t>Adoptar las medidas necesarias y adecuadas tendientes a evitar retrasos en la planificación realizada.</w:t>
      </w:r>
    </w:p>
    <w:p w:rsidR="00CF42BB" w:rsidRDefault="00CF42BB" w:rsidP="00CF42BB">
      <w:pPr>
        <w:numPr>
          <w:ilvl w:val="1"/>
          <w:numId w:val="4"/>
        </w:numPr>
        <w:tabs>
          <w:tab w:val="num" w:pos="1440"/>
        </w:tabs>
        <w:suppressAutoHyphens/>
        <w:autoSpaceDE w:val="0"/>
        <w:spacing w:after="0" w:line="240" w:lineRule="auto"/>
        <w:ind w:left="1440"/>
        <w:jc w:val="both"/>
        <w:rPr>
          <w:rFonts w:ascii="Tahoma" w:eastAsia="SimHei" w:hAnsi="Tahoma" w:cs="Tahoma"/>
          <w:bCs/>
          <w:sz w:val="24"/>
          <w:szCs w:val="24"/>
        </w:rPr>
      </w:pPr>
      <w:r w:rsidRPr="00D227FD">
        <w:rPr>
          <w:rFonts w:ascii="Tahoma" w:eastAsia="SimHei" w:hAnsi="Tahoma" w:cs="Tahoma"/>
          <w:bCs/>
          <w:sz w:val="24"/>
          <w:szCs w:val="24"/>
        </w:rPr>
        <w:t>Resolver los problemas económicos que se puedan presentar.</w:t>
      </w:r>
    </w:p>
    <w:p w:rsidR="00CF42BB" w:rsidRPr="004078B9" w:rsidRDefault="00CF42BB" w:rsidP="00CF42BB">
      <w:pPr>
        <w:suppressAutoHyphens/>
        <w:autoSpaceDE w:val="0"/>
        <w:spacing w:after="0" w:line="240" w:lineRule="auto"/>
        <w:ind w:left="1440"/>
        <w:jc w:val="both"/>
        <w:rPr>
          <w:rFonts w:ascii="Tahoma" w:eastAsia="SimHei" w:hAnsi="Tahoma" w:cs="Tahoma"/>
          <w:bCs/>
          <w:sz w:val="24"/>
          <w:szCs w:val="24"/>
        </w:rPr>
      </w:pPr>
    </w:p>
    <w:p w:rsidR="00CF42BB" w:rsidRPr="00D227FD" w:rsidRDefault="00CF42BB" w:rsidP="00CF42BB">
      <w:pPr>
        <w:numPr>
          <w:ilvl w:val="0"/>
          <w:numId w:val="4"/>
        </w:numPr>
        <w:suppressAutoHyphens/>
        <w:autoSpaceDE w:val="0"/>
        <w:spacing w:after="0" w:line="240" w:lineRule="auto"/>
        <w:jc w:val="both"/>
        <w:rPr>
          <w:rFonts w:ascii="Tahoma" w:eastAsia="SimHei" w:hAnsi="Tahoma" w:cs="Tahoma"/>
          <w:bCs/>
          <w:sz w:val="24"/>
          <w:szCs w:val="24"/>
        </w:rPr>
      </w:pPr>
      <w:r w:rsidRPr="00D227FD">
        <w:rPr>
          <w:rFonts w:ascii="Tahoma" w:eastAsia="SimHei" w:hAnsi="Tahoma" w:cs="Tahoma"/>
          <w:bCs/>
          <w:sz w:val="24"/>
          <w:szCs w:val="24"/>
        </w:rPr>
        <w:lastRenderedPageBreak/>
        <w:t>De los Desarrolladores del  Proyecto:</w:t>
      </w:r>
    </w:p>
    <w:p w:rsidR="00CF42BB" w:rsidRPr="00D227FD" w:rsidRDefault="00CF42BB" w:rsidP="00CF42BB">
      <w:pPr>
        <w:numPr>
          <w:ilvl w:val="1"/>
          <w:numId w:val="4"/>
        </w:numPr>
        <w:tabs>
          <w:tab w:val="num" w:pos="1440"/>
        </w:tabs>
        <w:suppressAutoHyphens/>
        <w:autoSpaceDE w:val="0"/>
        <w:spacing w:after="0" w:line="240" w:lineRule="auto"/>
        <w:ind w:left="1440"/>
        <w:jc w:val="both"/>
        <w:rPr>
          <w:rFonts w:ascii="Tahoma" w:eastAsia="SimHei" w:hAnsi="Tahoma" w:cs="Tahoma"/>
          <w:bCs/>
          <w:sz w:val="24"/>
          <w:szCs w:val="24"/>
        </w:rPr>
      </w:pPr>
      <w:r w:rsidRPr="00D227FD">
        <w:rPr>
          <w:rFonts w:ascii="Tahoma" w:eastAsia="SimHei" w:hAnsi="Tahoma" w:cs="Tahoma"/>
          <w:bCs/>
          <w:sz w:val="24"/>
          <w:szCs w:val="24"/>
        </w:rPr>
        <w:t>Interactuar con el equipo de trabajo para detectar tempranamente problemas técnicos o de personal.</w:t>
      </w:r>
    </w:p>
    <w:p w:rsidR="00CF42BB" w:rsidRPr="00D227FD" w:rsidRDefault="00CF42BB" w:rsidP="00CF42BB">
      <w:pPr>
        <w:numPr>
          <w:ilvl w:val="1"/>
          <w:numId w:val="4"/>
        </w:numPr>
        <w:tabs>
          <w:tab w:val="num" w:pos="1440"/>
        </w:tabs>
        <w:suppressAutoHyphens/>
        <w:autoSpaceDE w:val="0"/>
        <w:spacing w:after="0" w:line="240" w:lineRule="auto"/>
        <w:ind w:left="1440"/>
        <w:jc w:val="both"/>
        <w:rPr>
          <w:rFonts w:ascii="Tahoma" w:eastAsia="SimHei" w:hAnsi="Tahoma" w:cs="Tahoma"/>
          <w:bCs/>
          <w:sz w:val="24"/>
          <w:szCs w:val="24"/>
        </w:rPr>
      </w:pPr>
      <w:r w:rsidRPr="00D227FD">
        <w:rPr>
          <w:rFonts w:ascii="Tahoma" w:eastAsia="SimHei" w:hAnsi="Tahoma" w:cs="Tahoma"/>
          <w:bCs/>
          <w:sz w:val="24"/>
          <w:szCs w:val="24"/>
        </w:rPr>
        <w:t>Gestionar los informes de incidencia.</w:t>
      </w:r>
    </w:p>
    <w:p w:rsidR="00CF42BB" w:rsidRPr="00D227FD" w:rsidRDefault="00CF42BB" w:rsidP="00CF42BB">
      <w:pPr>
        <w:suppressAutoHyphens/>
        <w:autoSpaceDE w:val="0"/>
        <w:spacing w:after="0" w:line="240" w:lineRule="auto"/>
        <w:jc w:val="both"/>
        <w:rPr>
          <w:rFonts w:ascii="Tahoma" w:eastAsia="SimHei" w:hAnsi="Tahoma" w:cs="Tahoma"/>
          <w:bCs/>
          <w:color w:val="FF0000"/>
          <w:sz w:val="24"/>
          <w:szCs w:val="24"/>
        </w:rPr>
      </w:pPr>
    </w:p>
    <w:p w:rsidR="00CF42BB" w:rsidRPr="00D227FD" w:rsidRDefault="00CF42BB" w:rsidP="00CF42BB">
      <w:pPr>
        <w:autoSpaceDE w:val="0"/>
        <w:jc w:val="both"/>
        <w:rPr>
          <w:rFonts w:ascii="Tahoma" w:eastAsia="SimHei" w:hAnsi="Tahoma" w:cs="Tahoma"/>
          <w:b/>
          <w:sz w:val="24"/>
          <w:szCs w:val="24"/>
        </w:rPr>
      </w:pPr>
      <w:r w:rsidRPr="00D227FD">
        <w:rPr>
          <w:rFonts w:ascii="Tahoma" w:eastAsia="SimHei" w:hAnsi="Tahoma" w:cs="Tahoma"/>
          <w:b/>
          <w:sz w:val="24"/>
          <w:szCs w:val="24"/>
        </w:rPr>
        <w:t>4. Análisis y Gestión de Riesgos</w:t>
      </w:r>
    </w:p>
    <w:p w:rsidR="00CF42BB" w:rsidRPr="00D227FD" w:rsidRDefault="00CF42BB" w:rsidP="00CF42BB">
      <w:pPr>
        <w:autoSpaceDE w:val="0"/>
        <w:jc w:val="both"/>
        <w:rPr>
          <w:rFonts w:ascii="Tahoma" w:eastAsia="SimHei" w:hAnsi="Tahoma" w:cs="Tahoma"/>
          <w:b/>
          <w:sz w:val="24"/>
          <w:szCs w:val="24"/>
        </w:rPr>
      </w:pPr>
      <w:r w:rsidRPr="00D227FD">
        <w:rPr>
          <w:rFonts w:ascii="Tahoma" w:eastAsia="SimHei" w:hAnsi="Tahoma" w:cs="Tahoma"/>
          <w:b/>
          <w:sz w:val="24"/>
          <w:szCs w:val="24"/>
        </w:rPr>
        <w:t>4.1. Identificación</w:t>
      </w:r>
    </w:p>
    <w:p w:rsidR="00CF42BB" w:rsidRPr="00D227FD" w:rsidRDefault="00CF42BB" w:rsidP="00CF42BB">
      <w:pPr>
        <w:autoSpaceDE w:val="0"/>
        <w:ind w:firstLine="993"/>
        <w:jc w:val="both"/>
        <w:rPr>
          <w:rFonts w:ascii="Tahoma" w:hAnsi="Tahoma" w:cs="Tahoma"/>
          <w:color w:val="222222"/>
          <w:sz w:val="24"/>
          <w:szCs w:val="24"/>
          <w:shd w:val="clear" w:color="auto" w:fill="FFFFFF"/>
        </w:rPr>
      </w:pPr>
      <w:r w:rsidRPr="00D227FD">
        <w:rPr>
          <w:rFonts w:ascii="Tahoma" w:hAnsi="Tahoma" w:cs="Tahoma"/>
          <w:color w:val="222222"/>
          <w:sz w:val="24"/>
          <w:szCs w:val="24"/>
          <w:shd w:val="clear" w:color="auto" w:fill="FFFFFF"/>
        </w:rPr>
        <w:t>La identificación de riesgos en el plan del proyecto consiste en la determinación de las amenazas potenciales mediante la utilización de algún método consistente y estructurado; sin la correcta determinación de los mismos, no es posible desarrollar e implementar anticipadamente respuestas apropiadas a los problemas que puedan surgir en el proyecto.</w:t>
      </w:r>
    </w:p>
    <w:p w:rsidR="00CF42BB" w:rsidRPr="00D227FD" w:rsidRDefault="00CF42BB" w:rsidP="00CF42BB">
      <w:pPr>
        <w:autoSpaceDE w:val="0"/>
        <w:ind w:firstLine="993"/>
        <w:jc w:val="both"/>
        <w:rPr>
          <w:rFonts w:ascii="Tahoma" w:hAnsi="Tahoma" w:cs="Tahoma"/>
          <w:color w:val="222222"/>
          <w:sz w:val="24"/>
          <w:szCs w:val="24"/>
        </w:rPr>
      </w:pPr>
      <w:r w:rsidRPr="00D227FD">
        <w:rPr>
          <w:rFonts w:ascii="Tahoma" w:hAnsi="Tahoma" w:cs="Tahoma"/>
          <w:color w:val="222222"/>
          <w:sz w:val="24"/>
          <w:szCs w:val="24"/>
        </w:rPr>
        <w:t>Una vez que estos riesgos son expresados e identificados en forma clara e incontrovertible, y que  el equipo de desarrollo esté conforme con el mismo se puede continuar con la fase de análisis y prioridad. La finalidad de la  identificación de riesgos es la elaboración de una lista de los riesgos con los que el equipo deberá enfrentarse. Esta lista debe ser lo más extensa posible y deberá cubrir todas las áreas</w:t>
      </w:r>
      <w:r w:rsidRPr="00D227FD">
        <w:rPr>
          <w:rFonts w:ascii="Tahoma" w:eastAsia="SimHei" w:hAnsi="Tahoma" w:cs="Tahoma"/>
          <w:bCs/>
          <w:sz w:val="24"/>
          <w:szCs w:val="24"/>
        </w:rPr>
        <w:t xml:space="preserve"> </w:t>
      </w:r>
      <w:r w:rsidRPr="00D227FD">
        <w:rPr>
          <w:rFonts w:ascii="Tahoma" w:hAnsi="Tahoma" w:cs="Tahoma"/>
          <w:color w:val="222222"/>
          <w:sz w:val="24"/>
          <w:szCs w:val="24"/>
        </w:rPr>
        <w:t>del proyecto, para ello se hará uso la clasificación de riesgos.</w:t>
      </w:r>
    </w:p>
    <w:p w:rsidR="00CF42BB" w:rsidRPr="00D227FD" w:rsidRDefault="00CF42BB" w:rsidP="00CF42BB">
      <w:pPr>
        <w:autoSpaceDE w:val="0"/>
        <w:jc w:val="both"/>
        <w:rPr>
          <w:rFonts w:ascii="Tahoma" w:hAnsi="Tahoma" w:cs="Tahoma"/>
          <w:b/>
          <w:bCs/>
          <w:color w:val="222222"/>
          <w:sz w:val="24"/>
          <w:szCs w:val="24"/>
        </w:rPr>
      </w:pPr>
      <w:r w:rsidRPr="00D227FD">
        <w:rPr>
          <w:rFonts w:ascii="Tahoma" w:hAnsi="Tahoma" w:cs="Tahoma"/>
          <w:b/>
          <w:bCs/>
          <w:color w:val="222222"/>
          <w:sz w:val="24"/>
          <w:szCs w:val="24"/>
        </w:rPr>
        <w:t>4.1.1. Clasificación (o Taxonomía) de los Riesgos – Fuentes</w:t>
      </w:r>
    </w:p>
    <w:p w:rsidR="00CF42BB" w:rsidRPr="00D227FD" w:rsidRDefault="00CF42BB" w:rsidP="00CF42BB">
      <w:pPr>
        <w:autoSpaceDE w:val="0"/>
        <w:ind w:firstLine="708"/>
        <w:jc w:val="both"/>
        <w:rPr>
          <w:rFonts w:ascii="Tahoma" w:hAnsi="Tahoma" w:cs="Tahoma"/>
          <w:color w:val="222222"/>
          <w:sz w:val="24"/>
          <w:szCs w:val="24"/>
        </w:rPr>
      </w:pPr>
      <w:r w:rsidRPr="00D227FD">
        <w:rPr>
          <w:rFonts w:ascii="Tahoma" w:hAnsi="Tahoma" w:cs="Tahoma"/>
          <w:color w:val="222222"/>
          <w:sz w:val="24"/>
          <w:szCs w:val="24"/>
        </w:rPr>
        <w:t xml:space="preserve">Antes </w:t>
      </w:r>
      <w:r>
        <w:rPr>
          <w:rFonts w:ascii="Tahoma" w:hAnsi="Tahoma" w:cs="Tahoma"/>
          <w:color w:val="222222"/>
          <w:sz w:val="24"/>
          <w:szCs w:val="24"/>
        </w:rPr>
        <w:t xml:space="preserve">de </w:t>
      </w:r>
      <w:r w:rsidRPr="00D227FD">
        <w:rPr>
          <w:rFonts w:ascii="Tahoma" w:hAnsi="Tahoma" w:cs="Tahoma"/>
          <w:color w:val="222222"/>
          <w:sz w:val="24"/>
          <w:szCs w:val="24"/>
        </w:rPr>
        <w:t>analizar detalladamente la clasificación de los riesgos (también llamado taxonomía de riesgos) del proyecto de desarrollo, es importante identificar todas las amenazas que puedan resultar obvias, tanto para los gestores como para el personal técnico. Dicha clasificación podría  servir de ayuda y soporte para un enfoque consistente, coherente y medible.</w:t>
      </w:r>
    </w:p>
    <w:p w:rsidR="00CF42BB" w:rsidRPr="00D227FD" w:rsidRDefault="00CF42BB" w:rsidP="00CF42BB">
      <w:pPr>
        <w:autoSpaceDE w:val="0"/>
        <w:ind w:firstLine="708"/>
        <w:jc w:val="both"/>
        <w:rPr>
          <w:rFonts w:ascii="Tahoma" w:hAnsi="Tahoma" w:cs="Tahoma"/>
          <w:color w:val="222222"/>
          <w:sz w:val="24"/>
          <w:szCs w:val="24"/>
        </w:rPr>
      </w:pPr>
      <w:r w:rsidRPr="00D227FD">
        <w:rPr>
          <w:rFonts w:ascii="Tahoma" w:hAnsi="Tahoma" w:cs="Tahoma"/>
          <w:color w:val="222222"/>
          <w:sz w:val="24"/>
          <w:szCs w:val="24"/>
        </w:rPr>
        <w:t>A través de las listas de clasificación se logra que el equipo de desarrollo piense ampliamente sobre los riesgos que podría afectar al proyecto ya que se dispone de una lista de áreas del mismo, susceptibles de ocultar riesgos.</w:t>
      </w:r>
    </w:p>
    <w:p w:rsidR="00CF42BB" w:rsidRPr="00D227FD" w:rsidRDefault="00CF42BB" w:rsidP="00CF42BB">
      <w:pPr>
        <w:autoSpaceDE w:val="0"/>
        <w:ind w:firstLine="708"/>
        <w:jc w:val="both"/>
        <w:rPr>
          <w:rFonts w:ascii="Tahoma" w:hAnsi="Tahoma" w:cs="Tahoma"/>
          <w:color w:val="222222"/>
          <w:sz w:val="24"/>
          <w:szCs w:val="24"/>
        </w:rPr>
      </w:pPr>
      <w:r w:rsidRPr="00D227FD">
        <w:rPr>
          <w:rFonts w:ascii="Tahoma" w:hAnsi="Tahoma" w:cs="Tahoma"/>
          <w:color w:val="222222"/>
          <w:sz w:val="24"/>
          <w:szCs w:val="24"/>
        </w:rPr>
        <w:t xml:space="preserve">Viendo que actualmente se cuenta con varias taxonomías o clasificaciones para los riesgos de proyectos generales de desarrollo de software. Para el presente trabajo se ha escogido la clasificación propuesta por el Software </w:t>
      </w:r>
      <w:proofErr w:type="spellStart"/>
      <w:r w:rsidRPr="00D227FD">
        <w:rPr>
          <w:rFonts w:ascii="Tahoma" w:hAnsi="Tahoma" w:cs="Tahoma"/>
          <w:color w:val="222222"/>
          <w:sz w:val="24"/>
          <w:szCs w:val="24"/>
        </w:rPr>
        <w:t>Risk</w:t>
      </w:r>
      <w:proofErr w:type="spellEnd"/>
      <w:r w:rsidRPr="00D227FD">
        <w:rPr>
          <w:rFonts w:ascii="Tahoma" w:hAnsi="Tahoma" w:cs="Tahoma"/>
          <w:color w:val="222222"/>
          <w:sz w:val="24"/>
          <w:szCs w:val="24"/>
        </w:rPr>
        <w:t xml:space="preserve"> Management (SRM) desarrollado por el Software </w:t>
      </w:r>
      <w:proofErr w:type="spellStart"/>
      <w:r w:rsidRPr="00D227FD">
        <w:rPr>
          <w:rFonts w:ascii="Tahoma" w:hAnsi="Tahoma" w:cs="Tahoma"/>
          <w:color w:val="222222"/>
          <w:sz w:val="24"/>
          <w:szCs w:val="24"/>
        </w:rPr>
        <w:t>Engineering</w:t>
      </w:r>
      <w:proofErr w:type="spellEnd"/>
      <w:r w:rsidRPr="00D227FD">
        <w:rPr>
          <w:rFonts w:ascii="Tahoma" w:hAnsi="Tahoma" w:cs="Tahoma"/>
          <w:color w:val="222222"/>
          <w:sz w:val="24"/>
          <w:szCs w:val="24"/>
        </w:rPr>
        <w:t xml:space="preserve"> </w:t>
      </w:r>
      <w:proofErr w:type="spellStart"/>
      <w:r w:rsidRPr="00D227FD">
        <w:rPr>
          <w:rFonts w:ascii="Tahoma" w:hAnsi="Tahoma" w:cs="Tahoma"/>
          <w:color w:val="222222"/>
          <w:sz w:val="24"/>
          <w:szCs w:val="24"/>
        </w:rPr>
        <w:t>Institute</w:t>
      </w:r>
      <w:proofErr w:type="spellEnd"/>
      <w:r w:rsidRPr="00D227FD">
        <w:rPr>
          <w:rFonts w:ascii="Tahoma" w:hAnsi="Tahoma" w:cs="Tahoma"/>
          <w:color w:val="222222"/>
          <w:sz w:val="24"/>
          <w:szCs w:val="24"/>
        </w:rPr>
        <w:t xml:space="preserve">. </w:t>
      </w:r>
    </w:p>
    <w:p w:rsidR="00CF42BB" w:rsidRDefault="00CF42BB" w:rsidP="00CF42BB">
      <w:pPr>
        <w:autoSpaceDE w:val="0"/>
        <w:ind w:firstLine="708"/>
        <w:jc w:val="both"/>
        <w:rPr>
          <w:rFonts w:ascii="Tahoma" w:hAnsi="Tahoma" w:cs="Tahoma"/>
          <w:color w:val="222222"/>
          <w:sz w:val="24"/>
          <w:szCs w:val="24"/>
        </w:rPr>
      </w:pPr>
      <w:r w:rsidRPr="00D227FD">
        <w:rPr>
          <w:rFonts w:ascii="Tahoma" w:hAnsi="Tahoma" w:cs="Tahoma"/>
          <w:color w:val="222222"/>
          <w:sz w:val="24"/>
          <w:szCs w:val="24"/>
        </w:rPr>
        <w:t>La siguiente tabla muestra una clasificación de alto nivel de las fuentes de riesgo de los proyectos siguiendo la taxonomía propuesta por la metodología SRM organizadas en tres niveles: clases, elementos y atributos.</w:t>
      </w:r>
    </w:p>
    <w:tbl>
      <w:tblPr>
        <w:tblW w:w="10649" w:type="dxa"/>
        <w:jc w:val="center"/>
        <w:tblInd w:w="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820"/>
        <w:gridCol w:w="2560"/>
        <w:gridCol w:w="4575"/>
        <w:gridCol w:w="2694"/>
      </w:tblGrid>
      <w:tr w:rsidR="00CF42BB" w:rsidRPr="004B7844" w:rsidTr="00CA5517">
        <w:trPr>
          <w:trHeight w:val="300"/>
          <w:jc w:val="center"/>
        </w:trPr>
        <w:tc>
          <w:tcPr>
            <w:tcW w:w="820" w:type="dxa"/>
            <w:shd w:val="clear" w:color="000000" w:fill="4BACC6"/>
            <w:noWrap/>
            <w:vAlign w:val="bottom"/>
            <w:hideMark/>
          </w:tcPr>
          <w:p w:rsidR="00CF42BB" w:rsidRPr="004B7844" w:rsidRDefault="00CF42BB" w:rsidP="00CA5517">
            <w:pPr>
              <w:spacing w:after="0" w:line="240" w:lineRule="auto"/>
              <w:jc w:val="both"/>
              <w:rPr>
                <w:rFonts w:ascii="Arial" w:eastAsia="Times New Roman" w:hAnsi="Arial"/>
                <w:b/>
                <w:bCs/>
                <w:color w:val="000000"/>
                <w:lang w:eastAsia="es-ES"/>
              </w:rPr>
            </w:pPr>
            <w:r w:rsidRPr="004B7844">
              <w:rPr>
                <w:rFonts w:ascii="Arial" w:eastAsia="Times New Roman" w:hAnsi="Arial"/>
                <w:b/>
                <w:bCs/>
                <w:color w:val="000000"/>
                <w:lang w:eastAsia="es-ES"/>
              </w:rPr>
              <w:t>ID</w:t>
            </w:r>
          </w:p>
        </w:tc>
        <w:tc>
          <w:tcPr>
            <w:tcW w:w="2560" w:type="dxa"/>
            <w:shd w:val="clear" w:color="000000" w:fill="4BACC6"/>
            <w:noWrap/>
            <w:vAlign w:val="bottom"/>
            <w:hideMark/>
          </w:tcPr>
          <w:p w:rsidR="00CF42BB" w:rsidRPr="004B7844" w:rsidRDefault="00CF42BB" w:rsidP="00CA5517">
            <w:pPr>
              <w:spacing w:after="0" w:line="240" w:lineRule="auto"/>
              <w:jc w:val="both"/>
              <w:rPr>
                <w:rFonts w:ascii="Arial" w:eastAsia="Times New Roman" w:hAnsi="Arial"/>
                <w:b/>
                <w:bCs/>
                <w:color w:val="000000"/>
                <w:lang w:eastAsia="es-ES"/>
              </w:rPr>
            </w:pPr>
            <w:r w:rsidRPr="004B7844">
              <w:rPr>
                <w:rFonts w:ascii="Arial" w:eastAsia="Times New Roman" w:hAnsi="Arial"/>
                <w:b/>
                <w:bCs/>
                <w:color w:val="000000"/>
                <w:lang w:eastAsia="es-ES"/>
              </w:rPr>
              <w:t>Elemento</w:t>
            </w:r>
          </w:p>
        </w:tc>
        <w:tc>
          <w:tcPr>
            <w:tcW w:w="4575" w:type="dxa"/>
            <w:shd w:val="clear" w:color="000000" w:fill="4BACC6"/>
            <w:noWrap/>
            <w:vAlign w:val="bottom"/>
            <w:hideMark/>
          </w:tcPr>
          <w:p w:rsidR="00CF42BB" w:rsidRPr="004B7844" w:rsidRDefault="00CF42BB" w:rsidP="00CA5517">
            <w:pPr>
              <w:spacing w:after="0" w:line="240" w:lineRule="auto"/>
              <w:jc w:val="both"/>
              <w:rPr>
                <w:rFonts w:ascii="Arial" w:eastAsia="Times New Roman" w:hAnsi="Arial"/>
                <w:b/>
                <w:bCs/>
                <w:color w:val="000000"/>
                <w:lang w:eastAsia="es-ES"/>
              </w:rPr>
            </w:pPr>
            <w:r w:rsidRPr="004B7844">
              <w:rPr>
                <w:rFonts w:ascii="Arial" w:eastAsia="Times New Roman" w:hAnsi="Arial"/>
                <w:b/>
                <w:bCs/>
                <w:color w:val="000000"/>
                <w:lang w:eastAsia="es-ES"/>
              </w:rPr>
              <w:t xml:space="preserve">Riesgo </w:t>
            </w:r>
          </w:p>
        </w:tc>
        <w:tc>
          <w:tcPr>
            <w:tcW w:w="2694" w:type="dxa"/>
            <w:shd w:val="clear" w:color="000000" w:fill="4BACC6"/>
            <w:noWrap/>
            <w:vAlign w:val="bottom"/>
            <w:hideMark/>
          </w:tcPr>
          <w:p w:rsidR="00CF42BB" w:rsidRPr="004B7844" w:rsidRDefault="00CF42BB" w:rsidP="00CA5517">
            <w:pPr>
              <w:spacing w:after="0" w:line="240" w:lineRule="auto"/>
              <w:jc w:val="both"/>
              <w:rPr>
                <w:rFonts w:ascii="Arial" w:eastAsia="Times New Roman" w:hAnsi="Arial"/>
                <w:b/>
                <w:bCs/>
                <w:color w:val="000000"/>
                <w:lang w:eastAsia="es-ES"/>
              </w:rPr>
            </w:pPr>
            <w:r w:rsidRPr="004B7844">
              <w:rPr>
                <w:rFonts w:ascii="Arial" w:eastAsia="Times New Roman" w:hAnsi="Arial"/>
                <w:b/>
                <w:bCs/>
                <w:color w:val="000000"/>
                <w:lang w:eastAsia="es-ES"/>
              </w:rPr>
              <w:t>Fuente</w:t>
            </w:r>
          </w:p>
        </w:tc>
      </w:tr>
      <w:tr w:rsidR="00CF42BB" w:rsidRPr="004B7844" w:rsidTr="00CA5517">
        <w:trPr>
          <w:trHeight w:val="585"/>
          <w:jc w:val="center"/>
        </w:trPr>
        <w:tc>
          <w:tcPr>
            <w:tcW w:w="820" w:type="dxa"/>
            <w:shd w:val="clear" w:color="000000" w:fill="FFFFFF"/>
            <w:vAlign w:val="bottom"/>
            <w:hideMark/>
          </w:tcPr>
          <w:p w:rsidR="00CF42BB" w:rsidRPr="004B7844" w:rsidRDefault="00CF42BB" w:rsidP="00CA5517">
            <w:pPr>
              <w:spacing w:after="0" w:line="240" w:lineRule="auto"/>
              <w:jc w:val="center"/>
              <w:rPr>
                <w:rFonts w:ascii="Arial" w:eastAsia="Times New Roman" w:hAnsi="Arial"/>
                <w:color w:val="000000"/>
                <w:lang w:eastAsia="es-ES"/>
              </w:rPr>
            </w:pPr>
            <w:r w:rsidRPr="004B7844">
              <w:rPr>
                <w:rFonts w:ascii="Arial" w:eastAsia="Times New Roman" w:hAnsi="Arial"/>
                <w:color w:val="000000"/>
                <w:lang w:eastAsia="es-ES"/>
              </w:rPr>
              <w:t>RI- 01</w:t>
            </w:r>
          </w:p>
        </w:tc>
        <w:tc>
          <w:tcPr>
            <w:tcW w:w="2560" w:type="dxa"/>
            <w:shd w:val="clear" w:color="000000" w:fill="FFFFFF"/>
            <w:vAlign w:val="bottom"/>
            <w:hideMark/>
          </w:tcPr>
          <w:p w:rsidR="00CF42BB" w:rsidRPr="004B7844" w:rsidRDefault="00CF42BB" w:rsidP="00CA5517">
            <w:pPr>
              <w:spacing w:after="0" w:line="240" w:lineRule="auto"/>
              <w:jc w:val="center"/>
              <w:rPr>
                <w:rFonts w:ascii="Arial" w:eastAsia="Times New Roman" w:hAnsi="Arial"/>
                <w:color w:val="000000"/>
                <w:lang w:eastAsia="es-ES"/>
              </w:rPr>
            </w:pPr>
            <w:r w:rsidRPr="004B7844">
              <w:rPr>
                <w:rFonts w:ascii="Arial" w:eastAsia="Times New Roman" w:hAnsi="Arial"/>
                <w:color w:val="000000"/>
                <w:lang w:eastAsia="es-ES"/>
              </w:rPr>
              <w:t>Usuarios/ Clientes</w:t>
            </w:r>
          </w:p>
        </w:tc>
        <w:tc>
          <w:tcPr>
            <w:tcW w:w="4575" w:type="dxa"/>
            <w:shd w:val="clear" w:color="000000" w:fill="FFFFFF"/>
            <w:vAlign w:val="bottom"/>
            <w:hideMark/>
          </w:tcPr>
          <w:p w:rsidR="00CF42BB" w:rsidRPr="004B7844" w:rsidRDefault="00CF42BB" w:rsidP="00CA5517">
            <w:pPr>
              <w:spacing w:after="0" w:line="240" w:lineRule="auto"/>
              <w:jc w:val="center"/>
              <w:rPr>
                <w:rFonts w:ascii="Arial" w:eastAsia="Times New Roman" w:hAnsi="Arial"/>
                <w:color w:val="000000"/>
                <w:lang w:eastAsia="es-ES"/>
              </w:rPr>
            </w:pPr>
            <w:r w:rsidRPr="004B7844">
              <w:rPr>
                <w:rFonts w:ascii="Arial" w:eastAsia="Times New Roman" w:hAnsi="Arial"/>
                <w:color w:val="000000"/>
                <w:lang w:eastAsia="es-ES"/>
              </w:rPr>
              <w:t>Escasa Comunicación con futuros usuarios</w:t>
            </w:r>
          </w:p>
        </w:tc>
        <w:tc>
          <w:tcPr>
            <w:tcW w:w="2694" w:type="dxa"/>
            <w:shd w:val="clear" w:color="000000" w:fill="FFFFFF"/>
            <w:vAlign w:val="bottom"/>
            <w:hideMark/>
          </w:tcPr>
          <w:p w:rsidR="00CF42BB" w:rsidRPr="004B7844" w:rsidRDefault="00CF42BB" w:rsidP="00CA5517">
            <w:pPr>
              <w:spacing w:after="0" w:line="240" w:lineRule="auto"/>
              <w:jc w:val="center"/>
              <w:rPr>
                <w:rFonts w:ascii="Arial" w:eastAsia="Times New Roman" w:hAnsi="Arial"/>
                <w:color w:val="000000"/>
                <w:lang w:eastAsia="es-ES"/>
              </w:rPr>
            </w:pPr>
            <w:r>
              <w:rPr>
                <w:rFonts w:ascii="Arial" w:eastAsia="Times New Roman" w:hAnsi="Arial"/>
                <w:color w:val="000000"/>
                <w:lang w:eastAsia="es-ES"/>
              </w:rPr>
              <w:t xml:space="preserve">Jefe de Proyecto </w:t>
            </w:r>
          </w:p>
        </w:tc>
      </w:tr>
      <w:tr w:rsidR="00CF42BB" w:rsidRPr="004B7844" w:rsidTr="00CA5517">
        <w:trPr>
          <w:trHeight w:val="585"/>
          <w:jc w:val="center"/>
        </w:trPr>
        <w:tc>
          <w:tcPr>
            <w:tcW w:w="820" w:type="dxa"/>
            <w:shd w:val="clear" w:color="000000" w:fill="FFFFFF"/>
            <w:vAlign w:val="bottom"/>
            <w:hideMark/>
          </w:tcPr>
          <w:p w:rsidR="00CF42BB" w:rsidRPr="004B7844" w:rsidRDefault="00CF42BB" w:rsidP="00CA5517">
            <w:pPr>
              <w:spacing w:after="0" w:line="240" w:lineRule="auto"/>
              <w:jc w:val="center"/>
              <w:rPr>
                <w:rFonts w:ascii="Arial" w:eastAsia="Times New Roman" w:hAnsi="Arial"/>
                <w:color w:val="000000"/>
                <w:lang w:eastAsia="es-ES"/>
              </w:rPr>
            </w:pPr>
            <w:r w:rsidRPr="004B7844">
              <w:rPr>
                <w:rFonts w:ascii="Arial" w:eastAsia="Times New Roman" w:hAnsi="Arial"/>
                <w:color w:val="000000"/>
                <w:lang w:eastAsia="es-ES"/>
              </w:rPr>
              <w:t>RI- 02</w:t>
            </w:r>
          </w:p>
        </w:tc>
        <w:tc>
          <w:tcPr>
            <w:tcW w:w="2560" w:type="dxa"/>
            <w:shd w:val="clear" w:color="000000" w:fill="FFFFFF"/>
            <w:vAlign w:val="bottom"/>
            <w:hideMark/>
          </w:tcPr>
          <w:p w:rsidR="00CF42BB" w:rsidRPr="004B7844" w:rsidRDefault="00CF42BB" w:rsidP="00CA5517">
            <w:pPr>
              <w:spacing w:after="0" w:line="240" w:lineRule="auto"/>
              <w:jc w:val="center"/>
              <w:rPr>
                <w:rFonts w:ascii="Arial" w:eastAsia="Times New Roman" w:hAnsi="Arial"/>
                <w:color w:val="000000"/>
                <w:lang w:eastAsia="es-ES"/>
              </w:rPr>
            </w:pPr>
            <w:r w:rsidRPr="004B7844">
              <w:rPr>
                <w:rFonts w:ascii="Arial" w:eastAsia="Times New Roman" w:hAnsi="Arial"/>
                <w:color w:val="000000"/>
                <w:lang w:eastAsia="es-ES"/>
              </w:rPr>
              <w:t>Planificación</w:t>
            </w:r>
          </w:p>
        </w:tc>
        <w:tc>
          <w:tcPr>
            <w:tcW w:w="4575" w:type="dxa"/>
            <w:shd w:val="clear" w:color="000000" w:fill="FFFFFF"/>
            <w:vAlign w:val="bottom"/>
            <w:hideMark/>
          </w:tcPr>
          <w:p w:rsidR="00CF42BB" w:rsidRPr="004B7844" w:rsidRDefault="00CF42BB" w:rsidP="00CA5517">
            <w:pPr>
              <w:spacing w:after="0" w:line="240" w:lineRule="auto"/>
              <w:jc w:val="center"/>
              <w:rPr>
                <w:rFonts w:ascii="Arial" w:eastAsia="Times New Roman" w:hAnsi="Arial"/>
                <w:color w:val="000000"/>
                <w:lang w:eastAsia="es-ES"/>
              </w:rPr>
            </w:pPr>
            <w:r w:rsidRPr="004B7844">
              <w:rPr>
                <w:rFonts w:ascii="Arial" w:eastAsia="Times New Roman" w:hAnsi="Arial"/>
                <w:color w:val="000000"/>
                <w:lang w:eastAsia="es-ES"/>
              </w:rPr>
              <w:t>Errores en la estimación del presupuesto</w:t>
            </w:r>
          </w:p>
        </w:tc>
        <w:tc>
          <w:tcPr>
            <w:tcW w:w="2694" w:type="dxa"/>
            <w:shd w:val="clear" w:color="000000" w:fill="FFFFFF"/>
            <w:vAlign w:val="bottom"/>
            <w:hideMark/>
          </w:tcPr>
          <w:p w:rsidR="00CF42BB" w:rsidRPr="004B7844" w:rsidRDefault="00CF42BB" w:rsidP="00CA5517">
            <w:pPr>
              <w:spacing w:after="0" w:line="240" w:lineRule="auto"/>
              <w:jc w:val="center"/>
              <w:rPr>
                <w:rFonts w:ascii="Arial" w:eastAsia="Times New Roman" w:hAnsi="Arial"/>
                <w:color w:val="000000"/>
                <w:lang w:eastAsia="es-ES"/>
              </w:rPr>
            </w:pPr>
            <w:r>
              <w:rPr>
                <w:rFonts w:ascii="Arial" w:eastAsia="Times New Roman" w:hAnsi="Arial"/>
                <w:color w:val="000000"/>
                <w:lang w:eastAsia="es-ES"/>
              </w:rPr>
              <w:t xml:space="preserve">Jefe de Proyecto </w:t>
            </w:r>
          </w:p>
        </w:tc>
      </w:tr>
      <w:tr w:rsidR="00CF42BB" w:rsidRPr="004B7844" w:rsidTr="00CA5517">
        <w:trPr>
          <w:trHeight w:val="585"/>
          <w:jc w:val="center"/>
        </w:trPr>
        <w:tc>
          <w:tcPr>
            <w:tcW w:w="820" w:type="dxa"/>
            <w:shd w:val="clear" w:color="000000" w:fill="FFFFFF"/>
            <w:vAlign w:val="bottom"/>
            <w:hideMark/>
          </w:tcPr>
          <w:p w:rsidR="00CF42BB" w:rsidRPr="004B7844" w:rsidRDefault="00CF42BB" w:rsidP="00CA5517">
            <w:pPr>
              <w:spacing w:after="0" w:line="240" w:lineRule="auto"/>
              <w:jc w:val="center"/>
              <w:rPr>
                <w:rFonts w:ascii="Arial" w:eastAsia="Times New Roman" w:hAnsi="Arial"/>
                <w:color w:val="000000"/>
                <w:lang w:eastAsia="es-ES"/>
              </w:rPr>
            </w:pPr>
            <w:r w:rsidRPr="004B7844">
              <w:rPr>
                <w:rFonts w:ascii="Arial" w:eastAsia="Times New Roman" w:hAnsi="Arial"/>
                <w:color w:val="000000"/>
                <w:lang w:eastAsia="es-ES"/>
              </w:rPr>
              <w:t>RI- 03</w:t>
            </w:r>
          </w:p>
        </w:tc>
        <w:tc>
          <w:tcPr>
            <w:tcW w:w="2560" w:type="dxa"/>
            <w:shd w:val="clear" w:color="000000" w:fill="FFFFFF"/>
            <w:vAlign w:val="bottom"/>
            <w:hideMark/>
          </w:tcPr>
          <w:p w:rsidR="00CF42BB" w:rsidRPr="004B7844" w:rsidRDefault="00CF42BB" w:rsidP="00CA5517">
            <w:pPr>
              <w:spacing w:after="0" w:line="240" w:lineRule="auto"/>
              <w:jc w:val="center"/>
              <w:rPr>
                <w:rFonts w:ascii="Arial" w:eastAsia="Times New Roman" w:hAnsi="Arial"/>
                <w:color w:val="000000"/>
                <w:lang w:eastAsia="es-ES"/>
              </w:rPr>
            </w:pPr>
            <w:r w:rsidRPr="004B7844">
              <w:rPr>
                <w:rFonts w:ascii="Arial" w:eastAsia="Times New Roman" w:hAnsi="Arial"/>
                <w:color w:val="000000"/>
                <w:lang w:eastAsia="es-ES"/>
              </w:rPr>
              <w:t>Requerimientos</w:t>
            </w:r>
          </w:p>
        </w:tc>
        <w:tc>
          <w:tcPr>
            <w:tcW w:w="4575" w:type="dxa"/>
            <w:shd w:val="clear" w:color="000000" w:fill="FFFFFF"/>
            <w:vAlign w:val="bottom"/>
            <w:hideMark/>
          </w:tcPr>
          <w:p w:rsidR="00CF42BB" w:rsidRPr="004B7844" w:rsidRDefault="00CF42BB" w:rsidP="00CA5517">
            <w:pPr>
              <w:spacing w:after="0" w:line="240" w:lineRule="auto"/>
              <w:jc w:val="center"/>
              <w:rPr>
                <w:rFonts w:ascii="Arial" w:eastAsia="Times New Roman" w:hAnsi="Arial"/>
                <w:color w:val="000000"/>
                <w:lang w:eastAsia="es-ES"/>
              </w:rPr>
            </w:pPr>
            <w:r w:rsidRPr="004B7844">
              <w:rPr>
                <w:rFonts w:ascii="Arial" w:eastAsia="Times New Roman" w:hAnsi="Arial"/>
                <w:color w:val="000000"/>
                <w:lang w:eastAsia="es-ES"/>
              </w:rPr>
              <w:t>Eliminación de requisitos aprobados</w:t>
            </w:r>
          </w:p>
        </w:tc>
        <w:tc>
          <w:tcPr>
            <w:tcW w:w="2694" w:type="dxa"/>
            <w:shd w:val="clear" w:color="000000" w:fill="FFFFFF"/>
            <w:vAlign w:val="bottom"/>
            <w:hideMark/>
          </w:tcPr>
          <w:p w:rsidR="00CF42BB" w:rsidRPr="004B7844" w:rsidRDefault="00CF42BB" w:rsidP="00CA5517">
            <w:pPr>
              <w:spacing w:after="0" w:line="240" w:lineRule="auto"/>
              <w:jc w:val="center"/>
              <w:rPr>
                <w:rFonts w:ascii="Arial" w:eastAsia="Times New Roman" w:hAnsi="Arial"/>
                <w:color w:val="000000"/>
                <w:lang w:eastAsia="es-ES"/>
              </w:rPr>
            </w:pPr>
            <w:r w:rsidRPr="004B7844">
              <w:rPr>
                <w:rFonts w:ascii="Arial" w:eastAsia="Times New Roman" w:hAnsi="Arial"/>
                <w:color w:val="000000"/>
                <w:lang w:eastAsia="es-ES"/>
              </w:rPr>
              <w:t>Clientes/Usuarios</w:t>
            </w:r>
          </w:p>
        </w:tc>
      </w:tr>
      <w:tr w:rsidR="00CF42BB" w:rsidRPr="004B7844" w:rsidTr="00CA5517">
        <w:trPr>
          <w:trHeight w:val="585"/>
          <w:jc w:val="center"/>
        </w:trPr>
        <w:tc>
          <w:tcPr>
            <w:tcW w:w="820" w:type="dxa"/>
            <w:shd w:val="clear" w:color="000000" w:fill="FFFFFF"/>
            <w:vAlign w:val="bottom"/>
            <w:hideMark/>
          </w:tcPr>
          <w:p w:rsidR="00CF42BB" w:rsidRPr="004B7844" w:rsidRDefault="00CF42BB" w:rsidP="00CA5517">
            <w:pPr>
              <w:spacing w:after="0" w:line="240" w:lineRule="auto"/>
              <w:jc w:val="center"/>
              <w:rPr>
                <w:rFonts w:ascii="Arial" w:eastAsia="Times New Roman" w:hAnsi="Arial"/>
                <w:color w:val="000000"/>
                <w:lang w:eastAsia="es-ES"/>
              </w:rPr>
            </w:pPr>
            <w:r>
              <w:rPr>
                <w:rFonts w:ascii="Arial" w:eastAsia="Times New Roman" w:hAnsi="Arial"/>
                <w:color w:val="000000"/>
                <w:lang w:eastAsia="es-ES"/>
              </w:rPr>
              <w:t>RI- 04</w:t>
            </w:r>
          </w:p>
        </w:tc>
        <w:tc>
          <w:tcPr>
            <w:tcW w:w="2560" w:type="dxa"/>
            <w:shd w:val="clear" w:color="000000" w:fill="FFFFFF"/>
            <w:vAlign w:val="bottom"/>
            <w:hideMark/>
          </w:tcPr>
          <w:p w:rsidR="00CF42BB" w:rsidRPr="004B7844" w:rsidRDefault="00CF42BB" w:rsidP="00CA5517">
            <w:pPr>
              <w:spacing w:after="0" w:line="240" w:lineRule="auto"/>
              <w:jc w:val="center"/>
              <w:rPr>
                <w:rFonts w:ascii="Arial" w:eastAsia="Times New Roman" w:hAnsi="Arial"/>
                <w:color w:val="000000"/>
                <w:lang w:eastAsia="es-ES"/>
              </w:rPr>
            </w:pPr>
            <w:r>
              <w:rPr>
                <w:rFonts w:ascii="Arial" w:eastAsia="Times New Roman" w:hAnsi="Arial"/>
                <w:color w:val="000000"/>
                <w:lang w:eastAsia="es-ES"/>
              </w:rPr>
              <w:t>Requerimientos</w:t>
            </w:r>
          </w:p>
        </w:tc>
        <w:tc>
          <w:tcPr>
            <w:tcW w:w="4575" w:type="dxa"/>
            <w:shd w:val="clear" w:color="000000" w:fill="FFFFFF"/>
            <w:vAlign w:val="bottom"/>
            <w:hideMark/>
          </w:tcPr>
          <w:p w:rsidR="00CF42BB" w:rsidRPr="004B7844" w:rsidRDefault="00CF42BB" w:rsidP="00CA5517">
            <w:pPr>
              <w:spacing w:after="0" w:line="240" w:lineRule="auto"/>
              <w:jc w:val="center"/>
              <w:rPr>
                <w:rFonts w:ascii="Arial" w:eastAsia="Times New Roman" w:hAnsi="Arial"/>
                <w:color w:val="000000"/>
                <w:lang w:eastAsia="es-ES"/>
              </w:rPr>
            </w:pPr>
            <w:r>
              <w:rPr>
                <w:rFonts w:ascii="Arial" w:eastAsia="Times New Roman" w:hAnsi="Arial"/>
                <w:color w:val="000000"/>
                <w:lang w:eastAsia="es-ES"/>
              </w:rPr>
              <w:t>Aparición de nuevos requisitos</w:t>
            </w:r>
          </w:p>
        </w:tc>
        <w:tc>
          <w:tcPr>
            <w:tcW w:w="2694" w:type="dxa"/>
            <w:shd w:val="clear" w:color="000000" w:fill="FFFFFF"/>
            <w:vAlign w:val="bottom"/>
            <w:hideMark/>
          </w:tcPr>
          <w:p w:rsidR="00CF42BB" w:rsidRPr="004B7844" w:rsidRDefault="00CF42BB" w:rsidP="00CA5517">
            <w:pPr>
              <w:spacing w:after="0" w:line="240" w:lineRule="auto"/>
              <w:jc w:val="center"/>
              <w:rPr>
                <w:rFonts w:ascii="Arial" w:eastAsia="Times New Roman" w:hAnsi="Arial"/>
                <w:color w:val="000000"/>
                <w:lang w:eastAsia="es-ES"/>
              </w:rPr>
            </w:pPr>
            <w:r>
              <w:rPr>
                <w:rFonts w:ascii="Arial" w:eastAsia="Times New Roman" w:hAnsi="Arial"/>
                <w:color w:val="000000"/>
                <w:lang w:eastAsia="es-ES"/>
              </w:rPr>
              <w:t>Clientes/ Usuarios</w:t>
            </w:r>
          </w:p>
        </w:tc>
      </w:tr>
      <w:tr w:rsidR="00CF42BB" w:rsidRPr="004B7844" w:rsidTr="00CA5517">
        <w:trPr>
          <w:trHeight w:val="585"/>
          <w:jc w:val="center"/>
        </w:trPr>
        <w:tc>
          <w:tcPr>
            <w:tcW w:w="820" w:type="dxa"/>
            <w:shd w:val="clear" w:color="000000" w:fill="FFFFFF"/>
            <w:vAlign w:val="bottom"/>
            <w:hideMark/>
          </w:tcPr>
          <w:p w:rsidR="00CF42BB" w:rsidRPr="004B7844" w:rsidRDefault="00CF42BB" w:rsidP="00CA5517">
            <w:pPr>
              <w:spacing w:after="0" w:line="240" w:lineRule="auto"/>
              <w:jc w:val="center"/>
              <w:rPr>
                <w:rFonts w:ascii="Arial" w:eastAsia="Times New Roman" w:hAnsi="Arial"/>
                <w:color w:val="000000"/>
                <w:lang w:eastAsia="es-ES"/>
              </w:rPr>
            </w:pPr>
            <w:r>
              <w:rPr>
                <w:rFonts w:ascii="Arial" w:eastAsia="Times New Roman" w:hAnsi="Arial"/>
                <w:color w:val="000000"/>
                <w:lang w:eastAsia="es-ES"/>
              </w:rPr>
              <w:t>RI- 05</w:t>
            </w:r>
          </w:p>
        </w:tc>
        <w:tc>
          <w:tcPr>
            <w:tcW w:w="2560" w:type="dxa"/>
            <w:shd w:val="clear" w:color="000000" w:fill="FFFFFF"/>
            <w:vAlign w:val="bottom"/>
            <w:hideMark/>
          </w:tcPr>
          <w:p w:rsidR="00CF42BB" w:rsidRPr="004B7844" w:rsidRDefault="00CF42BB" w:rsidP="00CA5517">
            <w:pPr>
              <w:spacing w:after="0" w:line="240" w:lineRule="auto"/>
              <w:jc w:val="center"/>
              <w:rPr>
                <w:rFonts w:ascii="Arial" w:eastAsia="Times New Roman" w:hAnsi="Arial"/>
                <w:color w:val="000000"/>
                <w:lang w:eastAsia="es-ES"/>
              </w:rPr>
            </w:pPr>
            <w:r w:rsidRPr="004B7844">
              <w:rPr>
                <w:rFonts w:ascii="Arial" w:eastAsia="Times New Roman" w:hAnsi="Arial"/>
                <w:color w:val="000000"/>
                <w:lang w:eastAsia="es-ES"/>
              </w:rPr>
              <w:t>Requerimientos</w:t>
            </w:r>
          </w:p>
        </w:tc>
        <w:tc>
          <w:tcPr>
            <w:tcW w:w="4575" w:type="dxa"/>
            <w:shd w:val="clear" w:color="000000" w:fill="FFFFFF"/>
            <w:vAlign w:val="bottom"/>
            <w:hideMark/>
          </w:tcPr>
          <w:p w:rsidR="00CF42BB" w:rsidRPr="004B7844" w:rsidRDefault="00CF42BB" w:rsidP="00CA5517">
            <w:pPr>
              <w:spacing w:after="0" w:line="240" w:lineRule="auto"/>
              <w:jc w:val="center"/>
              <w:rPr>
                <w:rFonts w:ascii="Arial" w:eastAsia="Times New Roman" w:hAnsi="Arial"/>
                <w:color w:val="000000"/>
                <w:lang w:eastAsia="es-ES"/>
              </w:rPr>
            </w:pPr>
            <w:r w:rsidRPr="004B7844">
              <w:rPr>
                <w:rFonts w:ascii="Arial" w:eastAsia="Times New Roman" w:hAnsi="Arial"/>
                <w:color w:val="000000"/>
                <w:lang w:eastAsia="es-ES"/>
              </w:rPr>
              <w:t>Errores en la definición de requisitos</w:t>
            </w:r>
          </w:p>
        </w:tc>
        <w:tc>
          <w:tcPr>
            <w:tcW w:w="2694" w:type="dxa"/>
            <w:shd w:val="clear" w:color="000000" w:fill="FFFFFF"/>
            <w:vAlign w:val="bottom"/>
            <w:hideMark/>
          </w:tcPr>
          <w:p w:rsidR="00CF42BB" w:rsidRPr="004B7844" w:rsidRDefault="00CF42BB" w:rsidP="00CA5517">
            <w:pPr>
              <w:spacing w:after="0" w:line="240" w:lineRule="auto"/>
              <w:jc w:val="center"/>
              <w:rPr>
                <w:rFonts w:ascii="Arial" w:eastAsia="Times New Roman" w:hAnsi="Arial"/>
                <w:color w:val="000000"/>
                <w:lang w:eastAsia="es-ES"/>
              </w:rPr>
            </w:pPr>
            <w:r w:rsidRPr="004B7844">
              <w:rPr>
                <w:rFonts w:ascii="Arial" w:eastAsia="Times New Roman" w:hAnsi="Arial"/>
                <w:color w:val="000000"/>
                <w:lang w:eastAsia="es-ES"/>
              </w:rPr>
              <w:t>Clientes/Usuarios</w:t>
            </w:r>
          </w:p>
        </w:tc>
      </w:tr>
      <w:tr w:rsidR="00CF42BB" w:rsidRPr="004B7844" w:rsidTr="00CA5517">
        <w:trPr>
          <w:trHeight w:val="585"/>
          <w:jc w:val="center"/>
        </w:trPr>
        <w:tc>
          <w:tcPr>
            <w:tcW w:w="820" w:type="dxa"/>
            <w:shd w:val="clear" w:color="000000" w:fill="FFFFFF"/>
            <w:vAlign w:val="bottom"/>
            <w:hideMark/>
          </w:tcPr>
          <w:p w:rsidR="00CF42BB" w:rsidRPr="004B7844" w:rsidRDefault="00CF42BB" w:rsidP="00CA5517">
            <w:pPr>
              <w:spacing w:after="0" w:line="240" w:lineRule="auto"/>
              <w:jc w:val="center"/>
              <w:rPr>
                <w:rFonts w:ascii="Arial" w:eastAsia="Times New Roman" w:hAnsi="Arial"/>
                <w:color w:val="000000"/>
                <w:lang w:eastAsia="es-ES"/>
              </w:rPr>
            </w:pPr>
            <w:r>
              <w:rPr>
                <w:rFonts w:ascii="Arial" w:eastAsia="Times New Roman" w:hAnsi="Arial"/>
                <w:color w:val="000000"/>
                <w:lang w:eastAsia="es-ES"/>
              </w:rPr>
              <w:t>RI- 06</w:t>
            </w:r>
          </w:p>
        </w:tc>
        <w:tc>
          <w:tcPr>
            <w:tcW w:w="2560" w:type="dxa"/>
            <w:shd w:val="clear" w:color="000000" w:fill="FFFFFF"/>
            <w:vAlign w:val="bottom"/>
            <w:hideMark/>
          </w:tcPr>
          <w:p w:rsidR="00CF42BB" w:rsidRPr="004B7844" w:rsidRDefault="00CF42BB" w:rsidP="00CA5517">
            <w:pPr>
              <w:spacing w:after="0" w:line="240" w:lineRule="auto"/>
              <w:jc w:val="center"/>
              <w:rPr>
                <w:rFonts w:ascii="Arial" w:eastAsia="Times New Roman" w:hAnsi="Arial"/>
                <w:color w:val="000000"/>
                <w:lang w:eastAsia="es-ES"/>
              </w:rPr>
            </w:pPr>
            <w:r w:rsidRPr="004B7844">
              <w:rPr>
                <w:rFonts w:ascii="Arial" w:eastAsia="Times New Roman" w:hAnsi="Arial"/>
                <w:color w:val="000000"/>
                <w:lang w:eastAsia="es-ES"/>
              </w:rPr>
              <w:t>Diseño</w:t>
            </w:r>
          </w:p>
        </w:tc>
        <w:tc>
          <w:tcPr>
            <w:tcW w:w="4575" w:type="dxa"/>
            <w:shd w:val="clear" w:color="000000" w:fill="FFFFFF"/>
            <w:vAlign w:val="bottom"/>
            <w:hideMark/>
          </w:tcPr>
          <w:p w:rsidR="00CF42BB" w:rsidRPr="004B7844" w:rsidRDefault="00CF42BB" w:rsidP="00CA5517">
            <w:pPr>
              <w:spacing w:after="0" w:line="240" w:lineRule="auto"/>
              <w:jc w:val="center"/>
              <w:rPr>
                <w:rFonts w:ascii="Arial" w:eastAsia="Times New Roman" w:hAnsi="Arial"/>
                <w:color w:val="000000"/>
                <w:lang w:eastAsia="es-ES"/>
              </w:rPr>
            </w:pPr>
            <w:r w:rsidRPr="004B7844">
              <w:rPr>
                <w:rFonts w:ascii="Arial" w:eastAsia="Times New Roman" w:hAnsi="Arial"/>
                <w:color w:val="000000"/>
                <w:lang w:eastAsia="es-ES"/>
              </w:rPr>
              <w:t>Inconvenientes con la definición de la interface de usuario</w:t>
            </w:r>
          </w:p>
        </w:tc>
        <w:tc>
          <w:tcPr>
            <w:tcW w:w="2694" w:type="dxa"/>
            <w:shd w:val="clear" w:color="000000" w:fill="FFFFFF"/>
            <w:vAlign w:val="bottom"/>
            <w:hideMark/>
          </w:tcPr>
          <w:p w:rsidR="00CF42BB" w:rsidRPr="004B7844" w:rsidRDefault="00CF42BB" w:rsidP="00CA5517">
            <w:pPr>
              <w:spacing w:after="0" w:line="240" w:lineRule="auto"/>
              <w:jc w:val="center"/>
              <w:rPr>
                <w:rFonts w:ascii="Arial" w:eastAsia="Times New Roman" w:hAnsi="Arial"/>
                <w:color w:val="000000"/>
                <w:lang w:eastAsia="es-ES"/>
              </w:rPr>
            </w:pPr>
            <w:r w:rsidRPr="004B7844">
              <w:rPr>
                <w:rFonts w:ascii="Arial" w:eastAsia="Times New Roman" w:hAnsi="Arial"/>
                <w:color w:val="000000"/>
                <w:lang w:eastAsia="es-ES"/>
              </w:rPr>
              <w:t>Jefe de Proyecto Desarrolladores</w:t>
            </w:r>
          </w:p>
        </w:tc>
      </w:tr>
      <w:tr w:rsidR="00CF42BB" w:rsidRPr="004B7844" w:rsidTr="00CA5517">
        <w:trPr>
          <w:trHeight w:val="585"/>
          <w:jc w:val="center"/>
        </w:trPr>
        <w:tc>
          <w:tcPr>
            <w:tcW w:w="820" w:type="dxa"/>
            <w:shd w:val="clear" w:color="000000" w:fill="FFFFFF"/>
            <w:vAlign w:val="bottom"/>
            <w:hideMark/>
          </w:tcPr>
          <w:p w:rsidR="00CF42BB" w:rsidRDefault="00CF42BB" w:rsidP="00CA5517">
            <w:pPr>
              <w:spacing w:after="0" w:line="240" w:lineRule="auto"/>
              <w:jc w:val="center"/>
              <w:rPr>
                <w:rFonts w:ascii="Arial" w:eastAsia="Times New Roman" w:hAnsi="Arial"/>
                <w:color w:val="000000"/>
                <w:lang w:eastAsia="es-ES"/>
              </w:rPr>
            </w:pPr>
            <w:r>
              <w:rPr>
                <w:rFonts w:ascii="Arial" w:eastAsia="Times New Roman" w:hAnsi="Arial"/>
                <w:color w:val="000000"/>
                <w:lang w:eastAsia="es-ES"/>
              </w:rPr>
              <w:t>RI-07</w:t>
            </w:r>
          </w:p>
        </w:tc>
        <w:tc>
          <w:tcPr>
            <w:tcW w:w="2560" w:type="dxa"/>
            <w:shd w:val="clear" w:color="000000" w:fill="FFFFFF"/>
            <w:vAlign w:val="bottom"/>
            <w:hideMark/>
          </w:tcPr>
          <w:p w:rsidR="00CF42BB" w:rsidRPr="004B7844" w:rsidRDefault="00CF42BB" w:rsidP="00CA5517">
            <w:pPr>
              <w:spacing w:after="0" w:line="240" w:lineRule="auto"/>
              <w:jc w:val="center"/>
              <w:rPr>
                <w:rFonts w:ascii="Arial" w:eastAsia="Times New Roman" w:hAnsi="Arial"/>
                <w:color w:val="000000"/>
                <w:lang w:eastAsia="es-ES"/>
              </w:rPr>
            </w:pPr>
            <w:r>
              <w:rPr>
                <w:rFonts w:ascii="Arial" w:eastAsia="Times New Roman" w:hAnsi="Arial"/>
                <w:color w:val="000000"/>
                <w:lang w:eastAsia="es-ES"/>
              </w:rPr>
              <w:t>Diseño</w:t>
            </w:r>
          </w:p>
        </w:tc>
        <w:tc>
          <w:tcPr>
            <w:tcW w:w="4575" w:type="dxa"/>
            <w:shd w:val="clear" w:color="000000" w:fill="FFFFFF"/>
            <w:vAlign w:val="bottom"/>
            <w:hideMark/>
          </w:tcPr>
          <w:p w:rsidR="00CF42BB" w:rsidRPr="004B7844" w:rsidRDefault="00CF42BB" w:rsidP="00CA5517">
            <w:pPr>
              <w:spacing w:after="0" w:line="240" w:lineRule="auto"/>
              <w:jc w:val="center"/>
              <w:rPr>
                <w:rFonts w:ascii="Arial" w:eastAsia="Times New Roman" w:hAnsi="Arial"/>
                <w:color w:val="000000"/>
                <w:lang w:eastAsia="es-ES"/>
              </w:rPr>
            </w:pPr>
            <w:r>
              <w:rPr>
                <w:rFonts w:ascii="Arial" w:eastAsia="Times New Roman" w:hAnsi="Arial"/>
                <w:color w:val="000000"/>
                <w:lang w:eastAsia="es-ES"/>
              </w:rPr>
              <w:t>Inadecuado diseño en el desarrollo de procesos</w:t>
            </w:r>
            <w:r w:rsidRPr="00A205C5">
              <w:rPr>
                <w:rFonts w:ascii="Arial" w:eastAsia="Times New Roman" w:hAnsi="Arial"/>
                <w:color w:val="000000"/>
                <w:lang w:eastAsia="es-ES"/>
              </w:rPr>
              <w:t xml:space="preserve"> de pruebas</w:t>
            </w:r>
          </w:p>
        </w:tc>
        <w:tc>
          <w:tcPr>
            <w:tcW w:w="2694" w:type="dxa"/>
            <w:shd w:val="clear" w:color="000000" w:fill="FFFFFF"/>
            <w:vAlign w:val="bottom"/>
            <w:hideMark/>
          </w:tcPr>
          <w:p w:rsidR="00CF42BB" w:rsidRPr="004B7844" w:rsidRDefault="00CF42BB" w:rsidP="00CA5517">
            <w:pPr>
              <w:spacing w:after="0" w:line="240" w:lineRule="auto"/>
              <w:jc w:val="center"/>
              <w:rPr>
                <w:rFonts w:ascii="Arial" w:eastAsia="Times New Roman" w:hAnsi="Arial"/>
                <w:color w:val="000000"/>
                <w:lang w:eastAsia="es-ES"/>
              </w:rPr>
            </w:pPr>
            <w:r>
              <w:rPr>
                <w:rFonts w:ascii="Arial" w:eastAsia="Times New Roman" w:hAnsi="Arial"/>
                <w:color w:val="000000"/>
                <w:lang w:eastAsia="es-ES"/>
              </w:rPr>
              <w:t>Jefe de Proyecto      Desarrolladores</w:t>
            </w:r>
          </w:p>
        </w:tc>
      </w:tr>
      <w:tr w:rsidR="00CF42BB" w:rsidRPr="004B7844" w:rsidTr="00CA5517">
        <w:trPr>
          <w:trHeight w:val="870"/>
          <w:jc w:val="center"/>
        </w:trPr>
        <w:tc>
          <w:tcPr>
            <w:tcW w:w="820" w:type="dxa"/>
            <w:shd w:val="clear" w:color="000000" w:fill="FFFFFF"/>
            <w:vAlign w:val="bottom"/>
            <w:hideMark/>
          </w:tcPr>
          <w:p w:rsidR="00CF42BB" w:rsidRPr="004B7844" w:rsidRDefault="00CF42BB" w:rsidP="00CA5517">
            <w:pPr>
              <w:spacing w:after="0" w:line="240" w:lineRule="auto"/>
              <w:jc w:val="center"/>
              <w:rPr>
                <w:rFonts w:ascii="Arial" w:eastAsia="Times New Roman" w:hAnsi="Arial"/>
                <w:color w:val="000000"/>
                <w:lang w:eastAsia="es-ES"/>
              </w:rPr>
            </w:pPr>
            <w:r>
              <w:rPr>
                <w:rFonts w:ascii="Arial" w:eastAsia="Times New Roman" w:hAnsi="Arial"/>
                <w:color w:val="000000"/>
                <w:lang w:eastAsia="es-ES"/>
              </w:rPr>
              <w:lastRenderedPageBreak/>
              <w:t>RI- 08</w:t>
            </w:r>
          </w:p>
        </w:tc>
        <w:tc>
          <w:tcPr>
            <w:tcW w:w="2560" w:type="dxa"/>
            <w:shd w:val="clear" w:color="000000" w:fill="FFFFFF"/>
            <w:vAlign w:val="bottom"/>
            <w:hideMark/>
          </w:tcPr>
          <w:p w:rsidR="00CF42BB" w:rsidRPr="004B7844" w:rsidRDefault="00CF42BB" w:rsidP="00CA5517">
            <w:pPr>
              <w:spacing w:after="0" w:line="240" w:lineRule="auto"/>
              <w:jc w:val="center"/>
              <w:rPr>
                <w:rFonts w:ascii="Arial" w:eastAsia="Times New Roman" w:hAnsi="Arial"/>
                <w:color w:val="000000"/>
                <w:lang w:eastAsia="es-ES"/>
              </w:rPr>
            </w:pPr>
            <w:r w:rsidRPr="004B7844">
              <w:rPr>
                <w:rFonts w:ascii="Arial" w:eastAsia="Times New Roman" w:hAnsi="Arial"/>
                <w:color w:val="000000"/>
                <w:lang w:eastAsia="es-ES"/>
              </w:rPr>
              <w:t>Gestión de Configuración</w:t>
            </w:r>
          </w:p>
        </w:tc>
        <w:tc>
          <w:tcPr>
            <w:tcW w:w="4575" w:type="dxa"/>
            <w:shd w:val="clear" w:color="000000" w:fill="FFFFFF"/>
            <w:vAlign w:val="bottom"/>
            <w:hideMark/>
          </w:tcPr>
          <w:p w:rsidR="00CF42BB" w:rsidRPr="004B7844" w:rsidRDefault="00CF42BB" w:rsidP="00CA5517">
            <w:pPr>
              <w:spacing w:after="0" w:line="240" w:lineRule="auto"/>
              <w:jc w:val="center"/>
              <w:rPr>
                <w:rFonts w:ascii="Arial" w:eastAsia="Times New Roman" w:hAnsi="Arial"/>
                <w:color w:val="000000"/>
                <w:lang w:eastAsia="es-ES"/>
              </w:rPr>
            </w:pPr>
            <w:r w:rsidRPr="004B7844">
              <w:rPr>
                <w:rFonts w:ascii="Arial" w:eastAsia="Times New Roman" w:hAnsi="Arial"/>
                <w:color w:val="000000"/>
                <w:lang w:eastAsia="es-ES"/>
              </w:rPr>
              <w:t>Solicitud de cambios no controlados o incorrectamente evaluados.</w:t>
            </w:r>
          </w:p>
        </w:tc>
        <w:tc>
          <w:tcPr>
            <w:tcW w:w="2694" w:type="dxa"/>
            <w:shd w:val="clear" w:color="000000" w:fill="FFFFFF"/>
            <w:vAlign w:val="bottom"/>
            <w:hideMark/>
          </w:tcPr>
          <w:p w:rsidR="00CF42BB" w:rsidRPr="004B7844" w:rsidRDefault="00CF42BB" w:rsidP="00CA5517">
            <w:pPr>
              <w:spacing w:after="0" w:line="240" w:lineRule="auto"/>
              <w:jc w:val="center"/>
              <w:rPr>
                <w:rFonts w:ascii="Arial" w:eastAsia="Times New Roman" w:hAnsi="Arial"/>
                <w:color w:val="000000"/>
                <w:lang w:eastAsia="es-ES"/>
              </w:rPr>
            </w:pPr>
            <w:r w:rsidRPr="004B7844">
              <w:rPr>
                <w:rFonts w:ascii="Arial" w:eastAsia="Times New Roman" w:hAnsi="Arial"/>
                <w:color w:val="000000"/>
                <w:lang w:eastAsia="es-ES"/>
              </w:rPr>
              <w:t>Clientes / Usuarios     Jefe de Proyecto     Desarrolladores</w:t>
            </w:r>
          </w:p>
        </w:tc>
      </w:tr>
      <w:tr w:rsidR="00CF42BB" w:rsidRPr="004B7844" w:rsidTr="00CA5517">
        <w:trPr>
          <w:trHeight w:val="870"/>
          <w:jc w:val="center"/>
        </w:trPr>
        <w:tc>
          <w:tcPr>
            <w:tcW w:w="820" w:type="dxa"/>
            <w:shd w:val="clear" w:color="000000" w:fill="FFFFFF"/>
            <w:vAlign w:val="bottom"/>
            <w:hideMark/>
          </w:tcPr>
          <w:p w:rsidR="00CF42BB" w:rsidRPr="004B7844" w:rsidRDefault="00CF42BB" w:rsidP="00CA5517">
            <w:pPr>
              <w:spacing w:after="0" w:line="240" w:lineRule="auto"/>
              <w:jc w:val="center"/>
              <w:rPr>
                <w:rFonts w:ascii="Arial" w:eastAsia="Times New Roman" w:hAnsi="Arial"/>
                <w:lang w:eastAsia="es-ES"/>
              </w:rPr>
            </w:pPr>
            <w:r>
              <w:rPr>
                <w:rFonts w:ascii="Arial" w:eastAsia="Times New Roman" w:hAnsi="Arial"/>
                <w:lang w:eastAsia="es-ES"/>
              </w:rPr>
              <w:t>RI- 09</w:t>
            </w:r>
          </w:p>
        </w:tc>
        <w:tc>
          <w:tcPr>
            <w:tcW w:w="2560" w:type="dxa"/>
            <w:shd w:val="clear" w:color="000000" w:fill="FFFFFF"/>
            <w:vAlign w:val="bottom"/>
            <w:hideMark/>
          </w:tcPr>
          <w:p w:rsidR="00CF42BB" w:rsidRPr="004B7844" w:rsidRDefault="00CF42BB" w:rsidP="00CA5517">
            <w:pPr>
              <w:spacing w:after="0" w:line="240" w:lineRule="auto"/>
              <w:jc w:val="center"/>
              <w:rPr>
                <w:rFonts w:ascii="Arial" w:eastAsia="Times New Roman" w:hAnsi="Arial"/>
                <w:lang w:eastAsia="es-ES"/>
              </w:rPr>
            </w:pPr>
            <w:r>
              <w:rPr>
                <w:rFonts w:ascii="Arial" w:eastAsia="Times New Roman" w:hAnsi="Arial"/>
                <w:lang w:eastAsia="es-ES"/>
              </w:rPr>
              <w:t>Diseño</w:t>
            </w:r>
          </w:p>
        </w:tc>
        <w:tc>
          <w:tcPr>
            <w:tcW w:w="4575" w:type="dxa"/>
            <w:shd w:val="clear" w:color="000000" w:fill="FFFFFF"/>
            <w:vAlign w:val="bottom"/>
            <w:hideMark/>
          </w:tcPr>
          <w:p w:rsidR="00CF42BB" w:rsidRPr="004B7844" w:rsidRDefault="00CF42BB" w:rsidP="00CA5517">
            <w:pPr>
              <w:spacing w:after="0" w:line="240" w:lineRule="auto"/>
              <w:jc w:val="center"/>
              <w:rPr>
                <w:rFonts w:ascii="Arial" w:eastAsia="Times New Roman" w:hAnsi="Arial"/>
                <w:lang w:eastAsia="es-ES"/>
              </w:rPr>
            </w:pPr>
            <w:r>
              <w:rPr>
                <w:rFonts w:ascii="Arial" w:eastAsia="Times New Roman" w:hAnsi="Arial"/>
                <w:lang w:eastAsia="es-ES"/>
              </w:rPr>
              <w:t>Incumplimiento de</w:t>
            </w:r>
            <w:r w:rsidRPr="004B7844">
              <w:rPr>
                <w:rFonts w:ascii="Arial" w:eastAsia="Times New Roman" w:hAnsi="Arial"/>
                <w:lang w:eastAsia="es-ES"/>
              </w:rPr>
              <w:t xml:space="preserve"> reglas específicas para la documentación del código fuente.</w:t>
            </w:r>
          </w:p>
        </w:tc>
        <w:tc>
          <w:tcPr>
            <w:tcW w:w="2694" w:type="dxa"/>
            <w:shd w:val="clear" w:color="000000" w:fill="FFFFFF"/>
            <w:noWrap/>
            <w:vAlign w:val="bottom"/>
            <w:hideMark/>
          </w:tcPr>
          <w:p w:rsidR="00CF42BB" w:rsidRPr="004B7844" w:rsidRDefault="00CF42BB" w:rsidP="00CA5517">
            <w:pPr>
              <w:spacing w:after="0" w:line="240" w:lineRule="auto"/>
              <w:jc w:val="center"/>
              <w:rPr>
                <w:rFonts w:ascii="Arial" w:eastAsia="Times New Roman" w:hAnsi="Arial"/>
                <w:lang w:eastAsia="es-ES"/>
              </w:rPr>
            </w:pPr>
            <w:r w:rsidRPr="004B7844">
              <w:rPr>
                <w:rFonts w:ascii="Arial" w:eastAsia="Times New Roman" w:hAnsi="Arial"/>
                <w:lang w:eastAsia="es-ES"/>
              </w:rPr>
              <w:t>Jefe de Proyecto</w:t>
            </w:r>
          </w:p>
        </w:tc>
      </w:tr>
      <w:tr w:rsidR="00CF42BB" w:rsidRPr="004B7844" w:rsidTr="00CA5517">
        <w:trPr>
          <w:trHeight w:val="870"/>
          <w:jc w:val="center"/>
        </w:trPr>
        <w:tc>
          <w:tcPr>
            <w:tcW w:w="820" w:type="dxa"/>
            <w:shd w:val="clear" w:color="000000" w:fill="FFFFFF"/>
            <w:vAlign w:val="bottom"/>
            <w:hideMark/>
          </w:tcPr>
          <w:p w:rsidR="00CF42BB" w:rsidRPr="004B7844" w:rsidRDefault="00CF42BB" w:rsidP="00CA5517">
            <w:pPr>
              <w:spacing w:after="0" w:line="240" w:lineRule="auto"/>
              <w:jc w:val="center"/>
              <w:rPr>
                <w:rFonts w:ascii="Arial" w:eastAsia="Times New Roman" w:hAnsi="Arial"/>
                <w:color w:val="000000"/>
                <w:lang w:eastAsia="es-ES"/>
              </w:rPr>
            </w:pPr>
            <w:r>
              <w:rPr>
                <w:rFonts w:ascii="Arial" w:eastAsia="Times New Roman" w:hAnsi="Arial"/>
                <w:color w:val="000000"/>
                <w:lang w:eastAsia="es-ES"/>
              </w:rPr>
              <w:t>RI- 10</w:t>
            </w:r>
          </w:p>
        </w:tc>
        <w:tc>
          <w:tcPr>
            <w:tcW w:w="2560" w:type="dxa"/>
            <w:shd w:val="clear" w:color="000000" w:fill="FFFFFF"/>
            <w:vAlign w:val="bottom"/>
            <w:hideMark/>
          </w:tcPr>
          <w:p w:rsidR="00CF42BB" w:rsidRPr="004B7844" w:rsidRDefault="00CF42BB" w:rsidP="00CA5517">
            <w:pPr>
              <w:spacing w:after="0" w:line="240" w:lineRule="auto"/>
              <w:jc w:val="center"/>
              <w:rPr>
                <w:rFonts w:ascii="Arial" w:eastAsia="Times New Roman" w:hAnsi="Arial"/>
                <w:lang w:eastAsia="es-ES"/>
              </w:rPr>
            </w:pPr>
            <w:r w:rsidRPr="004B7844">
              <w:rPr>
                <w:rFonts w:ascii="Arial" w:eastAsia="Times New Roman" w:hAnsi="Arial"/>
                <w:lang w:eastAsia="es-ES"/>
              </w:rPr>
              <w:t>Proceso</w:t>
            </w:r>
          </w:p>
        </w:tc>
        <w:tc>
          <w:tcPr>
            <w:tcW w:w="4575" w:type="dxa"/>
            <w:shd w:val="clear" w:color="000000" w:fill="FFFFFF"/>
            <w:vAlign w:val="bottom"/>
            <w:hideMark/>
          </w:tcPr>
          <w:p w:rsidR="00CF42BB" w:rsidRPr="004B7844" w:rsidRDefault="00CF42BB" w:rsidP="00CA5517">
            <w:pPr>
              <w:spacing w:after="0" w:line="240" w:lineRule="auto"/>
              <w:jc w:val="center"/>
              <w:rPr>
                <w:rFonts w:ascii="Arial" w:eastAsia="Times New Roman" w:hAnsi="Arial"/>
                <w:color w:val="000000"/>
                <w:lang w:eastAsia="es-ES"/>
              </w:rPr>
            </w:pPr>
            <w:r w:rsidRPr="004B7844">
              <w:rPr>
                <w:rFonts w:ascii="Arial" w:eastAsia="Times New Roman" w:hAnsi="Arial"/>
                <w:color w:val="000000"/>
                <w:lang w:eastAsia="es-ES"/>
              </w:rPr>
              <w:t xml:space="preserve">Dificultades </w:t>
            </w:r>
            <w:r>
              <w:rPr>
                <w:rFonts w:ascii="Arial" w:eastAsia="Times New Roman" w:hAnsi="Arial"/>
                <w:color w:val="000000"/>
                <w:lang w:eastAsia="es-ES"/>
              </w:rPr>
              <w:t>con los lenguajes de programación.</w:t>
            </w:r>
          </w:p>
        </w:tc>
        <w:tc>
          <w:tcPr>
            <w:tcW w:w="2694" w:type="dxa"/>
            <w:shd w:val="clear" w:color="000000" w:fill="FFFFFF"/>
            <w:vAlign w:val="bottom"/>
            <w:hideMark/>
          </w:tcPr>
          <w:p w:rsidR="00CF42BB" w:rsidRPr="004B7844" w:rsidRDefault="00CF42BB" w:rsidP="00CA5517">
            <w:pPr>
              <w:spacing w:after="0" w:line="240" w:lineRule="auto"/>
              <w:jc w:val="center"/>
              <w:rPr>
                <w:rFonts w:ascii="Arial" w:eastAsia="Times New Roman" w:hAnsi="Arial"/>
                <w:color w:val="000000"/>
                <w:lang w:eastAsia="es-ES"/>
              </w:rPr>
            </w:pPr>
            <w:r w:rsidRPr="004B7844">
              <w:rPr>
                <w:rFonts w:ascii="Arial" w:eastAsia="Times New Roman" w:hAnsi="Arial"/>
                <w:color w:val="000000"/>
                <w:lang w:eastAsia="es-ES"/>
              </w:rPr>
              <w:t>Jefe de Proyecto Desarrolladores</w:t>
            </w:r>
          </w:p>
        </w:tc>
      </w:tr>
      <w:tr w:rsidR="00CF42BB" w:rsidRPr="004B7844" w:rsidTr="00CA5517">
        <w:trPr>
          <w:trHeight w:val="870"/>
          <w:jc w:val="center"/>
        </w:trPr>
        <w:tc>
          <w:tcPr>
            <w:tcW w:w="820" w:type="dxa"/>
            <w:shd w:val="clear" w:color="000000" w:fill="FFFFFF"/>
            <w:vAlign w:val="bottom"/>
            <w:hideMark/>
          </w:tcPr>
          <w:p w:rsidR="00CF42BB" w:rsidRPr="004B7844" w:rsidRDefault="00CF42BB" w:rsidP="00CA5517">
            <w:pPr>
              <w:spacing w:after="0" w:line="240" w:lineRule="auto"/>
              <w:jc w:val="center"/>
              <w:rPr>
                <w:rFonts w:ascii="Arial" w:eastAsia="Times New Roman" w:hAnsi="Arial"/>
                <w:color w:val="000000"/>
                <w:lang w:eastAsia="es-ES"/>
              </w:rPr>
            </w:pPr>
            <w:r>
              <w:rPr>
                <w:rFonts w:ascii="Arial" w:eastAsia="Times New Roman" w:hAnsi="Arial"/>
                <w:color w:val="000000"/>
                <w:lang w:eastAsia="es-ES"/>
              </w:rPr>
              <w:t>RI- 11</w:t>
            </w:r>
          </w:p>
        </w:tc>
        <w:tc>
          <w:tcPr>
            <w:tcW w:w="2560" w:type="dxa"/>
            <w:shd w:val="clear" w:color="000000" w:fill="FFFFFF"/>
            <w:vAlign w:val="bottom"/>
            <w:hideMark/>
          </w:tcPr>
          <w:p w:rsidR="00CF42BB" w:rsidRPr="004B7844" w:rsidRDefault="00CF42BB" w:rsidP="00CA5517">
            <w:pPr>
              <w:spacing w:after="0" w:line="240" w:lineRule="auto"/>
              <w:jc w:val="center"/>
              <w:rPr>
                <w:rFonts w:ascii="Arial" w:eastAsia="Times New Roman" w:hAnsi="Arial"/>
                <w:color w:val="000000"/>
                <w:lang w:eastAsia="es-ES"/>
              </w:rPr>
            </w:pPr>
            <w:r w:rsidRPr="004B7844">
              <w:rPr>
                <w:rFonts w:ascii="Arial" w:eastAsia="Times New Roman" w:hAnsi="Arial"/>
                <w:color w:val="000000"/>
                <w:lang w:eastAsia="es-ES"/>
              </w:rPr>
              <w:t>Tecnología</w:t>
            </w:r>
          </w:p>
        </w:tc>
        <w:tc>
          <w:tcPr>
            <w:tcW w:w="4575" w:type="dxa"/>
            <w:shd w:val="clear" w:color="000000" w:fill="FFFFFF"/>
            <w:vAlign w:val="bottom"/>
            <w:hideMark/>
          </w:tcPr>
          <w:p w:rsidR="00CF42BB" w:rsidRPr="004B7844" w:rsidRDefault="00CF42BB" w:rsidP="00CA5517">
            <w:pPr>
              <w:spacing w:after="0" w:line="240" w:lineRule="auto"/>
              <w:jc w:val="center"/>
              <w:rPr>
                <w:rFonts w:ascii="Arial" w:eastAsia="Times New Roman" w:hAnsi="Arial"/>
                <w:color w:val="000000"/>
                <w:lang w:eastAsia="es-ES"/>
              </w:rPr>
            </w:pPr>
            <w:r w:rsidRPr="004B7844">
              <w:rPr>
                <w:rFonts w:ascii="Arial" w:eastAsia="Times New Roman" w:hAnsi="Arial"/>
                <w:color w:val="000000"/>
                <w:lang w:eastAsia="es-ES"/>
              </w:rPr>
              <w:t>Cantidad de personal para desarrollar el producto en los tiempos estimados.</w:t>
            </w:r>
          </w:p>
        </w:tc>
        <w:tc>
          <w:tcPr>
            <w:tcW w:w="2694" w:type="dxa"/>
            <w:shd w:val="clear" w:color="000000" w:fill="FFFFFF"/>
            <w:vAlign w:val="bottom"/>
            <w:hideMark/>
          </w:tcPr>
          <w:p w:rsidR="00CF42BB" w:rsidRPr="004B7844" w:rsidRDefault="00CF42BB" w:rsidP="00CA5517">
            <w:pPr>
              <w:spacing w:after="0" w:line="240" w:lineRule="auto"/>
              <w:jc w:val="center"/>
              <w:rPr>
                <w:rFonts w:ascii="Arial" w:eastAsia="Times New Roman" w:hAnsi="Arial"/>
                <w:color w:val="000000"/>
                <w:lang w:eastAsia="es-ES"/>
              </w:rPr>
            </w:pPr>
            <w:r>
              <w:rPr>
                <w:rFonts w:ascii="Arial" w:eastAsia="Times New Roman" w:hAnsi="Arial"/>
                <w:color w:val="000000"/>
                <w:lang w:eastAsia="es-ES"/>
              </w:rPr>
              <w:t>Jefe del Proyecto</w:t>
            </w:r>
          </w:p>
        </w:tc>
      </w:tr>
      <w:tr w:rsidR="00CF42BB" w:rsidRPr="004B7844" w:rsidTr="00CA5517">
        <w:trPr>
          <w:trHeight w:val="870"/>
          <w:jc w:val="center"/>
        </w:trPr>
        <w:tc>
          <w:tcPr>
            <w:tcW w:w="820" w:type="dxa"/>
            <w:shd w:val="clear" w:color="000000" w:fill="FFFFFF"/>
            <w:vAlign w:val="bottom"/>
          </w:tcPr>
          <w:p w:rsidR="00CF42BB" w:rsidRPr="004B7844" w:rsidRDefault="00CF42BB" w:rsidP="00CA5517">
            <w:pPr>
              <w:spacing w:after="0" w:line="240" w:lineRule="auto"/>
              <w:jc w:val="center"/>
              <w:rPr>
                <w:rFonts w:ascii="Arial" w:eastAsia="Times New Roman" w:hAnsi="Arial"/>
                <w:color w:val="000000"/>
                <w:lang w:eastAsia="es-ES"/>
              </w:rPr>
            </w:pPr>
            <w:r>
              <w:rPr>
                <w:rFonts w:ascii="Arial" w:eastAsia="Times New Roman" w:hAnsi="Arial"/>
                <w:color w:val="000000"/>
                <w:lang w:eastAsia="es-ES"/>
              </w:rPr>
              <w:t xml:space="preserve">RI- 12 </w:t>
            </w:r>
          </w:p>
        </w:tc>
        <w:tc>
          <w:tcPr>
            <w:tcW w:w="2560" w:type="dxa"/>
            <w:shd w:val="clear" w:color="000000" w:fill="FFFFFF"/>
            <w:vAlign w:val="bottom"/>
          </w:tcPr>
          <w:p w:rsidR="00CF42BB" w:rsidRPr="004B7844" w:rsidRDefault="00CF42BB" w:rsidP="00CA5517">
            <w:pPr>
              <w:spacing w:after="0" w:line="240" w:lineRule="auto"/>
              <w:jc w:val="center"/>
              <w:rPr>
                <w:rFonts w:ascii="Arial" w:eastAsia="Times New Roman" w:hAnsi="Arial"/>
                <w:color w:val="000000"/>
                <w:lang w:eastAsia="es-ES"/>
              </w:rPr>
            </w:pPr>
            <w:r w:rsidRPr="004B7844">
              <w:rPr>
                <w:rFonts w:ascii="Arial" w:eastAsia="Times New Roman" w:hAnsi="Arial"/>
                <w:color w:val="000000"/>
                <w:lang w:eastAsia="es-ES"/>
              </w:rPr>
              <w:t>Equipo de Trabajo</w:t>
            </w:r>
          </w:p>
        </w:tc>
        <w:tc>
          <w:tcPr>
            <w:tcW w:w="4575" w:type="dxa"/>
            <w:shd w:val="clear" w:color="000000" w:fill="FFFFFF"/>
            <w:vAlign w:val="bottom"/>
          </w:tcPr>
          <w:p w:rsidR="00CF42BB" w:rsidRPr="004B7844" w:rsidRDefault="00CF42BB" w:rsidP="00CA5517">
            <w:pPr>
              <w:spacing w:after="0" w:line="240" w:lineRule="auto"/>
              <w:jc w:val="center"/>
              <w:rPr>
                <w:rFonts w:ascii="Arial" w:eastAsia="Times New Roman" w:hAnsi="Arial"/>
                <w:color w:val="000000"/>
                <w:lang w:eastAsia="es-ES"/>
              </w:rPr>
            </w:pPr>
            <w:r w:rsidRPr="00000C3A">
              <w:rPr>
                <w:rFonts w:ascii="Arial" w:eastAsia="Times New Roman" w:hAnsi="Arial"/>
                <w:color w:val="000000"/>
                <w:lang w:eastAsia="es-ES"/>
              </w:rPr>
              <w:t>Fecha de entrega del proyecto ajustada.</w:t>
            </w:r>
          </w:p>
        </w:tc>
        <w:tc>
          <w:tcPr>
            <w:tcW w:w="2694" w:type="dxa"/>
            <w:shd w:val="clear" w:color="000000" w:fill="FFFFFF"/>
            <w:vAlign w:val="bottom"/>
          </w:tcPr>
          <w:p w:rsidR="00CF42BB" w:rsidRPr="004B7844" w:rsidRDefault="00CF42BB" w:rsidP="00CA5517">
            <w:pPr>
              <w:spacing w:after="0" w:line="240" w:lineRule="auto"/>
              <w:jc w:val="center"/>
              <w:rPr>
                <w:rFonts w:ascii="Arial" w:eastAsia="Times New Roman" w:hAnsi="Arial"/>
                <w:color w:val="000000"/>
                <w:lang w:eastAsia="es-ES"/>
              </w:rPr>
            </w:pPr>
            <w:r>
              <w:rPr>
                <w:rFonts w:ascii="Arial" w:eastAsia="Times New Roman" w:hAnsi="Arial"/>
                <w:color w:val="000000"/>
                <w:lang w:eastAsia="es-ES"/>
              </w:rPr>
              <w:t>Jefe del Proyecto</w:t>
            </w:r>
          </w:p>
        </w:tc>
      </w:tr>
      <w:tr w:rsidR="00CF42BB" w:rsidRPr="004B7844" w:rsidTr="00CA5517">
        <w:trPr>
          <w:trHeight w:val="870"/>
          <w:jc w:val="center"/>
        </w:trPr>
        <w:tc>
          <w:tcPr>
            <w:tcW w:w="820" w:type="dxa"/>
            <w:shd w:val="clear" w:color="000000" w:fill="FFFFFF"/>
            <w:vAlign w:val="bottom"/>
          </w:tcPr>
          <w:p w:rsidR="00CF42BB" w:rsidRPr="004B7844" w:rsidRDefault="00CF42BB" w:rsidP="00CA5517">
            <w:pPr>
              <w:spacing w:after="0" w:line="240" w:lineRule="auto"/>
              <w:jc w:val="center"/>
              <w:rPr>
                <w:rFonts w:ascii="Arial" w:eastAsia="Times New Roman" w:hAnsi="Arial"/>
                <w:color w:val="000000"/>
                <w:lang w:eastAsia="es-ES"/>
              </w:rPr>
            </w:pPr>
            <w:r>
              <w:rPr>
                <w:rFonts w:ascii="Arial" w:eastAsia="Times New Roman" w:hAnsi="Arial"/>
                <w:color w:val="000000"/>
                <w:lang w:eastAsia="es-ES"/>
              </w:rPr>
              <w:t>RI- 13</w:t>
            </w:r>
          </w:p>
        </w:tc>
        <w:tc>
          <w:tcPr>
            <w:tcW w:w="2560" w:type="dxa"/>
            <w:shd w:val="clear" w:color="000000" w:fill="FFFFFF"/>
            <w:vAlign w:val="bottom"/>
          </w:tcPr>
          <w:p w:rsidR="00CF42BB" w:rsidRPr="004B7844" w:rsidRDefault="00CF42BB" w:rsidP="00CA5517">
            <w:pPr>
              <w:spacing w:after="0" w:line="240" w:lineRule="auto"/>
              <w:jc w:val="center"/>
              <w:rPr>
                <w:rFonts w:ascii="Arial" w:eastAsia="Times New Roman" w:hAnsi="Arial"/>
                <w:color w:val="000000"/>
                <w:lang w:eastAsia="es-ES"/>
              </w:rPr>
            </w:pPr>
            <w:r>
              <w:rPr>
                <w:rFonts w:ascii="Arial" w:eastAsia="Times New Roman" w:hAnsi="Arial"/>
                <w:color w:val="000000"/>
                <w:lang w:eastAsia="es-ES"/>
              </w:rPr>
              <w:t>Planificación</w:t>
            </w:r>
          </w:p>
        </w:tc>
        <w:tc>
          <w:tcPr>
            <w:tcW w:w="4575" w:type="dxa"/>
            <w:shd w:val="clear" w:color="000000" w:fill="FFFFFF"/>
            <w:vAlign w:val="bottom"/>
          </w:tcPr>
          <w:p w:rsidR="00CF42BB" w:rsidRPr="004B7844" w:rsidRDefault="00CF42BB" w:rsidP="00CA5517">
            <w:pPr>
              <w:spacing w:after="0" w:line="240" w:lineRule="auto"/>
              <w:jc w:val="center"/>
              <w:rPr>
                <w:rFonts w:ascii="Arial" w:eastAsia="Times New Roman" w:hAnsi="Arial"/>
                <w:color w:val="000000"/>
                <w:lang w:eastAsia="es-ES"/>
              </w:rPr>
            </w:pPr>
            <w:r>
              <w:rPr>
                <w:rFonts w:ascii="Tahoma" w:hAnsi="Tahoma" w:cs="Tahoma"/>
                <w:sz w:val="20"/>
              </w:rPr>
              <w:t>Planificación incorrecta del cronograma de desarrollo del proyecto.</w:t>
            </w:r>
          </w:p>
        </w:tc>
        <w:tc>
          <w:tcPr>
            <w:tcW w:w="2694" w:type="dxa"/>
            <w:shd w:val="clear" w:color="000000" w:fill="FFFFFF"/>
            <w:vAlign w:val="bottom"/>
          </w:tcPr>
          <w:p w:rsidR="00CF42BB" w:rsidRPr="004B7844" w:rsidRDefault="00CF42BB" w:rsidP="00CA5517">
            <w:pPr>
              <w:spacing w:after="0" w:line="240" w:lineRule="auto"/>
              <w:jc w:val="center"/>
              <w:rPr>
                <w:rFonts w:ascii="Arial" w:eastAsia="Times New Roman" w:hAnsi="Arial"/>
                <w:color w:val="000000"/>
                <w:lang w:eastAsia="es-ES"/>
              </w:rPr>
            </w:pPr>
            <w:r>
              <w:rPr>
                <w:rFonts w:ascii="Arial" w:eastAsia="Times New Roman" w:hAnsi="Arial"/>
                <w:color w:val="000000"/>
                <w:lang w:eastAsia="es-ES"/>
              </w:rPr>
              <w:t>Jefe de Proyecto    Desarrolladores</w:t>
            </w:r>
          </w:p>
        </w:tc>
      </w:tr>
      <w:tr w:rsidR="00CF42BB" w:rsidRPr="004B7844" w:rsidTr="00CA5517">
        <w:trPr>
          <w:trHeight w:val="870"/>
          <w:jc w:val="center"/>
        </w:trPr>
        <w:tc>
          <w:tcPr>
            <w:tcW w:w="820" w:type="dxa"/>
            <w:shd w:val="clear" w:color="000000" w:fill="FFFFFF"/>
            <w:vAlign w:val="bottom"/>
          </w:tcPr>
          <w:p w:rsidR="00CF42BB" w:rsidRPr="004B7844" w:rsidRDefault="00CF42BB" w:rsidP="00CA5517">
            <w:pPr>
              <w:spacing w:after="0" w:line="240" w:lineRule="auto"/>
              <w:jc w:val="center"/>
              <w:rPr>
                <w:rFonts w:ascii="Arial" w:eastAsia="Times New Roman" w:hAnsi="Arial"/>
                <w:color w:val="000000"/>
                <w:lang w:eastAsia="es-ES"/>
              </w:rPr>
            </w:pPr>
            <w:r>
              <w:rPr>
                <w:rFonts w:ascii="Arial" w:eastAsia="Times New Roman" w:hAnsi="Arial"/>
                <w:color w:val="000000"/>
                <w:lang w:eastAsia="es-ES"/>
              </w:rPr>
              <w:t>RI- 14</w:t>
            </w:r>
          </w:p>
        </w:tc>
        <w:tc>
          <w:tcPr>
            <w:tcW w:w="2560" w:type="dxa"/>
            <w:shd w:val="clear" w:color="000000" w:fill="FFFFFF"/>
            <w:vAlign w:val="bottom"/>
          </w:tcPr>
          <w:p w:rsidR="00CF42BB" w:rsidRPr="004B7844" w:rsidRDefault="00CF42BB" w:rsidP="00CA5517">
            <w:pPr>
              <w:spacing w:after="0" w:line="240" w:lineRule="auto"/>
              <w:jc w:val="center"/>
              <w:rPr>
                <w:rFonts w:ascii="Arial" w:eastAsia="Times New Roman" w:hAnsi="Arial"/>
                <w:color w:val="000000"/>
                <w:lang w:eastAsia="es-ES"/>
              </w:rPr>
            </w:pPr>
            <w:r>
              <w:rPr>
                <w:rFonts w:ascii="Arial" w:eastAsia="Times New Roman" w:hAnsi="Arial"/>
                <w:color w:val="000000"/>
                <w:lang w:eastAsia="es-ES"/>
              </w:rPr>
              <w:t>Cliente/Usuario</w:t>
            </w:r>
          </w:p>
        </w:tc>
        <w:tc>
          <w:tcPr>
            <w:tcW w:w="4575" w:type="dxa"/>
            <w:shd w:val="clear" w:color="000000" w:fill="FFFFFF"/>
            <w:vAlign w:val="bottom"/>
          </w:tcPr>
          <w:p w:rsidR="00CF42BB" w:rsidRPr="004B7844" w:rsidRDefault="00CF42BB" w:rsidP="00CA5517">
            <w:pPr>
              <w:spacing w:after="0" w:line="240" w:lineRule="auto"/>
              <w:jc w:val="center"/>
              <w:rPr>
                <w:rFonts w:ascii="Arial" w:eastAsia="Times New Roman" w:hAnsi="Arial"/>
                <w:color w:val="000000"/>
                <w:lang w:eastAsia="es-ES"/>
              </w:rPr>
            </w:pPr>
            <w:r>
              <w:rPr>
                <w:rFonts w:ascii="Arial" w:eastAsia="Times New Roman" w:hAnsi="Arial"/>
                <w:color w:val="000000"/>
                <w:lang w:eastAsia="es-ES"/>
              </w:rPr>
              <w:t>Cliente insatisfecho con el producto final</w:t>
            </w:r>
          </w:p>
        </w:tc>
        <w:tc>
          <w:tcPr>
            <w:tcW w:w="2694" w:type="dxa"/>
            <w:shd w:val="clear" w:color="000000" w:fill="FFFFFF"/>
            <w:vAlign w:val="bottom"/>
          </w:tcPr>
          <w:p w:rsidR="00CF42BB" w:rsidRPr="004B7844" w:rsidRDefault="00CF42BB" w:rsidP="00CA5517">
            <w:pPr>
              <w:spacing w:after="0" w:line="240" w:lineRule="auto"/>
              <w:jc w:val="center"/>
              <w:rPr>
                <w:rFonts w:ascii="Arial" w:eastAsia="Times New Roman" w:hAnsi="Arial"/>
                <w:color w:val="000000"/>
                <w:lang w:eastAsia="es-ES"/>
              </w:rPr>
            </w:pPr>
            <w:r>
              <w:rPr>
                <w:rFonts w:ascii="Arial" w:eastAsia="Times New Roman" w:hAnsi="Arial"/>
                <w:color w:val="000000"/>
                <w:lang w:eastAsia="es-ES"/>
              </w:rPr>
              <w:t>Cliente/Usuario</w:t>
            </w:r>
          </w:p>
        </w:tc>
      </w:tr>
      <w:tr w:rsidR="00CF42BB" w:rsidRPr="004B7844" w:rsidTr="00CA5517">
        <w:trPr>
          <w:trHeight w:val="870"/>
          <w:jc w:val="center"/>
        </w:trPr>
        <w:tc>
          <w:tcPr>
            <w:tcW w:w="820" w:type="dxa"/>
            <w:shd w:val="clear" w:color="000000" w:fill="FFFFFF"/>
            <w:vAlign w:val="bottom"/>
          </w:tcPr>
          <w:p w:rsidR="00CF42BB" w:rsidRPr="004B7844" w:rsidRDefault="00CF42BB" w:rsidP="00CA5517">
            <w:pPr>
              <w:spacing w:after="0" w:line="240" w:lineRule="auto"/>
              <w:jc w:val="center"/>
              <w:rPr>
                <w:rFonts w:ascii="Arial" w:eastAsia="Times New Roman" w:hAnsi="Arial"/>
                <w:color w:val="000000"/>
                <w:lang w:eastAsia="es-ES"/>
              </w:rPr>
            </w:pPr>
            <w:r>
              <w:rPr>
                <w:rFonts w:ascii="Arial" w:eastAsia="Times New Roman" w:hAnsi="Arial"/>
                <w:color w:val="000000"/>
                <w:lang w:eastAsia="es-ES"/>
              </w:rPr>
              <w:t>RI- 15</w:t>
            </w:r>
          </w:p>
        </w:tc>
        <w:tc>
          <w:tcPr>
            <w:tcW w:w="2560" w:type="dxa"/>
            <w:shd w:val="clear" w:color="000000" w:fill="FFFFFF"/>
            <w:vAlign w:val="bottom"/>
          </w:tcPr>
          <w:p w:rsidR="00CF42BB" w:rsidRPr="004B7844" w:rsidRDefault="00CF42BB" w:rsidP="00CA5517">
            <w:pPr>
              <w:spacing w:after="0" w:line="240" w:lineRule="auto"/>
              <w:jc w:val="center"/>
              <w:rPr>
                <w:rFonts w:ascii="Arial" w:eastAsia="Times New Roman" w:hAnsi="Arial"/>
                <w:color w:val="000000"/>
                <w:lang w:eastAsia="es-ES"/>
              </w:rPr>
            </w:pPr>
            <w:r>
              <w:rPr>
                <w:rFonts w:ascii="Arial" w:eastAsia="Times New Roman" w:hAnsi="Arial"/>
                <w:color w:val="000000"/>
                <w:lang w:eastAsia="es-ES"/>
              </w:rPr>
              <w:t>Equipo de Trabajo</w:t>
            </w:r>
          </w:p>
        </w:tc>
        <w:tc>
          <w:tcPr>
            <w:tcW w:w="4575" w:type="dxa"/>
            <w:shd w:val="clear" w:color="000000" w:fill="FFFFFF"/>
            <w:vAlign w:val="bottom"/>
          </w:tcPr>
          <w:p w:rsidR="00CF42BB" w:rsidRPr="004B7844" w:rsidRDefault="00CF42BB" w:rsidP="00CA5517">
            <w:pPr>
              <w:spacing w:after="0" w:line="240" w:lineRule="auto"/>
              <w:jc w:val="center"/>
              <w:rPr>
                <w:rFonts w:ascii="Arial" w:eastAsia="Times New Roman" w:hAnsi="Arial"/>
                <w:color w:val="000000"/>
                <w:lang w:eastAsia="es-ES"/>
              </w:rPr>
            </w:pPr>
            <w:r>
              <w:rPr>
                <w:rFonts w:ascii="Tahoma" w:hAnsi="Tahoma" w:cs="Tahoma"/>
                <w:sz w:val="20"/>
              </w:rPr>
              <w:t>Incumplimiento o negligencia en las tareas asignadas.</w:t>
            </w:r>
          </w:p>
        </w:tc>
        <w:tc>
          <w:tcPr>
            <w:tcW w:w="2694" w:type="dxa"/>
            <w:shd w:val="clear" w:color="000000" w:fill="FFFFFF"/>
            <w:vAlign w:val="bottom"/>
          </w:tcPr>
          <w:p w:rsidR="00CF42BB" w:rsidRPr="004B7844" w:rsidRDefault="00CF42BB" w:rsidP="00CA5517">
            <w:pPr>
              <w:spacing w:after="0" w:line="240" w:lineRule="auto"/>
              <w:jc w:val="center"/>
              <w:rPr>
                <w:rFonts w:ascii="Arial" w:eastAsia="Times New Roman" w:hAnsi="Arial"/>
                <w:color w:val="000000"/>
                <w:lang w:eastAsia="es-ES"/>
              </w:rPr>
            </w:pPr>
            <w:r>
              <w:rPr>
                <w:rFonts w:ascii="Arial" w:eastAsia="Times New Roman" w:hAnsi="Arial"/>
                <w:color w:val="000000"/>
                <w:lang w:eastAsia="es-ES"/>
              </w:rPr>
              <w:t>Jefe de Proyecto   Desarrolladores</w:t>
            </w:r>
          </w:p>
        </w:tc>
      </w:tr>
      <w:tr w:rsidR="00CF42BB" w:rsidRPr="004B7844" w:rsidTr="00CA5517">
        <w:trPr>
          <w:trHeight w:val="870"/>
          <w:jc w:val="center"/>
        </w:trPr>
        <w:tc>
          <w:tcPr>
            <w:tcW w:w="820" w:type="dxa"/>
            <w:shd w:val="clear" w:color="000000" w:fill="FFFFFF"/>
            <w:vAlign w:val="bottom"/>
          </w:tcPr>
          <w:p w:rsidR="00CF42BB" w:rsidRPr="004B7844" w:rsidRDefault="00CF42BB" w:rsidP="00CA5517">
            <w:pPr>
              <w:spacing w:after="0" w:line="240" w:lineRule="auto"/>
              <w:jc w:val="center"/>
              <w:rPr>
                <w:rFonts w:ascii="Arial" w:eastAsia="Times New Roman" w:hAnsi="Arial"/>
                <w:color w:val="000000"/>
                <w:lang w:eastAsia="es-ES"/>
              </w:rPr>
            </w:pPr>
            <w:r>
              <w:rPr>
                <w:rFonts w:ascii="Arial" w:eastAsia="Times New Roman" w:hAnsi="Arial"/>
                <w:color w:val="000000"/>
                <w:lang w:eastAsia="es-ES"/>
              </w:rPr>
              <w:t>RI- 16</w:t>
            </w:r>
          </w:p>
        </w:tc>
        <w:tc>
          <w:tcPr>
            <w:tcW w:w="2560" w:type="dxa"/>
            <w:shd w:val="clear" w:color="000000" w:fill="FFFFFF"/>
            <w:vAlign w:val="bottom"/>
          </w:tcPr>
          <w:p w:rsidR="00CF42BB" w:rsidRPr="004B7844" w:rsidRDefault="00CF42BB" w:rsidP="00CA5517">
            <w:pPr>
              <w:spacing w:after="0" w:line="240" w:lineRule="auto"/>
              <w:jc w:val="center"/>
              <w:rPr>
                <w:rFonts w:ascii="Arial" w:eastAsia="Times New Roman" w:hAnsi="Arial"/>
                <w:color w:val="000000"/>
                <w:lang w:eastAsia="es-ES"/>
              </w:rPr>
            </w:pPr>
            <w:r>
              <w:rPr>
                <w:rFonts w:ascii="Arial" w:eastAsia="Times New Roman" w:hAnsi="Arial"/>
                <w:color w:val="000000"/>
                <w:lang w:eastAsia="es-ES"/>
              </w:rPr>
              <w:t>Equipo de Trabajo</w:t>
            </w:r>
          </w:p>
        </w:tc>
        <w:tc>
          <w:tcPr>
            <w:tcW w:w="4575" w:type="dxa"/>
            <w:shd w:val="clear" w:color="000000" w:fill="FFFFFF"/>
            <w:vAlign w:val="bottom"/>
          </w:tcPr>
          <w:p w:rsidR="00CF42BB" w:rsidRPr="004B7844" w:rsidRDefault="00CF42BB" w:rsidP="00CA5517">
            <w:pPr>
              <w:spacing w:after="0" w:line="240" w:lineRule="auto"/>
              <w:jc w:val="center"/>
              <w:rPr>
                <w:rFonts w:ascii="Arial" w:eastAsia="Times New Roman" w:hAnsi="Arial"/>
                <w:color w:val="000000"/>
                <w:lang w:eastAsia="es-ES"/>
              </w:rPr>
            </w:pPr>
            <w:r>
              <w:rPr>
                <w:rFonts w:ascii="Tahoma" w:hAnsi="Tahoma" w:cs="Tahoma"/>
                <w:sz w:val="20"/>
              </w:rPr>
              <w:t>Renuncia de uno o más integrantes del equipo de trabajo.</w:t>
            </w:r>
          </w:p>
        </w:tc>
        <w:tc>
          <w:tcPr>
            <w:tcW w:w="2694" w:type="dxa"/>
            <w:shd w:val="clear" w:color="000000" w:fill="FFFFFF"/>
            <w:vAlign w:val="bottom"/>
          </w:tcPr>
          <w:p w:rsidR="00CF42BB" w:rsidRPr="004B7844" w:rsidRDefault="00CF42BB" w:rsidP="00CA5517">
            <w:pPr>
              <w:spacing w:after="0" w:line="240" w:lineRule="auto"/>
              <w:jc w:val="center"/>
              <w:rPr>
                <w:rFonts w:ascii="Arial" w:eastAsia="Times New Roman" w:hAnsi="Arial"/>
                <w:color w:val="000000"/>
                <w:lang w:eastAsia="es-ES"/>
              </w:rPr>
            </w:pPr>
            <w:r>
              <w:rPr>
                <w:rFonts w:ascii="Arial" w:eastAsia="Times New Roman" w:hAnsi="Arial"/>
                <w:color w:val="000000"/>
                <w:lang w:eastAsia="es-ES"/>
              </w:rPr>
              <w:t>Jefe de Proyecto   Desarrolladores</w:t>
            </w:r>
          </w:p>
        </w:tc>
      </w:tr>
    </w:tbl>
    <w:p w:rsidR="00CF42BB" w:rsidRDefault="00CF42BB" w:rsidP="00CF42BB">
      <w:pPr>
        <w:autoSpaceDE w:val="0"/>
        <w:jc w:val="both"/>
        <w:rPr>
          <w:rFonts w:ascii="Tahoma" w:hAnsi="Tahoma" w:cs="Tahoma"/>
          <w:b/>
          <w:bCs/>
          <w:color w:val="222222"/>
          <w:sz w:val="24"/>
          <w:szCs w:val="24"/>
          <w:shd w:val="clear" w:color="auto" w:fill="FFFFFF"/>
        </w:rPr>
      </w:pPr>
    </w:p>
    <w:p w:rsidR="00CF42BB" w:rsidRDefault="00CF42BB" w:rsidP="00CF42BB">
      <w:pPr>
        <w:autoSpaceDE w:val="0"/>
        <w:jc w:val="both"/>
        <w:rPr>
          <w:rFonts w:ascii="Tahoma" w:hAnsi="Tahoma" w:cs="Tahoma"/>
          <w:b/>
          <w:bCs/>
          <w:color w:val="222222"/>
          <w:sz w:val="24"/>
          <w:szCs w:val="24"/>
          <w:shd w:val="clear" w:color="auto" w:fill="FFFFFF"/>
        </w:rPr>
      </w:pPr>
    </w:p>
    <w:p w:rsidR="00CF42BB" w:rsidRPr="00D227FD" w:rsidRDefault="00CF42BB" w:rsidP="00CF42BB">
      <w:pPr>
        <w:autoSpaceDE w:val="0"/>
        <w:jc w:val="both"/>
        <w:rPr>
          <w:rFonts w:ascii="Tahoma" w:hAnsi="Tahoma" w:cs="Tahoma"/>
          <w:b/>
          <w:bCs/>
          <w:color w:val="222222"/>
          <w:sz w:val="24"/>
          <w:szCs w:val="24"/>
          <w:shd w:val="clear" w:color="auto" w:fill="FFFFFF"/>
        </w:rPr>
      </w:pPr>
      <w:r w:rsidRPr="00D227FD">
        <w:rPr>
          <w:rFonts w:ascii="Tahoma" w:hAnsi="Tahoma" w:cs="Tahoma"/>
          <w:b/>
          <w:bCs/>
          <w:color w:val="222222"/>
          <w:sz w:val="24"/>
          <w:szCs w:val="24"/>
          <w:shd w:val="clear" w:color="auto" w:fill="FFFFFF"/>
        </w:rPr>
        <w:t>4.1.2 Declaración de los Requisitos</w:t>
      </w:r>
    </w:p>
    <w:p w:rsidR="00CF42BB" w:rsidRPr="00D227FD" w:rsidRDefault="00CF42BB" w:rsidP="00CF42BB">
      <w:pPr>
        <w:autoSpaceDE w:val="0"/>
        <w:ind w:firstLine="708"/>
        <w:jc w:val="both"/>
        <w:rPr>
          <w:rFonts w:ascii="Tahoma" w:hAnsi="Tahoma" w:cs="Tahoma"/>
          <w:color w:val="222222"/>
          <w:sz w:val="24"/>
          <w:szCs w:val="24"/>
          <w:shd w:val="clear" w:color="auto" w:fill="FFFFFF"/>
        </w:rPr>
      </w:pPr>
      <w:r w:rsidRPr="00D227FD">
        <w:rPr>
          <w:rFonts w:ascii="Tahoma" w:hAnsi="Tahoma" w:cs="Tahoma"/>
          <w:color w:val="222222"/>
          <w:sz w:val="24"/>
          <w:szCs w:val="24"/>
          <w:shd w:val="clear" w:color="auto" w:fill="FFFFFF"/>
        </w:rPr>
        <w:t>Los proyectos bien gestionados a veces fallan. Los proyectos mal gestionados siempre fallan. Definiendo los diversos riesgos no logramos desaparecer la incertidumbre y las posibles pérdidas, pero damos lugar a diversas interpretaciones del mismo. Las definiciones declaradas de forma correcta permiten a los miembros del equipo:</w:t>
      </w:r>
    </w:p>
    <w:p w:rsidR="00CF42BB" w:rsidRPr="00D227FD" w:rsidRDefault="00CF42BB" w:rsidP="00CF42BB">
      <w:pPr>
        <w:numPr>
          <w:ilvl w:val="0"/>
          <w:numId w:val="5"/>
        </w:numPr>
        <w:autoSpaceDE w:val="0"/>
        <w:jc w:val="both"/>
        <w:rPr>
          <w:rFonts w:ascii="Tahoma" w:hAnsi="Tahoma" w:cs="Tahoma"/>
          <w:color w:val="222222"/>
          <w:sz w:val="24"/>
          <w:szCs w:val="24"/>
          <w:shd w:val="clear" w:color="auto" w:fill="FFFFFF"/>
        </w:rPr>
      </w:pPr>
      <w:r w:rsidRPr="00D227FD">
        <w:rPr>
          <w:rFonts w:ascii="Tahoma" w:hAnsi="Tahoma" w:cs="Tahoma"/>
          <w:color w:val="222222"/>
          <w:sz w:val="24"/>
          <w:szCs w:val="24"/>
          <w:shd w:val="clear" w:color="auto" w:fill="FFFFFF"/>
        </w:rPr>
        <w:t>Determinar la probabilidad y la seriedad de cada riesgo</w:t>
      </w:r>
    </w:p>
    <w:p w:rsidR="00CF42BB" w:rsidRPr="00D227FD" w:rsidRDefault="00CF42BB" w:rsidP="00CF42BB">
      <w:pPr>
        <w:numPr>
          <w:ilvl w:val="0"/>
          <w:numId w:val="5"/>
        </w:numPr>
        <w:autoSpaceDE w:val="0"/>
        <w:jc w:val="both"/>
        <w:rPr>
          <w:rFonts w:ascii="Tahoma" w:hAnsi="Tahoma" w:cs="Tahoma"/>
          <w:color w:val="222222"/>
          <w:sz w:val="24"/>
          <w:szCs w:val="24"/>
          <w:shd w:val="clear" w:color="auto" w:fill="FFFFFF"/>
        </w:rPr>
      </w:pPr>
      <w:r w:rsidRPr="00D227FD">
        <w:rPr>
          <w:rFonts w:ascii="Tahoma" w:hAnsi="Tahoma" w:cs="Tahoma"/>
          <w:color w:val="222222"/>
          <w:sz w:val="24"/>
          <w:szCs w:val="24"/>
          <w:shd w:val="clear" w:color="auto" w:fill="FFFFFF"/>
        </w:rPr>
        <w:t xml:space="preserve">Cerciorarse de que todos los integrantes del equipo comprendan el riesgo de la misma manera. </w:t>
      </w:r>
    </w:p>
    <w:p w:rsidR="00CF42BB" w:rsidRPr="00D227FD" w:rsidRDefault="00CF42BB" w:rsidP="00CF42BB">
      <w:pPr>
        <w:numPr>
          <w:ilvl w:val="0"/>
          <w:numId w:val="5"/>
        </w:numPr>
        <w:autoSpaceDE w:val="0"/>
        <w:jc w:val="both"/>
        <w:rPr>
          <w:rFonts w:ascii="Tahoma" w:hAnsi="Tahoma" w:cs="Tahoma"/>
          <w:color w:val="222222"/>
          <w:sz w:val="24"/>
          <w:szCs w:val="24"/>
          <w:shd w:val="clear" w:color="auto" w:fill="FFFFFF"/>
        </w:rPr>
      </w:pPr>
      <w:r w:rsidRPr="00D227FD">
        <w:rPr>
          <w:rFonts w:ascii="Tahoma" w:hAnsi="Tahoma" w:cs="Tahoma"/>
          <w:color w:val="222222"/>
          <w:sz w:val="24"/>
          <w:szCs w:val="24"/>
          <w:shd w:val="clear" w:color="auto" w:fill="FFFFFF"/>
        </w:rPr>
        <w:t>Interpretar la causa o causas del riesgo y sus posibles efectos (que pueden ser: catastróficos, serios, tolerables o insignificantes)</w:t>
      </w:r>
    </w:p>
    <w:p w:rsidR="00CF42BB" w:rsidRPr="00D227FD" w:rsidRDefault="00CF42BB" w:rsidP="00CF42BB">
      <w:pPr>
        <w:numPr>
          <w:ilvl w:val="0"/>
          <w:numId w:val="5"/>
        </w:numPr>
        <w:autoSpaceDE w:val="0"/>
        <w:jc w:val="both"/>
        <w:rPr>
          <w:rFonts w:ascii="Tahoma" w:hAnsi="Tahoma" w:cs="Tahoma"/>
          <w:color w:val="222222"/>
          <w:sz w:val="24"/>
          <w:szCs w:val="24"/>
          <w:shd w:val="clear" w:color="auto" w:fill="FFFFFF"/>
        </w:rPr>
      </w:pPr>
      <w:r w:rsidRPr="00D227FD">
        <w:rPr>
          <w:rFonts w:ascii="Tahoma" w:hAnsi="Tahoma" w:cs="Tahoma"/>
          <w:color w:val="222222"/>
          <w:sz w:val="24"/>
          <w:szCs w:val="24"/>
          <w:shd w:val="clear" w:color="auto" w:fill="FFFFFF"/>
        </w:rPr>
        <w:t>A partir de un análisis formal y cuantitativo, considerar cada riesgos y desarrollar una estrategia para manejarlo</w:t>
      </w:r>
    </w:p>
    <w:p w:rsidR="00CF42BB" w:rsidRPr="00D227FD" w:rsidRDefault="00CF42BB" w:rsidP="00CF42BB">
      <w:pPr>
        <w:autoSpaceDE w:val="0"/>
        <w:ind w:firstLine="568"/>
        <w:jc w:val="both"/>
        <w:rPr>
          <w:rFonts w:ascii="Tahoma" w:hAnsi="Tahoma" w:cs="Tahoma"/>
          <w:color w:val="222222"/>
          <w:sz w:val="24"/>
          <w:szCs w:val="24"/>
          <w:shd w:val="clear" w:color="auto" w:fill="FFFFFF"/>
        </w:rPr>
      </w:pPr>
      <w:r>
        <w:rPr>
          <w:rFonts w:ascii="Tahoma" w:hAnsi="Tahoma" w:cs="Tahoma"/>
          <w:color w:val="222222"/>
          <w:sz w:val="24"/>
          <w:szCs w:val="24"/>
          <w:shd w:val="clear" w:color="auto" w:fill="FFFFFF"/>
        </w:rPr>
        <w:t>A continuación s</w:t>
      </w:r>
      <w:r w:rsidRPr="00D227FD">
        <w:rPr>
          <w:rFonts w:ascii="Tahoma" w:hAnsi="Tahoma" w:cs="Tahoma"/>
          <w:color w:val="222222"/>
          <w:sz w:val="24"/>
          <w:szCs w:val="24"/>
          <w:shd w:val="clear" w:color="auto" w:fill="FFFFFF"/>
        </w:rPr>
        <w:t xml:space="preserve">e definen de forma más específica los riesgos declarados anteriormente. La primera parte de la declaración del mismo se denomina </w:t>
      </w:r>
      <w:r w:rsidRPr="00D227FD">
        <w:rPr>
          <w:rFonts w:ascii="Tahoma" w:hAnsi="Tahoma" w:cs="Tahoma"/>
          <w:b/>
          <w:bCs/>
          <w:color w:val="222222"/>
          <w:sz w:val="24"/>
          <w:szCs w:val="24"/>
          <w:shd w:val="clear" w:color="auto" w:fill="FFFFFF"/>
        </w:rPr>
        <w:t>condición</w:t>
      </w:r>
      <w:r w:rsidRPr="00D227FD">
        <w:rPr>
          <w:rFonts w:ascii="Tahoma" w:hAnsi="Tahoma" w:cs="Tahoma"/>
          <w:color w:val="222222"/>
          <w:sz w:val="24"/>
          <w:szCs w:val="24"/>
          <w:shd w:val="clear" w:color="auto" w:fill="FFFFFF"/>
        </w:rPr>
        <w:t xml:space="preserve"> y describe una situación o atributo del proyecto existente que el equipo prevé que puede resultar en una pérdida o en una reducción de beneficios. La segunda parte de la declaración de riesgo se denomina </w:t>
      </w:r>
      <w:r w:rsidRPr="00D227FD">
        <w:rPr>
          <w:rFonts w:ascii="Tahoma" w:hAnsi="Tahoma" w:cs="Tahoma"/>
          <w:b/>
          <w:bCs/>
          <w:color w:val="222222"/>
          <w:sz w:val="24"/>
          <w:szCs w:val="24"/>
          <w:shd w:val="clear" w:color="auto" w:fill="FFFFFF"/>
        </w:rPr>
        <w:t>consecuencia</w:t>
      </w:r>
      <w:r w:rsidRPr="00D227FD">
        <w:rPr>
          <w:rFonts w:ascii="Tahoma" w:hAnsi="Tahoma" w:cs="Tahoma"/>
          <w:color w:val="222222"/>
          <w:sz w:val="24"/>
          <w:szCs w:val="24"/>
          <w:shd w:val="clear" w:color="auto" w:fill="FFFFFF"/>
        </w:rPr>
        <w:t xml:space="preserve"> y describe el atributo o situación no deseable del proyecto. Además se incluyen los </w:t>
      </w:r>
      <w:r w:rsidRPr="00D227FD">
        <w:rPr>
          <w:rFonts w:ascii="Tahoma" w:hAnsi="Tahoma" w:cs="Tahoma"/>
          <w:b/>
          <w:bCs/>
          <w:color w:val="222222"/>
          <w:sz w:val="24"/>
          <w:szCs w:val="24"/>
          <w:shd w:val="clear" w:color="auto" w:fill="FFFFFF"/>
        </w:rPr>
        <w:t xml:space="preserve">efectos </w:t>
      </w:r>
      <w:r w:rsidRPr="00D227FD">
        <w:rPr>
          <w:rFonts w:ascii="Tahoma" w:hAnsi="Tahoma" w:cs="Tahoma"/>
          <w:color w:val="222222"/>
          <w:sz w:val="24"/>
          <w:szCs w:val="24"/>
          <w:shd w:val="clear" w:color="auto" w:fill="FFFFFF"/>
        </w:rPr>
        <w:t>que tendrían estos riesgos de no controlarse debidamente.</w:t>
      </w:r>
    </w:p>
    <w:p w:rsidR="00CF42BB" w:rsidRPr="00D227FD" w:rsidRDefault="00CF42BB" w:rsidP="00CF42BB">
      <w:pPr>
        <w:autoSpaceDE w:val="0"/>
        <w:jc w:val="both"/>
        <w:rPr>
          <w:rFonts w:ascii="Tahoma" w:hAnsi="Tahoma" w:cs="Tahoma"/>
          <w:b/>
          <w:bCs/>
          <w:color w:val="222222"/>
          <w:sz w:val="24"/>
          <w:szCs w:val="24"/>
          <w:shd w:val="clear" w:color="auto" w:fill="FFFFFF"/>
        </w:rPr>
      </w:pPr>
      <w:r w:rsidRPr="00D227FD">
        <w:rPr>
          <w:rFonts w:ascii="Tahoma" w:hAnsi="Tahoma" w:cs="Tahoma"/>
          <w:b/>
          <w:bCs/>
          <w:color w:val="222222"/>
          <w:sz w:val="24"/>
          <w:szCs w:val="24"/>
          <w:shd w:val="clear" w:color="auto" w:fill="FFFFFF"/>
        </w:rPr>
        <w:t>RI- 01 Escasa comunicación con los futuros usuarios</w:t>
      </w:r>
    </w:p>
    <w:p w:rsidR="00CF42BB" w:rsidRPr="00D227FD" w:rsidRDefault="00CF42BB" w:rsidP="00CF42BB">
      <w:pPr>
        <w:jc w:val="both"/>
        <w:rPr>
          <w:rFonts w:ascii="Tahoma" w:hAnsi="Tahoma" w:cs="Tahoma"/>
          <w:color w:val="222222"/>
          <w:sz w:val="24"/>
          <w:szCs w:val="24"/>
          <w:shd w:val="clear" w:color="auto" w:fill="FFFFFF"/>
        </w:rPr>
      </w:pPr>
      <w:r w:rsidRPr="00D227FD">
        <w:rPr>
          <w:rFonts w:ascii="Tahoma" w:hAnsi="Tahoma" w:cs="Tahoma"/>
          <w:color w:val="222222"/>
          <w:sz w:val="24"/>
          <w:szCs w:val="24"/>
          <w:u w:val="single"/>
          <w:shd w:val="clear" w:color="auto" w:fill="FFFFFF"/>
        </w:rPr>
        <w:lastRenderedPageBreak/>
        <w:t>Condición:</w:t>
      </w:r>
      <w:r w:rsidRPr="00D227FD">
        <w:rPr>
          <w:rFonts w:ascii="Tahoma" w:hAnsi="Tahoma" w:cs="Tahoma"/>
          <w:color w:val="222222"/>
          <w:sz w:val="24"/>
          <w:szCs w:val="24"/>
          <w:shd w:val="clear" w:color="auto" w:fill="FFFFFF"/>
        </w:rPr>
        <w:t xml:space="preserve"> Insuficiente contacto del equipo de desarrollo con usuarios finales para definir sus necesidades.</w:t>
      </w:r>
    </w:p>
    <w:p w:rsidR="00CF42BB" w:rsidRPr="00D227FD" w:rsidRDefault="00CF42BB" w:rsidP="00CF42BB">
      <w:pPr>
        <w:jc w:val="both"/>
        <w:rPr>
          <w:rFonts w:ascii="Tahoma" w:hAnsi="Tahoma" w:cs="Tahoma"/>
          <w:color w:val="222222"/>
          <w:sz w:val="24"/>
          <w:szCs w:val="24"/>
          <w:shd w:val="clear" w:color="auto" w:fill="FFFFFF"/>
        </w:rPr>
      </w:pPr>
      <w:r w:rsidRPr="00D227FD">
        <w:rPr>
          <w:rFonts w:ascii="Tahoma" w:hAnsi="Tahoma" w:cs="Tahoma"/>
          <w:color w:val="222222"/>
          <w:sz w:val="24"/>
          <w:szCs w:val="24"/>
          <w:u w:val="single"/>
          <w:shd w:val="clear" w:color="auto" w:fill="FFFFFF"/>
        </w:rPr>
        <w:t>Consecuencia:</w:t>
      </w:r>
      <w:r w:rsidRPr="00D227FD">
        <w:rPr>
          <w:rFonts w:ascii="Tahoma" w:hAnsi="Tahoma" w:cs="Tahoma"/>
          <w:color w:val="222222"/>
          <w:sz w:val="24"/>
          <w:szCs w:val="24"/>
          <w:shd w:val="clear" w:color="auto" w:fill="FFFFFF"/>
        </w:rPr>
        <w:t xml:space="preserve"> No poder identificar nuevos riesgos o amenazas desde el punto de vista de los usuarios</w:t>
      </w:r>
      <w:r>
        <w:rPr>
          <w:rFonts w:ascii="Tahoma" w:hAnsi="Tahoma" w:cs="Tahoma"/>
          <w:color w:val="222222"/>
          <w:sz w:val="24"/>
          <w:szCs w:val="24"/>
          <w:shd w:val="clear" w:color="auto" w:fill="FFFFFF"/>
        </w:rPr>
        <w:t xml:space="preserve"> finales</w:t>
      </w:r>
      <w:r w:rsidRPr="00D227FD">
        <w:rPr>
          <w:rFonts w:ascii="Tahoma" w:hAnsi="Tahoma" w:cs="Tahoma"/>
          <w:color w:val="222222"/>
          <w:sz w:val="24"/>
          <w:szCs w:val="24"/>
          <w:shd w:val="clear" w:color="auto" w:fill="FFFFFF"/>
        </w:rPr>
        <w:t>; no contar con una visión corporativa de los requisitos prim</w:t>
      </w:r>
      <w:r>
        <w:rPr>
          <w:rFonts w:ascii="Tahoma" w:hAnsi="Tahoma" w:cs="Tahoma"/>
          <w:color w:val="222222"/>
          <w:sz w:val="24"/>
          <w:szCs w:val="24"/>
          <w:shd w:val="clear" w:color="auto" w:fill="FFFFFF"/>
        </w:rPr>
        <w:t>ordiales de los mismos</w:t>
      </w:r>
      <w:r w:rsidRPr="00D227FD">
        <w:rPr>
          <w:rFonts w:ascii="Tahoma" w:hAnsi="Tahoma" w:cs="Tahoma"/>
          <w:color w:val="222222"/>
          <w:sz w:val="24"/>
          <w:szCs w:val="24"/>
          <w:shd w:val="clear" w:color="auto" w:fill="FFFFFF"/>
        </w:rPr>
        <w:t>, resistencia de los usuarios a implementar ciertas funciones.</w:t>
      </w:r>
    </w:p>
    <w:p w:rsidR="00CF42BB" w:rsidRPr="00D227FD" w:rsidRDefault="00CF42BB" w:rsidP="00CF42BB">
      <w:pPr>
        <w:jc w:val="both"/>
        <w:rPr>
          <w:rFonts w:ascii="Tahoma" w:hAnsi="Tahoma" w:cs="Tahoma"/>
          <w:color w:val="222222"/>
          <w:sz w:val="24"/>
          <w:szCs w:val="24"/>
          <w:shd w:val="clear" w:color="auto" w:fill="FFFFFF"/>
        </w:rPr>
      </w:pPr>
      <w:r w:rsidRPr="00D227FD">
        <w:rPr>
          <w:rFonts w:ascii="Tahoma" w:hAnsi="Tahoma" w:cs="Tahoma"/>
          <w:color w:val="222222"/>
          <w:sz w:val="24"/>
          <w:szCs w:val="24"/>
          <w:u w:val="single"/>
          <w:shd w:val="clear" w:color="auto" w:fill="FFFFFF"/>
        </w:rPr>
        <w:t>Efecto:</w:t>
      </w:r>
      <w:r w:rsidRPr="00D227FD">
        <w:rPr>
          <w:rFonts w:ascii="Tahoma" w:hAnsi="Tahoma" w:cs="Tahoma"/>
          <w:color w:val="222222"/>
          <w:sz w:val="24"/>
          <w:szCs w:val="24"/>
          <w:shd w:val="clear" w:color="auto" w:fill="FFFFFF"/>
        </w:rPr>
        <w:t xml:space="preserve"> </w:t>
      </w:r>
      <w:r>
        <w:rPr>
          <w:rFonts w:ascii="Tahoma" w:hAnsi="Tahoma" w:cs="Tahoma"/>
          <w:color w:val="222222"/>
          <w:sz w:val="24"/>
          <w:szCs w:val="24"/>
          <w:shd w:val="clear" w:color="auto" w:fill="FFFFFF"/>
        </w:rPr>
        <w:t>Aumento de la p</w:t>
      </w:r>
      <w:r w:rsidRPr="00D227FD">
        <w:rPr>
          <w:rFonts w:ascii="Tahoma" w:hAnsi="Tahoma" w:cs="Tahoma"/>
          <w:color w:val="222222"/>
          <w:sz w:val="24"/>
          <w:szCs w:val="24"/>
          <w:shd w:val="clear" w:color="auto" w:fill="FFFFFF"/>
        </w:rPr>
        <w:t>robabilidad del fracaso del proyecto; ya que se tendrá el desarrollo de un producto incompleto, no cubriendo de forma plena las necesidades específicas de los usuarios finales, pudiendo ser rechazado su uso por gran parte de los futuros usuarios.</w:t>
      </w:r>
    </w:p>
    <w:p w:rsidR="00CF42BB" w:rsidRPr="00D227FD" w:rsidRDefault="00CF42BB" w:rsidP="00CF42BB">
      <w:pPr>
        <w:autoSpaceDE w:val="0"/>
        <w:jc w:val="both"/>
        <w:rPr>
          <w:rFonts w:ascii="Tahoma" w:hAnsi="Tahoma" w:cs="Tahoma"/>
          <w:b/>
          <w:bCs/>
          <w:color w:val="222222"/>
          <w:sz w:val="24"/>
          <w:szCs w:val="24"/>
          <w:shd w:val="clear" w:color="auto" w:fill="FFFFFF"/>
        </w:rPr>
      </w:pPr>
      <w:r w:rsidRPr="00D227FD">
        <w:rPr>
          <w:rFonts w:ascii="Tahoma" w:hAnsi="Tahoma" w:cs="Tahoma"/>
          <w:b/>
          <w:bCs/>
          <w:color w:val="222222"/>
          <w:sz w:val="24"/>
          <w:szCs w:val="24"/>
          <w:shd w:val="clear" w:color="auto" w:fill="FFFFFF"/>
        </w:rPr>
        <w:t>RI- 02 Errores en la estimación del presupuesto</w:t>
      </w:r>
    </w:p>
    <w:p w:rsidR="00CF42BB" w:rsidRPr="00D227FD" w:rsidRDefault="00CF42BB" w:rsidP="00CF42BB">
      <w:pPr>
        <w:autoSpaceDE w:val="0"/>
        <w:jc w:val="both"/>
        <w:rPr>
          <w:rFonts w:ascii="Tahoma" w:hAnsi="Tahoma" w:cs="Tahoma"/>
          <w:color w:val="222222"/>
          <w:sz w:val="24"/>
          <w:szCs w:val="24"/>
          <w:shd w:val="clear" w:color="auto" w:fill="FFFFFF"/>
        </w:rPr>
      </w:pPr>
      <w:r w:rsidRPr="00D227FD">
        <w:rPr>
          <w:rFonts w:ascii="Tahoma" w:hAnsi="Tahoma" w:cs="Tahoma"/>
          <w:color w:val="222222"/>
          <w:sz w:val="24"/>
          <w:szCs w:val="24"/>
          <w:u w:val="single"/>
          <w:shd w:val="clear" w:color="auto" w:fill="FFFFFF"/>
        </w:rPr>
        <w:t>Condición:</w:t>
      </w:r>
      <w:r w:rsidRPr="00D227FD">
        <w:rPr>
          <w:rFonts w:ascii="Tahoma" w:hAnsi="Tahoma" w:cs="Tahoma"/>
          <w:color w:val="222222"/>
          <w:sz w:val="24"/>
          <w:szCs w:val="24"/>
          <w:shd w:val="clear" w:color="auto" w:fill="FFFFFF"/>
        </w:rPr>
        <w:t xml:space="preserve"> Errores en los cálculos, sobrepasar el presupuesto inicial o no estimar bien los factores que influyen en el cálculo (archivos, funciones, etc.).</w:t>
      </w:r>
    </w:p>
    <w:p w:rsidR="00CF42BB" w:rsidRPr="00D227FD" w:rsidRDefault="00CF42BB" w:rsidP="00CF42BB">
      <w:pPr>
        <w:jc w:val="both"/>
        <w:rPr>
          <w:rFonts w:ascii="Tahoma" w:hAnsi="Tahoma" w:cs="Tahoma"/>
          <w:color w:val="222222"/>
          <w:sz w:val="24"/>
          <w:szCs w:val="24"/>
          <w:shd w:val="clear" w:color="auto" w:fill="FFFFFF"/>
        </w:rPr>
      </w:pPr>
      <w:r w:rsidRPr="00D227FD">
        <w:rPr>
          <w:rFonts w:ascii="Tahoma" w:hAnsi="Tahoma" w:cs="Tahoma"/>
          <w:color w:val="222222"/>
          <w:sz w:val="24"/>
          <w:szCs w:val="24"/>
          <w:u w:val="single"/>
          <w:shd w:val="clear" w:color="auto" w:fill="FFFFFF"/>
        </w:rPr>
        <w:t>Consecuencia:</w:t>
      </w:r>
      <w:r w:rsidRPr="00D227FD">
        <w:rPr>
          <w:rFonts w:ascii="Tahoma" w:hAnsi="Tahoma" w:cs="Tahoma"/>
          <w:color w:val="222222"/>
          <w:sz w:val="24"/>
          <w:szCs w:val="24"/>
          <w:shd w:val="clear" w:color="auto" w:fill="FFFFFF"/>
        </w:rPr>
        <w:t xml:space="preserve"> </w:t>
      </w:r>
      <w:r>
        <w:rPr>
          <w:rFonts w:ascii="Tahoma" w:hAnsi="Tahoma" w:cs="Tahoma"/>
          <w:color w:val="222222"/>
          <w:sz w:val="24"/>
          <w:szCs w:val="24"/>
          <w:shd w:val="clear" w:color="auto" w:fill="FFFFFF"/>
        </w:rPr>
        <w:t>Excesivas tareas del</w:t>
      </w:r>
      <w:r w:rsidRPr="00D227FD">
        <w:rPr>
          <w:rFonts w:ascii="Tahoma" w:hAnsi="Tahoma" w:cs="Tahoma"/>
          <w:color w:val="222222"/>
          <w:sz w:val="24"/>
          <w:szCs w:val="24"/>
          <w:shd w:val="clear" w:color="auto" w:fill="FFFFFF"/>
        </w:rPr>
        <w:t xml:space="preserve"> equipo de desarrollo, no disponer de los recursos necesarios para culminar el proyecto en el tiempo establecido.</w:t>
      </w:r>
    </w:p>
    <w:p w:rsidR="00CF42BB" w:rsidRDefault="00CF42BB" w:rsidP="00CF42BB">
      <w:pPr>
        <w:jc w:val="both"/>
        <w:rPr>
          <w:rFonts w:ascii="Tahoma" w:hAnsi="Tahoma" w:cs="Tahoma"/>
          <w:color w:val="222222"/>
          <w:sz w:val="24"/>
          <w:szCs w:val="24"/>
          <w:shd w:val="clear" w:color="auto" w:fill="FFFFFF"/>
        </w:rPr>
      </w:pPr>
      <w:r w:rsidRPr="00D227FD">
        <w:rPr>
          <w:rFonts w:ascii="Tahoma" w:hAnsi="Tahoma" w:cs="Tahoma"/>
          <w:color w:val="222222"/>
          <w:sz w:val="24"/>
          <w:szCs w:val="24"/>
          <w:u w:val="single"/>
          <w:shd w:val="clear" w:color="auto" w:fill="FFFFFF"/>
        </w:rPr>
        <w:t>Efecto:</w:t>
      </w:r>
      <w:r w:rsidRPr="00D227FD">
        <w:rPr>
          <w:rFonts w:ascii="Tahoma" w:hAnsi="Tahoma" w:cs="Tahoma"/>
          <w:color w:val="222222"/>
          <w:sz w:val="24"/>
          <w:szCs w:val="24"/>
          <w:shd w:val="clear" w:color="auto" w:fill="FFFFFF"/>
        </w:rPr>
        <w:t xml:space="preserve"> No contar con el presupuesto necesario para desarrollar todas las funciones requeridas, baja calidad del producto.</w:t>
      </w:r>
    </w:p>
    <w:p w:rsidR="00CF42BB" w:rsidRPr="00D227FD" w:rsidRDefault="00CF42BB" w:rsidP="00CF42BB">
      <w:pPr>
        <w:jc w:val="both"/>
        <w:rPr>
          <w:rFonts w:ascii="Tahoma" w:hAnsi="Tahoma" w:cs="Tahoma"/>
          <w:color w:val="222222"/>
          <w:sz w:val="24"/>
          <w:szCs w:val="24"/>
          <w:shd w:val="clear" w:color="auto" w:fill="FFFFFF"/>
        </w:rPr>
      </w:pPr>
    </w:p>
    <w:p w:rsidR="00CF42BB" w:rsidRPr="00D227FD" w:rsidRDefault="00CF42BB" w:rsidP="00CF42BB">
      <w:pPr>
        <w:autoSpaceDE w:val="0"/>
        <w:jc w:val="both"/>
        <w:rPr>
          <w:rFonts w:ascii="Tahoma" w:hAnsi="Tahoma" w:cs="Tahoma"/>
          <w:b/>
          <w:bCs/>
          <w:color w:val="222222"/>
          <w:sz w:val="24"/>
          <w:szCs w:val="24"/>
          <w:shd w:val="clear" w:color="auto" w:fill="FFFFFF"/>
        </w:rPr>
      </w:pPr>
      <w:r w:rsidRPr="00D227FD">
        <w:rPr>
          <w:rFonts w:ascii="Tahoma" w:hAnsi="Tahoma" w:cs="Tahoma"/>
          <w:b/>
          <w:bCs/>
          <w:color w:val="222222"/>
          <w:sz w:val="24"/>
          <w:szCs w:val="24"/>
          <w:shd w:val="clear" w:color="auto" w:fill="FFFFFF"/>
        </w:rPr>
        <w:t>RI- 03 Eliminación de Requisitos Aprobados</w:t>
      </w:r>
    </w:p>
    <w:p w:rsidR="00CF42BB" w:rsidRDefault="00CF42BB" w:rsidP="00CF42BB">
      <w:pPr>
        <w:autoSpaceDE w:val="0"/>
        <w:jc w:val="both"/>
        <w:rPr>
          <w:rFonts w:ascii="Tahoma" w:hAnsi="Tahoma" w:cs="Tahoma"/>
          <w:color w:val="222222"/>
          <w:sz w:val="24"/>
          <w:szCs w:val="24"/>
          <w:shd w:val="clear" w:color="auto" w:fill="FFFFFF"/>
        </w:rPr>
      </w:pPr>
      <w:r w:rsidRPr="00D227FD">
        <w:rPr>
          <w:rFonts w:ascii="Tahoma" w:hAnsi="Tahoma" w:cs="Tahoma"/>
          <w:color w:val="222222"/>
          <w:sz w:val="24"/>
          <w:szCs w:val="24"/>
          <w:u w:val="single"/>
          <w:shd w:val="clear" w:color="auto" w:fill="FFFFFF"/>
        </w:rPr>
        <w:t>Condición:</w:t>
      </w:r>
      <w:r w:rsidRPr="00D227FD">
        <w:rPr>
          <w:rFonts w:ascii="Tahoma" w:hAnsi="Tahoma" w:cs="Tahoma"/>
          <w:color w:val="222222"/>
          <w:sz w:val="24"/>
          <w:szCs w:val="24"/>
          <w:shd w:val="clear" w:color="auto" w:fill="FFFFFF"/>
        </w:rPr>
        <w:t xml:space="preserve"> </w:t>
      </w:r>
      <w:r w:rsidRPr="00D227FD">
        <w:rPr>
          <w:rFonts w:ascii="Tahoma" w:hAnsi="Tahoma" w:cs="Tahoma"/>
          <w:color w:val="222222"/>
          <w:sz w:val="24"/>
          <w:szCs w:val="24"/>
          <w:shd w:val="clear" w:color="auto" w:fill="FFFFFF"/>
        </w:rPr>
        <w:tab/>
        <w:t xml:space="preserve">Existen varias razones posibles por las cuales se podría llegar a eliminar requisitos que en otro momento se los consideraba necesarios. Entre ellas se puede citar: Ausencia de un estudio detallado </w:t>
      </w:r>
      <w:r>
        <w:rPr>
          <w:rFonts w:ascii="Tahoma" w:hAnsi="Tahoma" w:cs="Tahoma"/>
          <w:color w:val="222222"/>
          <w:sz w:val="24"/>
          <w:szCs w:val="24"/>
          <w:shd w:val="clear" w:color="auto" w:fill="FFFFFF"/>
        </w:rPr>
        <w:t>de antecedentes</w:t>
      </w:r>
      <w:r w:rsidRPr="00D227FD">
        <w:rPr>
          <w:rFonts w:ascii="Tahoma" w:hAnsi="Tahoma" w:cs="Tahoma"/>
          <w:color w:val="222222"/>
          <w:sz w:val="24"/>
          <w:szCs w:val="24"/>
          <w:shd w:val="clear" w:color="auto" w:fill="FFFFFF"/>
        </w:rPr>
        <w:t xml:space="preserve"> o por el relevamiento sobre las necesidades de los futuros usuarios (lo que pude llevar a creer que son necesarias ciertas funciones que en realidad no lo son para los usuarios o la política de la empresa)</w:t>
      </w:r>
    </w:p>
    <w:p w:rsidR="00CF42BB" w:rsidRDefault="00CF42BB" w:rsidP="00CF42BB">
      <w:pPr>
        <w:autoSpaceDE w:val="0"/>
        <w:jc w:val="both"/>
        <w:rPr>
          <w:rFonts w:ascii="Tahoma" w:hAnsi="Tahoma" w:cs="Tahoma"/>
          <w:color w:val="222222"/>
          <w:sz w:val="24"/>
          <w:szCs w:val="24"/>
          <w:shd w:val="clear" w:color="auto" w:fill="FFFFFF"/>
        </w:rPr>
      </w:pPr>
      <w:r w:rsidRPr="00D227FD">
        <w:rPr>
          <w:rFonts w:ascii="Tahoma" w:hAnsi="Tahoma" w:cs="Tahoma"/>
          <w:color w:val="222222"/>
          <w:sz w:val="24"/>
          <w:szCs w:val="24"/>
          <w:u w:val="single"/>
          <w:shd w:val="clear" w:color="auto" w:fill="FFFFFF"/>
        </w:rPr>
        <w:t>Consecuencia:</w:t>
      </w:r>
      <w:r w:rsidRPr="00D227FD">
        <w:rPr>
          <w:rFonts w:ascii="Tahoma" w:hAnsi="Tahoma" w:cs="Tahoma"/>
          <w:color w:val="222222"/>
          <w:sz w:val="24"/>
          <w:szCs w:val="24"/>
          <w:shd w:val="clear" w:color="auto" w:fill="FFFFFF"/>
        </w:rPr>
        <w:t xml:space="preserve"> Si el equipo ya ha progresado en el desarrollo en base  a estos requisitos, esto podría </w:t>
      </w:r>
      <w:r>
        <w:rPr>
          <w:rFonts w:ascii="Tahoma" w:hAnsi="Tahoma" w:cs="Tahoma"/>
          <w:color w:val="222222"/>
          <w:sz w:val="24"/>
          <w:szCs w:val="24"/>
          <w:shd w:val="clear" w:color="auto" w:fill="FFFFFF"/>
        </w:rPr>
        <w:t>significar</w:t>
      </w:r>
      <w:r w:rsidRPr="00D227FD">
        <w:rPr>
          <w:rFonts w:ascii="Tahoma" w:hAnsi="Tahoma" w:cs="Tahoma"/>
          <w:color w:val="222222"/>
          <w:sz w:val="24"/>
          <w:szCs w:val="24"/>
          <w:shd w:val="clear" w:color="auto" w:fill="FFFFFF"/>
        </w:rPr>
        <w:t xml:space="preserve"> un desperdicio de los recursos disponibles para el proyecto (humanos, financieros, etc.).</w:t>
      </w:r>
    </w:p>
    <w:p w:rsidR="00CF42BB" w:rsidRDefault="00CF42BB" w:rsidP="00CF42BB">
      <w:pPr>
        <w:autoSpaceDE w:val="0"/>
        <w:jc w:val="both"/>
        <w:rPr>
          <w:rFonts w:ascii="Tahoma" w:hAnsi="Tahoma" w:cs="Tahoma"/>
          <w:color w:val="222222"/>
          <w:sz w:val="24"/>
          <w:szCs w:val="24"/>
          <w:shd w:val="clear" w:color="auto" w:fill="FFFFFF"/>
        </w:rPr>
      </w:pPr>
      <w:r w:rsidRPr="00D227FD">
        <w:rPr>
          <w:rFonts w:ascii="Tahoma" w:hAnsi="Tahoma" w:cs="Tahoma"/>
          <w:color w:val="222222"/>
          <w:sz w:val="24"/>
          <w:szCs w:val="24"/>
          <w:u w:val="single"/>
          <w:shd w:val="clear" w:color="auto" w:fill="FFFFFF"/>
        </w:rPr>
        <w:t>Efecto:</w:t>
      </w:r>
      <w:r w:rsidRPr="00D227FD">
        <w:rPr>
          <w:rFonts w:ascii="Tahoma" w:hAnsi="Tahoma" w:cs="Tahoma"/>
          <w:color w:val="222222"/>
          <w:sz w:val="24"/>
          <w:szCs w:val="24"/>
          <w:shd w:val="clear" w:color="auto" w:fill="FFFFFF"/>
        </w:rPr>
        <w:t xml:space="preserve"> </w:t>
      </w:r>
      <w:r>
        <w:rPr>
          <w:rFonts w:ascii="Tahoma" w:hAnsi="Tahoma" w:cs="Tahoma"/>
          <w:color w:val="222222"/>
          <w:sz w:val="24"/>
          <w:szCs w:val="24"/>
          <w:shd w:val="clear" w:color="auto" w:fill="FFFFFF"/>
        </w:rPr>
        <w:t>Carencia de</w:t>
      </w:r>
      <w:r w:rsidRPr="00D227FD">
        <w:rPr>
          <w:rFonts w:ascii="Tahoma" w:hAnsi="Tahoma" w:cs="Tahoma"/>
          <w:color w:val="222222"/>
          <w:sz w:val="24"/>
          <w:szCs w:val="24"/>
          <w:shd w:val="clear" w:color="auto" w:fill="FFFFFF"/>
        </w:rPr>
        <w:t xml:space="preserve"> funciones verdaderamente requeridas por el usuario durante un tiempo considerable, ya que para el desarrollo planeado del proyecto se emplea tiempo y también recursos. Estas funciones desarrolladas no favorecerían a los usuarios y, posiblemente postergue tareas que eran vitales.</w:t>
      </w:r>
    </w:p>
    <w:p w:rsidR="00CF42BB" w:rsidRPr="0079519C" w:rsidRDefault="00CF42BB" w:rsidP="00CF42BB">
      <w:pPr>
        <w:autoSpaceDE w:val="0"/>
        <w:snapToGrid w:val="0"/>
        <w:spacing w:before="280" w:after="280" w:line="240" w:lineRule="auto"/>
        <w:jc w:val="both"/>
        <w:rPr>
          <w:rFonts w:ascii="Tahoma" w:hAnsi="Tahoma" w:cs="Tahoma"/>
          <w:b/>
          <w:bCs/>
          <w:color w:val="222222"/>
          <w:sz w:val="24"/>
          <w:szCs w:val="24"/>
          <w:shd w:val="clear" w:color="auto" w:fill="FFFFFF"/>
        </w:rPr>
      </w:pPr>
      <w:r w:rsidRPr="0079519C">
        <w:rPr>
          <w:rFonts w:ascii="Tahoma" w:hAnsi="Tahoma" w:cs="Tahoma"/>
          <w:b/>
          <w:bCs/>
          <w:color w:val="222222"/>
          <w:sz w:val="24"/>
          <w:szCs w:val="24"/>
          <w:shd w:val="clear" w:color="auto" w:fill="FFFFFF"/>
        </w:rPr>
        <w:t>R</w:t>
      </w:r>
      <w:r>
        <w:rPr>
          <w:rFonts w:ascii="Tahoma" w:hAnsi="Tahoma" w:cs="Tahoma"/>
          <w:b/>
          <w:bCs/>
          <w:color w:val="222222"/>
          <w:sz w:val="24"/>
          <w:szCs w:val="24"/>
          <w:shd w:val="clear" w:color="auto" w:fill="FFFFFF"/>
        </w:rPr>
        <w:t xml:space="preserve">I- </w:t>
      </w:r>
      <w:r w:rsidRPr="0079519C">
        <w:rPr>
          <w:rFonts w:ascii="Tahoma" w:hAnsi="Tahoma" w:cs="Tahoma"/>
          <w:b/>
          <w:bCs/>
          <w:color w:val="222222"/>
          <w:sz w:val="24"/>
          <w:szCs w:val="24"/>
          <w:shd w:val="clear" w:color="auto" w:fill="FFFFFF"/>
        </w:rPr>
        <w:t>04</w:t>
      </w:r>
      <w:r>
        <w:rPr>
          <w:rFonts w:ascii="Tahoma" w:hAnsi="Tahoma" w:cs="Tahoma"/>
          <w:b/>
          <w:bCs/>
          <w:color w:val="222222"/>
          <w:sz w:val="24"/>
          <w:szCs w:val="24"/>
          <w:shd w:val="clear" w:color="auto" w:fill="FFFFFF"/>
        </w:rPr>
        <w:t xml:space="preserve"> </w:t>
      </w:r>
      <w:r w:rsidRPr="0079519C">
        <w:rPr>
          <w:rFonts w:ascii="Tahoma" w:hAnsi="Tahoma" w:cs="Tahoma"/>
          <w:b/>
          <w:bCs/>
          <w:color w:val="222222"/>
          <w:sz w:val="24"/>
          <w:szCs w:val="24"/>
          <w:shd w:val="clear" w:color="auto" w:fill="FFFFFF"/>
        </w:rPr>
        <w:t>Aparición de nuevos requisitos.</w:t>
      </w:r>
    </w:p>
    <w:p w:rsidR="00CF42BB" w:rsidRPr="0079519C" w:rsidRDefault="00CF42BB" w:rsidP="00CF42BB">
      <w:pPr>
        <w:suppressAutoHyphens/>
        <w:autoSpaceDE w:val="0"/>
        <w:jc w:val="both"/>
        <w:rPr>
          <w:rFonts w:ascii="Tahoma" w:hAnsi="Tahoma" w:cs="Tahoma"/>
          <w:color w:val="222222"/>
          <w:sz w:val="24"/>
          <w:szCs w:val="24"/>
          <w:shd w:val="clear" w:color="auto" w:fill="FFFFFF"/>
        </w:rPr>
      </w:pPr>
      <w:r w:rsidRPr="0079519C">
        <w:rPr>
          <w:rFonts w:ascii="Tahoma" w:hAnsi="Tahoma" w:cs="Tahoma"/>
          <w:color w:val="222222"/>
          <w:sz w:val="24"/>
          <w:szCs w:val="24"/>
          <w:u w:val="single"/>
          <w:shd w:val="clear" w:color="auto" w:fill="FFFFFF"/>
        </w:rPr>
        <w:t>Condición:</w:t>
      </w:r>
      <w:r w:rsidRPr="0079519C">
        <w:rPr>
          <w:rFonts w:ascii="Tahoma" w:hAnsi="Tahoma" w:cs="Tahoma"/>
          <w:color w:val="222222"/>
          <w:sz w:val="24"/>
          <w:szCs w:val="24"/>
          <w:shd w:val="clear" w:color="auto" w:fill="FFFFFF"/>
        </w:rPr>
        <w:t xml:space="preserve"> Este riesgo tiene que ver con la volatilidad de los requerimientos de los usuarios que son muy vulnerables a cambios.</w:t>
      </w:r>
    </w:p>
    <w:p w:rsidR="00CF42BB" w:rsidRPr="0079519C" w:rsidRDefault="00CF42BB" w:rsidP="00CF42BB">
      <w:pPr>
        <w:tabs>
          <w:tab w:val="left" w:pos="717"/>
        </w:tabs>
        <w:suppressAutoHyphens/>
        <w:autoSpaceDE w:val="0"/>
        <w:jc w:val="both"/>
        <w:rPr>
          <w:rFonts w:ascii="Tahoma" w:hAnsi="Tahoma" w:cs="Tahoma"/>
          <w:color w:val="222222"/>
          <w:sz w:val="24"/>
          <w:szCs w:val="24"/>
          <w:shd w:val="clear" w:color="auto" w:fill="FFFFFF"/>
        </w:rPr>
      </w:pPr>
      <w:r w:rsidRPr="0079519C">
        <w:rPr>
          <w:rFonts w:ascii="Tahoma" w:hAnsi="Tahoma" w:cs="Tahoma"/>
          <w:color w:val="222222"/>
          <w:sz w:val="24"/>
          <w:szCs w:val="24"/>
          <w:u w:val="single"/>
          <w:shd w:val="clear" w:color="auto" w:fill="FFFFFF"/>
        </w:rPr>
        <w:t>Consecuencia:</w:t>
      </w:r>
      <w:r w:rsidRPr="0079519C">
        <w:rPr>
          <w:rFonts w:ascii="Tahoma" w:hAnsi="Tahoma" w:cs="Tahoma"/>
          <w:color w:val="222222"/>
          <w:sz w:val="24"/>
          <w:szCs w:val="24"/>
          <w:shd w:val="clear" w:color="auto" w:fill="FFFFFF"/>
        </w:rPr>
        <w:t xml:space="preserve"> Mayor tiempo de desarrollo, el proyecto puede sufrir retrasos y será más crítico cuando el desarrollo esté más avanzado.</w:t>
      </w:r>
    </w:p>
    <w:p w:rsidR="00CF42BB" w:rsidRPr="00D227FD" w:rsidRDefault="00CF42BB" w:rsidP="00CF42BB">
      <w:pPr>
        <w:tabs>
          <w:tab w:val="left" w:pos="717"/>
        </w:tabs>
        <w:suppressAutoHyphens/>
        <w:autoSpaceDE w:val="0"/>
        <w:jc w:val="both"/>
        <w:rPr>
          <w:rFonts w:ascii="Tahoma" w:hAnsi="Tahoma" w:cs="Tahoma"/>
          <w:color w:val="222222"/>
          <w:sz w:val="24"/>
          <w:szCs w:val="24"/>
          <w:shd w:val="clear" w:color="auto" w:fill="FFFFFF"/>
        </w:rPr>
      </w:pPr>
      <w:r w:rsidRPr="0079519C">
        <w:rPr>
          <w:rFonts w:ascii="Tahoma" w:hAnsi="Tahoma" w:cs="Tahoma"/>
          <w:color w:val="222222"/>
          <w:sz w:val="24"/>
          <w:szCs w:val="24"/>
          <w:u w:val="single"/>
          <w:shd w:val="clear" w:color="auto" w:fill="FFFFFF"/>
        </w:rPr>
        <w:t>Efecto:</w:t>
      </w:r>
      <w:r w:rsidRPr="0079519C">
        <w:rPr>
          <w:rFonts w:ascii="Tahoma" w:hAnsi="Tahoma" w:cs="Tahoma"/>
          <w:color w:val="222222"/>
          <w:sz w:val="24"/>
          <w:szCs w:val="24"/>
          <w:shd w:val="clear" w:color="auto" w:fill="FFFFFF"/>
        </w:rPr>
        <w:t xml:space="preserve"> No terminar el producto en los plazos establecidos, carecer de las funcionalidades requeridas por los usuarios, el producto podría volverse inconsistente ya que no se han considerado de un comienzo estos requisitos y puede t</w:t>
      </w:r>
      <w:r>
        <w:rPr>
          <w:rFonts w:ascii="Tahoma" w:hAnsi="Tahoma" w:cs="Tahoma"/>
          <w:color w:val="222222"/>
          <w:sz w:val="24"/>
          <w:szCs w:val="24"/>
          <w:shd w:val="clear" w:color="auto" w:fill="FFFFFF"/>
        </w:rPr>
        <w:t>raer problemas para integrarlos</w:t>
      </w:r>
    </w:p>
    <w:p w:rsidR="00CF42BB" w:rsidRDefault="00CF42BB" w:rsidP="00CF42BB">
      <w:pPr>
        <w:autoSpaceDE w:val="0"/>
        <w:jc w:val="both"/>
        <w:rPr>
          <w:rFonts w:ascii="Tahoma" w:hAnsi="Tahoma" w:cs="Tahoma"/>
          <w:b/>
          <w:bCs/>
          <w:color w:val="222222"/>
          <w:sz w:val="24"/>
          <w:szCs w:val="24"/>
          <w:shd w:val="clear" w:color="auto" w:fill="FFFFFF"/>
        </w:rPr>
      </w:pPr>
      <w:r>
        <w:rPr>
          <w:rFonts w:ascii="Tahoma" w:hAnsi="Tahoma" w:cs="Tahoma"/>
          <w:b/>
          <w:bCs/>
          <w:color w:val="222222"/>
          <w:sz w:val="24"/>
          <w:szCs w:val="24"/>
          <w:shd w:val="clear" w:color="auto" w:fill="FFFFFF"/>
        </w:rPr>
        <w:t>RI- 05</w:t>
      </w:r>
      <w:r w:rsidRPr="00D227FD">
        <w:rPr>
          <w:rFonts w:ascii="Tahoma" w:hAnsi="Tahoma" w:cs="Tahoma"/>
          <w:b/>
          <w:bCs/>
          <w:color w:val="222222"/>
          <w:sz w:val="24"/>
          <w:szCs w:val="24"/>
          <w:shd w:val="clear" w:color="auto" w:fill="FFFFFF"/>
        </w:rPr>
        <w:t xml:space="preserve"> Errores en la definición de requisitos</w:t>
      </w:r>
    </w:p>
    <w:p w:rsidR="00CF42BB" w:rsidRDefault="00CF42BB" w:rsidP="00CF42BB">
      <w:pPr>
        <w:jc w:val="both"/>
        <w:rPr>
          <w:rFonts w:ascii="Tahoma" w:hAnsi="Tahoma" w:cs="Tahoma"/>
          <w:color w:val="222222"/>
          <w:sz w:val="24"/>
          <w:szCs w:val="24"/>
          <w:shd w:val="clear" w:color="auto" w:fill="FFFFFF"/>
        </w:rPr>
      </w:pPr>
      <w:r w:rsidRPr="00D227FD">
        <w:rPr>
          <w:rFonts w:ascii="Tahoma" w:hAnsi="Tahoma" w:cs="Tahoma"/>
          <w:color w:val="222222"/>
          <w:sz w:val="24"/>
          <w:szCs w:val="24"/>
          <w:u w:val="single"/>
          <w:shd w:val="clear" w:color="auto" w:fill="FFFFFF"/>
        </w:rPr>
        <w:t>Condición:</w:t>
      </w:r>
      <w:r w:rsidRPr="00D227FD">
        <w:rPr>
          <w:rFonts w:ascii="Tahoma" w:hAnsi="Tahoma" w:cs="Tahoma"/>
          <w:color w:val="222222"/>
          <w:sz w:val="24"/>
          <w:szCs w:val="24"/>
          <w:shd w:val="clear" w:color="auto" w:fill="FFFFFF"/>
        </w:rPr>
        <w:t xml:space="preserve"> </w:t>
      </w:r>
      <w:r>
        <w:rPr>
          <w:rFonts w:ascii="Tahoma" w:hAnsi="Tahoma" w:cs="Tahoma"/>
          <w:color w:val="222222"/>
          <w:sz w:val="24"/>
          <w:szCs w:val="24"/>
          <w:shd w:val="clear" w:color="auto" w:fill="FFFFFF"/>
        </w:rPr>
        <w:t>Poca experiencia por parte de los desarrolladores del proyecto en el momento de reconocer y definir las diversas necesidades de los usuarios o insuficiente comunicación con ellos; e</w:t>
      </w:r>
      <w:r w:rsidRPr="00D227FD">
        <w:rPr>
          <w:rFonts w:ascii="Tahoma" w:hAnsi="Tahoma" w:cs="Tahoma"/>
          <w:color w:val="222222"/>
          <w:sz w:val="24"/>
          <w:szCs w:val="24"/>
          <w:shd w:val="clear" w:color="auto" w:fill="FFFFFF"/>
        </w:rPr>
        <w:t>scasa documen</w:t>
      </w:r>
      <w:r>
        <w:rPr>
          <w:rFonts w:ascii="Tahoma" w:hAnsi="Tahoma" w:cs="Tahoma"/>
          <w:color w:val="222222"/>
          <w:sz w:val="24"/>
          <w:szCs w:val="24"/>
          <w:shd w:val="clear" w:color="auto" w:fill="FFFFFF"/>
        </w:rPr>
        <w:t>tación del mismo</w:t>
      </w:r>
      <w:r w:rsidRPr="00D227FD">
        <w:rPr>
          <w:rFonts w:ascii="Tahoma" w:hAnsi="Tahoma" w:cs="Tahoma"/>
          <w:color w:val="222222"/>
          <w:sz w:val="24"/>
          <w:szCs w:val="24"/>
          <w:shd w:val="clear" w:color="auto" w:fill="FFFFFF"/>
        </w:rPr>
        <w:t xml:space="preserve"> o de for</w:t>
      </w:r>
      <w:r>
        <w:rPr>
          <w:rFonts w:ascii="Tahoma" w:hAnsi="Tahoma" w:cs="Tahoma"/>
          <w:color w:val="222222"/>
          <w:sz w:val="24"/>
          <w:szCs w:val="24"/>
          <w:shd w:val="clear" w:color="auto" w:fill="FFFFFF"/>
        </w:rPr>
        <w:t>ma incorrecta.</w:t>
      </w:r>
    </w:p>
    <w:p w:rsidR="00CF42BB" w:rsidRPr="00D227FD" w:rsidRDefault="00CF42BB" w:rsidP="00CF42BB">
      <w:pPr>
        <w:jc w:val="both"/>
        <w:rPr>
          <w:rFonts w:ascii="Tahoma" w:hAnsi="Tahoma" w:cs="Tahoma"/>
          <w:color w:val="222222"/>
          <w:sz w:val="24"/>
          <w:szCs w:val="24"/>
          <w:shd w:val="clear" w:color="auto" w:fill="FFFFFF"/>
        </w:rPr>
      </w:pPr>
      <w:r w:rsidRPr="00D227FD">
        <w:rPr>
          <w:rFonts w:ascii="Tahoma" w:hAnsi="Tahoma" w:cs="Tahoma"/>
          <w:color w:val="222222"/>
          <w:sz w:val="24"/>
          <w:szCs w:val="24"/>
          <w:u w:val="single"/>
          <w:shd w:val="clear" w:color="auto" w:fill="FFFFFF"/>
        </w:rPr>
        <w:lastRenderedPageBreak/>
        <w:t>Consecuencia:</w:t>
      </w:r>
      <w:r w:rsidRPr="00D227FD">
        <w:rPr>
          <w:rFonts w:ascii="Tahoma" w:hAnsi="Tahoma" w:cs="Tahoma"/>
          <w:color w:val="222222"/>
          <w:sz w:val="24"/>
          <w:szCs w:val="24"/>
          <w:shd w:val="clear" w:color="auto" w:fill="FFFFFF"/>
        </w:rPr>
        <w:t xml:space="preserve"> </w:t>
      </w:r>
      <w:r w:rsidRPr="00203C50">
        <w:rPr>
          <w:rFonts w:ascii="Tahoma" w:hAnsi="Tahoma" w:cs="Tahoma"/>
          <w:color w:val="222222"/>
          <w:sz w:val="24"/>
          <w:szCs w:val="24"/>
          <w:shd w:val="clear" w:color="auto" w:fill="FFFFFF"/>
        </w:rPr>
        <w:t>Desperdicio de recursos, más aún en fases avanzadas del proyecto</w:t>
      </w:r>
      <w:r>
        <w:rPr>
          <w:rFonts w:ascii="Tahoma" w:hAnsi="Tahoma" w:cs="Tahoma"/>
          <w:color w:val="222222"/>
          <w:sz w:val="24"/>
          <w:szCs w:val="24"/>
          <w:shd w:val="clear" w:color="auto" w:fill="FFFFFF"/>
        </w:rPr>
        <w:t>. Clientes insatisfechos.</w:t>
      </w:r>
    </w:p>
    <w:p w:rsidR="00CF42BB" w:rsidRPr="00D227FD" w:rsidRDefault="00CF42BB" w:rsidP="00CF42BB">
      <w:pPr>
        <w:jc w:val="both"/>
        <w:rPr>
          <w:rFonts w:ascii="Tahoma" w:hAnsi="Tahoma" w:cs="Tahoma"/>
          <w:color w:val="222222"/>
          <w:sz w:val="24"/>
          <w:szCs w:val="24"/>
          <w:shd w:val="clear" w:color="auto" w:fill="FFFFFF"/>
        </w:rPr>
      </w:pPr>
      <w:r w:rsidRPr="00D227FD">
        <w:rPr>
          <w:rFonts w:ascii="Tahoma" w:hAnsi="Tahoma" w:cs="Tahoma"/>
          <w:color w:val="222222"/>
          <w:sz w:val="24"/>
          <w:szCs w:val="24"/>
          <w:u w:val="single"/>
          <w:shd w:val="clear" w:color="auto" w:fill="FFFFFF"/>
        </w:rPr>
        <w:t>Efecto:</w:t>
      </w:r>
      <w:r w:rsidRPr="00D227FD">
        <w:rPr>
          <w:rFonts w:ascii="Tahoma" w:hAnsi="Tahoma" w:cs="Tahoma"/>
          <w:color w:val="222222"/>
          <w:sz w:val="24"/>
          <w:szCs w:val="24"/>
          <w:shd w:val="clear" w:color="auto" w:fill="FFFFFF"/>
        </w:rPr>
        <w:t xml:space="preserve"> Producto de baja calidad, viendo que estos errores pueden no ser detectados a tiempo, lo que llevaría a gastos innecesarios de recursos ya sea por el desarrollo de los mismos o por las correcciones que se deberían realizar al producto.</w:t>
      </w:r>
    </w:p>
    <w:p w:rsidR="00CF42BB" w:rsidRPr="00D227FD" w:rsidRDefault="00CF42BB" w:rsidP="00CF42BB">
      <w:pPr>
        <w:jc w:val="both"/>
        <w:rPr>
          <w:rFonts w:ascii="Tahoma" w:hAnsi="Tahoma" w:cs="Tahoma"/>
          <w:b/>
          <w:bCs/>
          <w:color w:val="222222"/>
          <w:sz w:val="24"/>
          <w:szCs w:val="24"/>
          <w:shd w:val="clear" w:color="auto" w:fill="FFFFFF"/>
        </w:rPr>
      </w:pPr>
      <w:r>
        <w:rPr>
          <w:rFonts w:ascii="Tahoma" w:hAnsi="Tahoma" w:cs="Tahoma"/>
          <w:b/>
          <w:bCs/>
          <w:color w:val="222222"/>
          <w:sz w:val="24"/>
          <w:szCs w:val="24"/>
          <w:shd w:val="clear" w:color="auto" w:fill="FFFFFF"/>
        </w:rPr>
        <w:t>RI- 06</w:t>
      </w:r>
      <w:r w:rsidRPr="00D227FD">
        <w:rPr>
          <w:rFonts w:ascii="Tahoma" w:hAnsi="Tahoma" w:cs="Tahoma"/>
          <w:b/>
          <w:bCs/>
          <w:color w:val="222222"/>
          <w:sz w:val="24"/>
          <w:szCs w:val="24"/>
          <w:shd w:val="clear" w:color="auto" w:fill="FFFFFF"/>
        </w:rPr>
        <w:t xml:space="preserve"> Inconvenientes con la definición de la interface de usuario</w:t>
      </w:r>
    </w:p>
    <w:p w:rsidR="00CF42BB" w:rsidRPr="00D227FD" w:rsidRDefault="00CF42BB" w:rsidP="00CF42BB">
      <w:pPr>
        <w:jc w:val="both"/>
        <w:rPr>
          <w:rFonts w:ascii="Tahoma" w:hAnsi="Tahoma" w:cs="Tahoma"/>
          <w:color w:val="222222"/>
          <w:sz w:val="24"/>
          <w:szCs w:val="24"/>
          <w:shd w:val="clear" w:color="auto" w:fill="FFFFFF"/>
        </w:rPr>
      </w:pPr>
      <w:r w:rsidRPr="00D227FD">
        <w:rPr>
          <w:rFonts w:ascii="Tahoma" w:hAnsi="Tahoma" w:cs="Tahoma"/>
          <w:color w:val="222222"/>
          <w:sz w:val="24"/>
          <w:szCs w:val="24"/>
          <w:u w:val="single"/>
          <w:shd w:val="clear" w:color="auto" w:fill="FFFFFF"/>
        </w:rPr>
        <w:t>Condición:</w:t>
      </w:r>
      <w:r w:rsidRPr="00D227FD">
        <w:rPr>
          <w:rFonts w:ascii="Tahoma" w:hAnsi="Tahoma" w:cs="Tahoma"/>
          <w:color w:val="222222"/>
          <w:sz w:val="24"/>
          <w:szCs w:val="24"/>
          <w:shd w:val="clear" w:color="auto" w:fill="FFFFFF"/>
        </w:rPr>
        <w:t xml:space="preserve"> Falta de definición de interfaces explicitas (que permita</w:t>
      </w:r>
      <w:r>
        <w:rPr>
          <w:rFonts w:ascii="Tahoma" w:hAnsi="Tahoma" w:cs="Tahoma"/>
          <w:color w:val="222222"/>
          <w:sz w:val="24"/>
          <w:szCs w:val="24"/>
          <w:shd w:val="clear" w:color="auto" w:fill="FFFFFF"/>
        </w:rPr>
        <w:t>n</w:t>
      </w:r>
      <w:r w:rsidRPr="00D227FD">
        <w:rPr>
          <w:rFonts w:ascii="Tahoma" w:hAnsi="Tahoma" w:cs="Tahoma"/>
          <w:color w:val="222222"/>
          <w:sz w:val="24"/>
          <w:szCs w:val="24"/>
          <w:shd w:val="clear" w:color="auto" w:fill="FFFFFF"/>
        </w:rPr>
        <w:t xml:space="preserve"> una comunicación cla</w:t>
      </w:r>
      <w:r>
        <w:rPr>
          <w:rFonts w:ascii="Tahoma" w:hAnsi="Tahoma" w:cs="Tahoma"/>
          <w:color w:val="222222"/>
          <w:sz w:val="24"/>
          <w:szCs w:val="24"/>
          <w:shd w:val="clear" w:color="auto" w:fill="FFFFFF"/>
        </w:rPr>
        <w:t>ra y flexible con</w:t>
      </w:r>
      <w:r w:rsidRPr="00D227FD">
        <w:rPr>
          <w:rFonts w:ascii="Tahoma" w:hAnsi="Tahoma" w:cs="Tahoma"/>
          <w:color w:val="222222"/>
          <w:sz w:val="24"/>
          <w:szCs w:val="24"/>
          <w:shd w:val="clear" w:color="auto" w:fill="FFFFFF"/>
        </w:rPr>
        <w:t xml:space="preserve"> el usuario),  esto se puede deber a la escasa experiencia del equipo de desarrolladores con aplicaciones afines.</w:t>
      </w:r>
    </w:p>
    <w:p w:rsidR="00CF42BB" w:rsidRPr="00D227FD" w:rsidRDefault="00CF42BB" w:rsidP="00CF42BB">
      <w:pPr>
        <w:jc w:val="both"/>
        <w:rPr>
          <w:rFonts w:ascii="Tahoma" w:hAnsi="Tahoma" w:cs="Tahoma"/>
          <w:color w:val="222222"/>
          <w:sz w:val="24"/>
          <w:szCs w:val="24"/>
          <w:shd w:val="clear" w:color="auto" w:fill="FFFFFF"/>
        </w:rPr>
      </w:pPr>
      <w:r w:rsidRPr="00D227FD">
        <w:rPr>
          <w:rFonts w:ascii="Tahoma" w:hAnsi="Tahoma" w:cs="Tahoma"/>
          <w:color w:val="222222"/>
          <w:sz w:val="24"/>
          <w:szCs w:val="24"/>
          <w:u w:val="single"/>
          <w:shd w:val="clear" w:color="auto" w:fill="FFFFFF"/>
        </w:rPr>
        <w:t>Consecuencia:</w:t>
      </w:r>
      <w:r w:rsidRPr="00D227FD">
        <w:rPr>
          <w:rFonts w:ascii="Tahoma" w:hAnsi="Tahoma" w:cs="Tahoma"/>
          <w:color w:val="222222"/>
          <w:sz w:val="24"/>
          <w:szCs w:val="24"/>
          <w:shd w:val="clear" w:color="auto" w:fill="FFFFFF"/>
        </w:rPr>
        <w:t xml:space="preserve"> Errores de diseño y retraso en la implementación del sistema. </w:t>
      </w:r>
    </w:p>
    <w:p w:rsidR="00CF42BB" w:rsidRDefault="00CF42BB" w:rsidP="00CF42BB">
      <w:pPr>
        <w:jc w:val="both"/>
        <w:rPr>
          <w:rFonts w:ascii="Tahoma" w:hAnsi="Tahoma" w:cs="Tahoma"/>
          <w:color w:val="222222"/>
          <w:sz w:val="24"/>
          <w:szCs w:val="24"/>
          <w:shd w:val="clear" w:color="auto" w:fill="FFFFFF"/>
        </w:rPr>
      </w:pPr>
      <w:r w:rsidRPr="00D227FD">
        <w:rPr>
          <w:rFonts w:ascii="Tahoma" w:hAnsi="Tahoma" w:cs="Tahoma"/>
          <w:color w:val="222222"/>
          <w:sz w:val="24"/>
          <w:szCs w:val="24"/>
          <w:u w:val="single"/>
          <w:shd w:val="clear" w:color="auto" w:fill="FFFFFF"/>
        </w:rPr>
        <w:t>Efecto:</w:t>
      </w:r>
      <w:r w:rsidRPr="00D227FD">
        <w:rPr>
          <w:rFonts w:ascii="Tahoma" w:hAnsi="Tahoma" w:cs="Tahoma"/>
          <w:color w:val="222222"/>
          <w:sz w:val="24"/>
          <w:szCs w:val="24"/>
          <w:shd w:val="clear" w:color="auto" w:fill="FFFFFF"/>
        </w:rPr>
        <w:t xml:space="preserve"> No brindar el servicio deseado al usuario final, dificultad en el manejo del sistema, desarrollar un producto con poca funcionalidad o no poder aprovechar todos los beneficios del mismo.</w:t>
      </w:r>
    </w:p>
    <w:p w:rsidR="00CF42BB" w:rsidRDefault="00CF42BB" w:rsidP="00CF42BB">
      <w:pPr>
        <w:jc w:val="both"/>
        <w:rPr>
          <w:rFonts w:ascii="Tahoma" w:hAnsi="Tahoma" w:cs="Tahoma"/>
          <w:b/>
          <w:bCs/>
          <w:color w:val="222222"/>
          <w:sz w:val="24"/>
          <w:szCs w:val="24"/>
          <w:shd w:val="clear" w:color="auto" w:fill="FFFFFF"/>
        </w:rPr>
      </w:pPr>
      <w:r>
        <w:rPr>
          <w:rFonts w:ascii="Tahoma" w:hAnsi="Tahoma" w:cs="Tahoma"/>
          <w:b/>
          <w:bCs/>
          <w:color w:val="222222"/>
          <w:sz w:val="24"/>
          <w:szCs w:val="24"/>
          <w:shd w:val="clear" w:color="auto" w:fill="FFFFFF"/>
        </w:rPr>
        <w:t>RI-07 Inadecuado diseño en el desarrollo de procesos de pruebas</w:t>
      </w:r>
    </w:p>
    <w:p w:rsidR="00CF42BB" w:rsidRDefault="00CF42BB" w:rsidP="00CF42BB">
      <w:pPr>
        <w:jc w:val="both"/>
        <w:rPr>
          <w:rFonts w:ascii="Tahoma" w:hAnsi="Tahoma" w:cs="Tahoma"/>
          <w:color w:val="222222"/>
          <w:sz w:val="24"/>
          <w:szCs w:val="24"/>
          <w:shd w:val="clear" w:color="auto" w:fill="FFFFFF"/>
        </w:rPr>
      </w:pPr>
      <w:r w:rsidRPr="006B1B72">
        <w:rPr>
          <w:rFonts w:ascii="Tahoma" w:hAnsi="Tahoma" w:cs="Tahoma"/>
          <w:color w:val="222222"/>
          <w:sz w:val="24"/>
          <w:szCs w:val="24"/>
          <w:u w:val="single"/>
          <w:shd w:val="clear" w:color="auto" w:fill="FFFFFF"/>
        </w:rPr>
        <w:t>Condición:</w:t>
      </w:r>
      <w:r w:rsidRPr="00801A01">
        <w:rPr>
          <w:rFonts w:ascii="Tahoma" w:hAnsi="Tahoma" w:cs="Tahoma"/>
          <w:color w:val="222222"/>
          <w:sz w:val="24"/>
          <w:szCs w:val="24"/>
          <w:shd w:val="clear" w:color="auto" w:fill="FFFFFF"/>
        </w:rPr>
        <w:t xml:space="preserve"> </w:t>
      </w:r>
      <w:r>
        <w:rPr>
          <w:rFonts w:ascii="Tahoma" w:hAnsi="Tahoma" w:cs="Tahoma"/>
          <w:color w:val="222222"/>
          <w:sz w:val="24"/>
          <w:szCs w:val="24"/>
          <w:shd w:val="clear" w:color="auto" w:fill="FFFFFF"/>
        </w:rPr>
        <w:t>Falta de experiencia de los diseñadores del proceso de prueba o escaso conocimiento del mismo.</w:t>
      </w:r>
    </w:p>
    <w:p w:rsidR="00CF42BB" w:rsidRPr="00801A01" w:rsidRDefault="00CF42BB" w:rsidP="00CF42BB">
      <w:pPr>
        <w:jc w:val="both"/>
        <w:rPr>
          <w:rFonts w:ascii="Tahoma" w:hAnsi="Tahoma" w:cs="Tahoma"/>
          <w:color w:val="222222"/>
          <w:sz w:val="24"/>
          <w:szCs w:val="24"/>
          <w:shd w:val="clear" w:color="auto" w:fill="FFFFFF"/>
        </w:rPr>
      </w:pPr>
      <w:r w:rsidRPr="006B1B72">
        <w:rPr>
          <w:rFonts w:ascii="Tahoma" w:hAnsi="Tahoma" w:cs="Tahoma"/>
          <w:color w:val="222222"/>
          <w:sz w:val="24"/>
          <w:szCs w:val="24"/>
          <w:u w:val="single"/>
          <w:shd w:val="clear" w:color="auto" w:fill="FFFFFF"/>
        </w:rPr>
        <w:t>Consecuencia:</w:t>
      </w:r>
      <w:r w:rsidRPr="00801A01">
        <w:rPr>
          <w:rFonts w:ascii="Tahoma" w:hAnsi="Tahoma" w:cs="Tahoma"/>
          <w:color w:val="222222"/>
          <w:sz w:val="24"/>
          <w:szCs w:val="24"/>
          <w:shd w:val="clear" w:color="auto" w:fill="FFFFFF"/>
        </w:rPr>
        <w:t xml:space="preserve"> Esfuerzo adicional para la depuración del producto. No eliminación de la mayoría de los errores más importantes.</w:t>
      </w:r>
    </w:p>
    <w:p w:rsidR="00CF42BB" w:rsidRPr="003720AE" w:rsidRDefault="00CF42BB" w:rsidP="00CF42BB">
      <w:pPr>
        <w:jc w:val="both"/>
        <w:rPr>
          <w:rFonts w:ascii="Tahoma" w:hAnsi="Tahoma" w:cs="Tahoma"/>
          <w:color w:val="222222"/>
          <w:sz w:val="24"/>
          <w:szCs w:val="24"/>
          <w:shd w:val="clear" w:color="auto" w:fill="FFFFFF"/>
        </w:rPr>
      </w:pPr>
      <w:r w:rsidRPr="006B1B72">
        <w:rPr>
          <w:rFonts w:ascii="Tahoma" w:hAnsi="Tahoma" w:cs="Tahoma"/>
          <w:color w:val="222222"/>
          <w:sz w:val="24"/>
          <w:szCs w:val="24"/>
          <w:u w:val="single"/>
          <w:shd w:val="clear" w:color="auto" w:fill="FFFFFF"/>
        </w:rPr>
        <w:t>Efecto:</w:t>
      </w:r>
      <w:r w:rsidRPr="00801A01">
        <w:rPr>
          <w:rFonts w:ascii="Tahoma" w:hAnsi="Tahoma" w:cs="Tahoma"/>
          <w:color w:val="222222"/>
          <w:sz w:val="24"/>
          <w:szCs w:val="24"/>
          <w:shd w:val="clear" w:color="auto" w:fill="FFFFFF"/>
        </w:rPr>
        <w:t xml:space="preserve"> Lanzar un producto con muchos defectos, retraso en la terminación de una versión estable del mismo.</w:t>
      </w:r>
    </w:p>
    <w:p w:rsidR="00CF42BB" w:rsidRPr="00D227FD" w:rsidRDefault="00CF42BB" w:rsidP="00CF42BB">
      <w:pPr>
        <w:jc w:val="both"/>
        <w:rPr>
          <w:rFonts w:ascii="Tahoma" w:hAnsi="Tahoma" w:cs="Tahoma"/>
          <w:b/>
          <w:sz w:val="24"/>
          <w:szCs w:val="24"/>
        </w:rPr>
      </w:pPr>
      <w:r w:rsidRPr="00D227FD">
        <w:rPr>
          <w:rFonts w:ascii="Tahoma" w:hAnsi="Tahoma" w:cs="Tahoma"/>
          <w:b/>
          <w:bCs/>
          <w:color w:val="222222"/>
          <w:sz w:val="24"/>
          <w:szCs w:val="24"/>
          <w:shd w:val="clear" w:color="auto" w:fill="FFFFFF"/>
        </w:rPr>
        <w:t>RI- 0</w:t>
      </w:r>
      <w:r>
        <w:rPr>
          <w:rFonts w:ascii="Tahoma" w:hAnsi="Tahoma" w:cs="Tahoma"/>
          <w:b/>
          <w:bCs/>
          <w:color w:val="222222"/>
          <w:sz w:val="24"/>
          <w:szCs w:val="24"/>
          <w:shd w:val="clear" w:color="auto" w:fill="FFFFFF"/>
        </w:rPr>
        <w:t>8</w:t>
      </w:r>
      <w:r w:rsidRPr="00D227FD">
        <w:rPr>
          <w:rFonts w:ascii="Tahoma" w:hAnsi="Tahoma" w:cs="Tahoma"/>
          <w:b/>
          <w:bCs/>
          <w:color w:val="222222"/>
          <w:sz w:val="24"/>
          <w:szCs w:val="24"/>
          <w:shd w:val="clear" w:color="auto" w:fill="FFFFFF"/>
        </w:rPr>
        <w:t xml:space="preserve"> Solicitud de cambios no controlados o incorrectamente evaluados.</w:t>
      </w:r>
    </w:p>
    <w:p w:rsidR="00CF42BB" w:rsidRPr="00D227FD" w:rsidRDefault="00CF42BB" w:rsidP="00CF42BB">
      <w:pPr>
        <w:jc w:val="both"/>
        <w:rPr>
          <w:rFonts w:ascii="Tahoma" w:hAnsi="Tahoma" w:cs="Tahoma"/>
          <w:color w:val="222222"/>
          <w:sz w:val="24"/>
          <w:szCs w:val="24"/>
          <w:shd w:val="clear" w:color="auto" w:fill="FFFFFF"/>
        </w:rPr>
      </w:pPr>
      <w:r w:rsidRPr="00D227FD">
        <w:rPr>
          <w:rFonts w:ascii="Tahoma" w:hAnsi="Tahoma" w:cs="Tahoma"/>
          <w:color w:val="222222"/>
          <w:sz w:val="24"/>
          <w:szCs w:val="24"/>
          <w:u w:val="single"/>
          <w:shd w:val="clear" w:color="auto" w:fill="FFFFFF"/>
        </w:rPr>
        <w:t>Condición:</w:t>
      </w:r>
      <w:r w:rsidRPr="00D227FD">
        <w:rPr>
          <w:rFonts w:ascii="Tahoma" w:hAnsi="Tahoma" w:cs="Tahoma"/>
          <w:color w:val="222222"/>
          <w:sz w:val="24"/>
          <w:szCs w:val="24"/>
          <w:shd w:val="clear" w:color="auto" w:fill="FFFFFF"/>
        </w:rPr>
        <w:t xml:space="preserve"> Los cambios a solicitud del usuario o bien del equipo de desarrollo surgirán de manera inevitable. </w:t>
      </w:r>
    </w:p>
    <w:p w:rsidR="00CF42BB" w:rsidRPr="00D227FD" w:rsidRDefault="00CF42BB" w:rsidP="00CF42BB">
      <w:pPr>
        <w:jc w:val="both"/>
        <w:rPr>
          <w:rFonts w:ascii="Tahoma" w:hAnsi="Tahoma" w:cs="Tahoma"/>
          <w:color w:val="222222"/>
          <w:sz w:val="24"/>
          <w:szCs w:val="24"/>
          <w:shd w:val="clear" w:color="auto" w:fill="FFFFFF"/>
        </w:rPr>
      </w:pPr>
      <w:r w:rsidRPr="00D227FD">
        <w:rPr>
          <w:rFonts w:ascii="Tahoma" w:hAnsi="Tahoma" w:cs="Tahoma"/>
          <w:color w:val="222222"/>
          <w:sz w:val="24"/>
          <w:szCs w:val="24"/>
          <w:u w:val="single"/>
          <w:shd w:val="clear" w:color="auto" w:fill="FFFFFF"/>
        </w:rPr>
        <w:t>Consecuencia:</w:t>
      </w:r>
      <w:r w:rsidRPr="00D227FD">
        <w:rPr>
          <w:rFonts w:ascii="Tahoma" w:hAnsi="Tahoma" w:cs="Tahoma"/>
          <w:color w:val="222222"/>
          <w:sz w:val="24"/>
          <w:szCs w:val="24"/>
          <w:shd w:val="clear" w:color="auto" w:fill="FFFFFF"/>
        </w:rPr>
        <w:t xml:space="preserve"> </w:t>
      </w:r>
      <w:r>
        <w:rPr>
          <w:rFonts w:ascii="Tahoma" w:hAnsi="Tahoma" w:cs="Tahoma"/>
          <w:color w:val="222222"/>
          <w:sz w:val="24"/>
          <w:szCs w:val="24"/>
          <w:shd w:val="clear" w:color="auto" w:fill="FFFFFF"/>
        </w:rPr>
        <w:t>Complicaciones al desarrollar el sistema o al momento de ser utilizado el producto final,</w:t>
      </w:r>
      <w:r w:rsidRPr="00D227FD">
        <w:rPr>
          <w:rFonts w:ascii="Tahoma" w:hAnsi="Tahoma" w:cs="Tahoma"/>
          <w:color w:val="222222"/>
          <w:sz w:val="24"/>
          <w:szCs w:val="24"/>
          <w:shd w:val="clear" w:color="auto" w:fill="FFFFFF"/>
        </w:rPr>
        <w:t xml:space="preserve"> con posibilidades de incompatibilidades o inconsistencias. </w:t>
      </w:r>
    </w:p>
    <w:p w:rsidR="00CF42BB" w:rsidRPr="00D227FD" w:rsidRDefault="00CF42BB" w:rsidP="00CF42BB">
      <w:pPr>
        <w:jc w:val="both"/>
        <w:rPr>
          <w:rFonts w:ascii="Tahoma" w:hAnsi="Tahoma" w:cs="Tahoma"/>
          <w:color w:val="222222"/>
          <w:sz w:val="24"/>
          <w:szCs w:val="24"/>
          <w:shd w:val="clear" w:color="auto" w:fill="FFFFFF"/>
        </w:rPr>
      </w:pPr>
      <w:r w:rsidRPr="00D227FD">
        <w:rPr>
          <w:rFonts w:ascii="Tahoma" w:hAnsi="Tahoma" w:cs="Tahoma"/>
          <w:color w:val="222222"/>
          <w:sz w:val="24"/>
          <w:szCs w:val="24"/>
          <w:u w:val="single"/>
          <w:shd w:val="clear" w:color="auto" w:fill="FFFFFF"/>
        </w:rPr>
        <w:t>Efecto:</w:t>
      </w:r>
      <w:r w:rsidRPr="00D227FD">
        <w:rPr>
          <w:rFonts w:ascii="Tahoma" w:hAnsi="Tahoma" w:cs="Tahoma"/>
          <w:color w:val="222222"/>
          <w:sz w:val="24"/>
          <w:szCs w:val="24"/>
          <w:shd w:val="clear" w:color="auto" w:fill="FFFFFF"/>
        </w:rPr>
        <w:t xml:space="preserve"> Si no se aplica un debido proceso de  Gestión de Configuración del Software es posible desarrollar un producto con muchos defectos.</w:t>
      </w:r>
    </w:p>
    <w:p w:rsidR="00CF42BB" w:rsidRPr="00D227FD" w:rsidRDefault="00CF42BB" w:rsidP="00CF42BB">
      <w:pPr>
        <w:jc w:val="both"/>
        <w:rPr>
          <w:rFonts w:ascii="Tahoma" w:hAnsi="Tahoma" w:cs="Tahoma"/>
          <w:b/>
          <w:bCs/>
          <w:color w:val="222222"/>
          <w:sz w:val="24"/>
          <w:szCs w:val="24"/>
          <w:shd w:val="clear" w:color="auto" w:fill="FFFFFF"/>
        </w:rPr>
      </w:pPr>
      <w:r>
        <w:rPr>
          <w:rFonts w:ascii="Tahoma" w:hAnsi="Tahoma" w:cs="Tahoma"/>
          <w:b/>
          <w:bCs/>
          <w:color w:val="222222"/>
          <w:sz w:val="24"/>
          <w:szCs w:val="24"/>
          <w:shd w:val="clear" w:color="auto" w:fill="FFFFFF"/>
        </w:rPr>
        <w:t>RI-09 Incumplimiento en</w:t>
      </w:r>
      <w:r w:rsidRPr="00D227FD">
        <w:rPr>
          <w:rFonts w:ascii="Tahoma" w:hAnsi="Tahoma" w:cs="Tahoma"/>
          <w:b/>
          <w:bCs/>
          <w:color w:val="222222"/>
          <w:sz w:val="24"/>
          <w:szCs w:val="24"/>
          <w:shd w:val="clear" w:color="auto" w:fill="FFFFFF"/>
        </w:rPr>
        <w:t xml:space="preserve"> reglas específicas para la documentación del código fuente.</w:t>
      </w:r>
    </w:p>
    <w:p w:rsidR="00CF42BB" w:rsidRPr="00D227FD" w:rsidRDefault="00CF42BB" w:rsidP="00CF42BB">
      <w:pPr>
        <w:jc w:val="both"/>
        <w:rPr>
          <w:rFonts w:ascii="Tahoma" w:hAnsi="Tahoma" w:cs="Tahoma"/>
          <w:color w:val="222222"/>
          <w:sz w:val="24"/>
          <w:szCs w:val="24"/>
          <w:shd w:val="clear" w:color="auto" w:fill="FFFFFF"/>
        </w:rPr>
      </w:pPr>
      <w:r w:rsidRPr="00D227FD">
        <w:rPr>
          <w:rFonts w:ascii="Tahoma" w:hAnsi="Tahoma" w:cs="Tahoma"/>
          <w:color w:val="222222"/>
          <w:sz w:val="24"/>
          <w:szCs w:val="24"/>
          <w:u w:val="single"/>
          <w:shd w:val="clear" w:color="auto" w:fill="FFFFFF"/>
        </w:rPr>
        <w:t>Condición:</w:t>
      </w:r>
      <w:r w:rsidRPr="00C1211D">
        <w:rPr>
          <w:rFonts w:ascii="Tahoma" w:hAnsi="Tahoma" w:cs="Tahoma"/>
          <w:color w:val="222222"/>
          <w:sz w:val="24"/>
          <w:szCs w:val="24"/>
          <w:shd w:val="clear" w:color="auto" w:fill="FFFFFF"/>
        </w:rPr>
        <w:t xml:space="preserve"> </w:t>
      </w:r>
      <w:r w:rsidRPr="00D227FD">
        <w:rPr>
          <w:rFonts w:ascii="Tahoma" w:hAnsi="Tahoma" w:cs="Tahoma"/>
          <w:color w:val="222222"/>
          <w:sz w:val="24"/>
          <w:szCs w:val="24"/>
          <w:shd w:val="clear" w:color="auto" w:fill="FFFFFF"/>
        </w:rPr>
        <w:t>Originada al no</w:t>
      </w:r>
      <w:r>
        <w:rPr>
          <w:rFonts w:ascii="Tahoma" w:hAnsi="Tahoma" w:cs="Tahoma"/>
          <w:color w:val="222222"/>
          <w:sz w:val="24"/>
          <w:szCs w:val="24"/>
          <w:shd w:val="clear" w:color="auto" w:fill="FFFFFF"/>
        </w:rPr>
        <w:t xml:space="preserve"> cumplir con las</w:t>
      </w:r>
      <w:r w:rsidRPr="00D227FD">
        <w:rPr>
          <w:rFonts w:ascii="Tahoma" w:hAnsi="Tahoma" w:cs="Tahoma"/>
          <w:color w:val="222222"/>
          <w:sz w:val="24"/>
          <w:szCs w:val="24"/>
          <w:shd w:val="clear" w:color="auto" w:fill="FFFFFF"/>
        </w:rPr>
        <w:t xml:space="preserve"> estándares de programación a ser utilizadas por el equipo de desarrollo</w:t>
      </w:r>
      <w:r>
        <w:rPr>
          <w:rFonts w:ascii="Tahoma" w:hAnsi="Tahoma" w:cs="Tahoma"/>
          <w:color w:val="222222"/>
          <w:sz w:val="24"/>
          <w:szCs w:val="24"/>
          <w:shd w:val="clear" w:color="auto" w:fill="FFFFFF"/>
        </w:rPr>
        <w:t xml:space="preserve">. </w:t>
      </w:r>
    </w:p>
    <w:p w:rsidR="00CF42BB" w:rsidRDefault="00CF42BB" w:rsidP="00CF42BB">
      <w:pPr>
        <w:jc w:val="both"/>
        <w:rPr>
          <w:rFonts w:ascii="Tahoma" w:hAnsi="Tahoma" w:cs="Tahoma"/>
          <w:color w:val="222222"/>
          <w:sz w:val="24"/>
          <w:szCs w:val="24"/>
          <w:shd w:val="clear" w:color="auto" w:fill="FFFFFF"/>
        </w:rPr>
      </w:pPr>
      <w:r w:rsidRPr="00D227FD">
        <w:rPr>
          <w:rFonts w:ascii="Tahoma" w:hAnsi="Tahoma" w:cs="Tahoma"/>
          <w:color w:val="222222"/>
          <w:sz w:val="24"/>
          <w:szCs w:val="24"/>
          <w:u w:val="single"/>
          <w:shd w:val="clear" w:color="auto" w:fill="FFFFFF"/>
        </w:rPr>
        <w:t>Consecuencia:</w:t>
      </w:r>
      <w:r w:rsidRPr="00D227FD">
        <w:rPr>
          <w:rFonts w:ascii="Tahoma" w:hAnsi="Tahoma" w:cs="Tahoma"/>
          <w:color w:val="222222"/>
          <w:sz w:val="24"/>
          <w:szCs w:val="24"/>
          <w:shd w:val="clear" w:color="auto" w:fill="FFFFFF"/>
        </w:rPr>
        <w:t xml:space="preserve"> Dificultades para leer, comprender, detectar errores, realizar m</w:t>
      </w:r>
      <w:r>
        <w:rPr>
          <w:rFonts w:ascii="Tahoma" w:hAnsi="Tahoma" w:cs="Tahoma"/>
          <w:color w:val="222222"/>
          <w:sz w:val="24"/>
          <w:szCs w:val="24"/>
          <w:shd w:val="clear" w:color="auto" w:fill="FFFFFF"/>
        </w:rPr>
        <w:t xml:space="preserve">odificaciones del código fuente. </w:t>
      </w:r>
    </w:p>
    <w:p w:rsidR="00CF42BB" w:rsidRPr="00D227FD" w:rsidRDefault="00CF42BB" w:rsidP="00CF42BB">
      <w:pPr>
        <w:jc w:val="both"/>
        <w:rPr>
          <w:rFonts w:ascii="Tahoma" w:hAnsi="Tahoma" w:cs="Tahoma"/>
          <w:color w:val="222222"/>
          <w:sz w:val="24"/>
          <w:szCs w:val="24"/>
          <w:shd w:val="clear" w:color="auto" w:fill="FFFFFF"/>
        </w:rPr>
      </w:pPr>
      <w:r w:rsidRPr="00D227FD">
        <w:rPr>
          <w:rFonts w:ascii="Tahoma" w:hAnsi="Tahoma" w:cs="Tahoma"/>
          <w:color w:val="222222"/>
          <w:sz w:val="24"/>
          <w:szCs w:val="24"/>
          <w:u w:val="single"/>
          <w:shd w:val="clear" w:color="auto" w:fill="FFFFFF"/>
        </w:rPr>
        <w:t>Efecto:</w:t>
      </w:r>
      <w:r w:rsidRPr="00D227FD">
        <w:rPr>
          <w:rFonts w:ascii="Tahoma" w:hAnsi="Tahoma" w:cs="Tahoma"/>
          <w:color w:val="222222"/>
          <w:sz w:val="24"/>
          <w:szCs w:val="24"/>
          <w:shd w:val="clear" w:color="auto" w:fill="FFFFFF"/>
        </w:rPr>
        <w:t xml:space="preserve"> Producto de funcionalidades insuficientes para el usuario, producto de baja calidad o con muchos defectos. </w:t>
      </w:r>
    </w:p>
    <w:p w:rsidR="00CF42BB" w:rsidRPr="00D227FD" w:rsidRDefault="00CF42BB" w:rsidP="00CF42BB">
      <w:pPr>
        <w:jc w:val="both"/>
        <w:rPr>
          <w:rFonts w:ascii="Tahoma" w:hAnsi="Tahoma" w:cs="Tahoma"/>
          <w:b/>
          <w:bCs/>
          <w:color w:val="222222"/>
          <w:sz w:val="24"/>
          <w:szCs w:val="24"/>
          <w:shd w:val="clear" w:color="auto" w:fill="FFFFFF"/>
        </w:rPr>
      </w:pPr>
      <w:r>
        <w:rPr>
          <w:rFonts w:ascii="Tahoma" w:hAnsi="Tahoma" w:cs="Tahoma"/>
          <w:b/>
          <w:bCs/>
          <w:color w:val="222222"/>
          <w:sz w:val="24"/>
          <w:szCs w:val="24"/>
          <w:shd w:val="clear" w:color="auto" w:fill="FFFFFF"/>
        </w:rPr>
        <w:t>RI-10</w:t>
      </w:r>
      <w:r w:rsidRPr="00D227FD">
        <w:rPr>
          <w:rFonts w:ascii="Tahoma" w:hAnsi="Tahoma" w:cs="Tahoma"/>
          <w:b/>
          <w:bCs/>
          <w:color w:val="222222"/>
          <w:sz w:val="24"/>
          <w:szCs w:val="24"/>
          <w:shd w:val="clear" w:color="auto" w:fill="FFFFFF"/>
        </w:rPr>
        <w:t xml:space="preserve"> Dificultades</w:t>
      </w:r>
      <w:r>
        <w:rPr>
          <w:rFonts w:ascii="Tahoma" w:hAnsi="Tahoma" w:cs="Tahoma"/>
          <w:b/>
          <w:bCs/>
          <w:color w:val="222222"/>
          <w:sz w:val="24"/>
          <w:szCs w:val="24"/>
          <w:shd w:val="clear" w:color="auto" w:fill="FFFFFF"/>
        </w:rPr>
        <w:t xml:space="preserve"> con los lenguajes de programación.</w:t>
      </w:r>
    </w:p>
    <w:p w:rsidR="00CF42BB" w:rsidRPr="00D227FD" w:rsidRDefault="00CF42BB" w:rsidP="00CF42BB">
      <w:pPr>
        <w:jc w:val="both"/>
        <w:rPr>
          <w:rFonts w:ascii="Tahoma" w:hAnsi="Tahoma" w:cs="Tahoma"/>
          <w:color w:val="222222"/>
          <w:sz w:val="24"/>
          <w:szCs w:val="24"/>
          <w:shd w:val="clear" w:color="auto" w:fill="FFFFFF"/>
        </w:rPr>
      </w:pPr>
      <w:r w:rsidRPr="00D227FD">
        <w:rPr>
          <w:rFonts w:ascii="Tahoma" w:hAnsi="Tahoma" w:cs="Tahoma"/>
          <w:color w:val="222222"/>
          <w:sz w:val="24"/>
          <w:szCs w:val="24"/>
          <w:u w:val="single"/>
          <w:shd w:val="clear" w:color="auto" w:fill="FFFFFF"/>
        </w:rPr>
        <w:t>Condición:</w:t>
      </w:r>
      <w:r w:rsidRPr="00D227FD">
        <w:rPr>
          <w:rFonts w:ascii="Tahoma" w:hAnsi="Tahoma" w:cs="Tahoma"/>
          <w:color w:val="222222"/>
          <w:sz w:val="24"/>
          <w:szCs w:val="24"/>
          <w:shd w:val="clear" w:color="auto" w:fill="FFFFFF"/>
        </w:rPr>
        <w:t xml:space="preserve"> </w:t>
      </w:r>
      <w:r>
        <w:rPr>
          <w:rFonts w:ascii="Tahoma" w:hAnsi="Tahoma" w:cs="Tahoma"/>
          <w:color w:val="222222"/>
          <w:sz w:val="24"/>
          <w:szCs w:val="24"/>
          <w:shd w:val="clear" w:color="auto" w:fill="FFFFFF"/>
        </w:rPr>
        <w:t xml:space="preserve">Poca experiencia debido al </w:t>
      </w:r>
      <w:r w:rsidRPr="00D227FD">
        <w:rPr>
          <w:rFonts w:ascii="Tahoma" w:hAnsi="Tahoma" w:cs="Tahoma"/>
          <w:color w:val="222222"/>
          <w:sz w:val="24"/>
          <w:szCs w:val="24"/>
          <w:shd w:val="clear" w:color="auto" w:fill="FFFFFF"/>
        </w:rPr>
        <w:t>escaso conocimiento de los miembros del equipo de desarrollo sobre los lenguajes de programació</w:t>
      </w:r>
      <w:r>
        <w:rPr>
          <w:rFonts w:ascii="Tahoma" w:hAnsi="Tahoma" w:cs="Tahoma"/>
          <w:color w:val="222222"/>
          <w:sz w:val="24"/>
          <w:szCs w:val="24"/>
          <w:shd w:val="clear" w:color="auto" w:fill="FFFFFF"/>
        </w:rPr>
        <w:t>n.</w:t>
      </w:r>
    </w:p>
    <w:p w:rsidR="00CF42BB" w:rsidRPr="00D227FD" w:rsidRDefault="00CF42BB" w:rsidP="00CF42BB">
      <w:pPr>
        <w:jc w:val="both"/>
        <w:rPr>
          <w:rFonts w:ascii="Tahoma" w:hAnsi="Tahoma" w:cs="Tahoma"/>
          <w:color w:val="222222"/>
          <w:sz w:val="24"/>
          <w:szCs w:val="24"/>
          <w:shd w:val="clear" w:color="auto" w:fill="FFFFFF"/>
        </w:rPr>
      </w:pPr>
      <w:r w:rsidRPr="00D227FD">
        <w:rPr>
          <w:rFonts w:ascii="Tahoma" w:hAnsi="Tahoma" w:cs="Tahoma"/>
          <w:color w:val="222222"/>
          <w:sz w:val="24"/>
          <w:szCs w:val="24"/>
          <w:u w:val="single"/>
          <w:shd w:val="clear" w:color="auto" w:fill="FFFFFF"/>
        </w:rPr>
        <w:lastRenderedPageBreak/>
        <w:t>Consecuencia:</w:t>
      </w:r>
      <w:r w:rsidRPr="00D227FD">
        <w:rPr>
          <w:rFonts w:ascii="Tahoma" w:hAnsi="Tahoma" w:cs="Tahoma"/>
          <w:color w:val="222222"/>
          <w:sz w:val="24"/>
          <w:szCs w:val="24"/>
          <w:shd w:val="clear" w:color="auto" w:fill="FFFFFF"/>
        </w:rPr>
        <w:t xml:space="preserve"> Aumento del tiempo de desarrollo del proyecto, ya que se ocupa tiempo investigando sobre el tema para así incrementar la capacidad del equipo.  </w:t>
      </w:r>
    </w:p>
    <w:p w:rsidR="00CF42BB" w:rsidRPr="00D227FD" w:rsidRDefault="00CF42BB" w:rsidP="00CF42BB">
      <w:pPr>
        <w:jc w:val="both"/>
        <w:rPr>
          <w:rFonts w:ascii="Tahoma" w:hAnsi="Tahoma" w:cs="Tahoma"/>
          <w:sz w:val="24"/>
          <w:szCs w:val="24"/>
        </w:rPr>
      </w:pPr>
      <w:r w:rsidRPr="00D227FD">
        <w:rPr>
          <w:rFonts w:ascii="Tahoma" w:hAnsi="Tahoma" w:cs="Tahoma"/>
          <w:color w:val="222222"/>
          <w:sz w:val="24"/>
          <w:szCs w:val="24"/>
          <w:u w:val="single"/>
          <w:shd w:val="clear" w:color="auto" w:fill="FFFFFF"/>
        </w:rPr>
        <w:t>Efecto:</w:t>
      </w:r>
      <w:r w:rsidRPr="00D227FD">
        <w:rPr>
          <w:rFonts w:ascii="Tahoma" w:hAnsi="Tahoma" w:cs="Tahoma"/>
          <w:color w:val="222222"/>
          <w:sz w:val="24"/>
          <w:szCs w:val="24"/>
          <w:shd w:val="clear" w:color="auto" w:fill="FFFFFF"/>
        </w:rPr>
        <w:t xml:space="preserve"> Lanzar un producto con baja calidad, con muchos defectos</w:t>
      </w:r>
      <w:r w:rsidRPr="00D227FD">
        <w:rPr>
          <w:rFonts w:ascii="Tahoma" w:hAnsi="Tahoma" w:cs="Tahoma"/>
          <w:sz w:val="24"/>
          <w:szCs w:val="24"/>
        </w:rPr>
        <w:t>.</w:t>
      </w:r>
    </w:p>
    <w:p w:rsidR="00CF42BB" w:rsidRPr="00D227FD" w:rsidRDefault="00CF42BB" w:rsidP="00CF42BB">
      <w:pPr>
        <w:autoSpaceDE w:val="0"/>
        <w:jc w:val="both"/>
        <w:rPr>
          <w:rFonts w:ascii="Tahoma" w:hAnsi="Tahoma" w:cs="Tahoma"/>
          <w:b/>
          <w:sz w:val="24"/>
          <w:szCs w:val="24"/>
        </w:rPr>
      </w:pPr>
      <w:r>
        <w:rPr>
          <w:rFonts w:ascii="Tahoma" w:hAnsi="Tahoma" w:cs="Tahoma"/>
          <w:b/>
          <w:bCs/>
          <w:color w:val="222222"/>
          <w:sz w:val="24"/>
          <w:szCs w:val="24"/>
          <w:shd w:val="clear" w:color="auto" w:fill="FFFFFF"/>
        </w:rPr>
        <w:t>RI-11</w:t>
      </w:r>
      <w:r w:rsidRPr="00D227FD">
        <w:rPr>
          <w:rFonts w:ascii="Tahoma" w:hAnsi="Tahoma" w:cs="Tahoma"/>
          <w:b/>
          <w:bCs/>
          <w:color w:val="222222"/>
          <w:sz w:val="24"/>
          <w:szCs w:val="24"/>
          <w:shd w:val="clear" w:color="auto" w:fill="FFFFFF"/>
        </w:rPr>
        <w:t xml:space="preserve"> Cantidad de personal para desarrollar el producto en los tiempos estimados.</w:t>
      </w:r>
    </w:p>
    <w:p w:rsidR="00CF42BB" w:rsidRPr="00D227FD" w:rsidRDefault="00CF42BB" w:rsidP="00CF42BB">
      <w:pPr>
        <w:jc w:val="both"/>
        <w:rPr>
          <w:rFonts w:ascii="Tahoma" w:hAnsi="Tahoma" w:cs="Tahoma"/>
          <w:color w:val="222222"/>
          <w:sz w:val="24"/>
          <w:szCs w:val="24"/>
          <w:shd w:val="clear" w:color="auto" w:fill="FFFFFF"/>
        </w:rPr>
      </w:pPr>
      <w:r w:rsidRPr="00D227FD">
        <w:rPr>
          <w:rFonts w:ascii="Tahoma" w:hAnsi="Tahoma" w:cs="Tahoma"/>
          <w:color w:val="222222"/>
          <w:sz w:val="24"/>
          <w:szCs w:val="24"/>
          <w:u w:val="single"/>
          <w:shd w:val="clear" w:color="auto" w:fill="FFFFFF"/>
        </w:rPr>
        <w:t>Condición:</w:t>
      </w:r>
      <w:r w:rsidRPr="00D227FD">
        <w:rPr>
          <w:rFonts w:ascii="Tahoma" w:hAnsi="Tahoma" w:cs="Tahoma"/>
          <w:color w:val="222222"/>
          <w:sz w:val="24"/>
          <w:szCs w:val="24"/>
          <w:shd w:val="clear" w:color="auto" w:fill="FFFFFF"/>
        </w:rPr>
        <w:t xml:space="preserve"> Esto podría deberse a los Errores en la Estimación del presupuesto, o bien directamente por falta de presupuesto u otros motivos.</w:t>
      </w:r>
    </w:p>
    <w:p w:rsidR="00CF42BB" w:rsidRPr="00D227FD" w:rsidRDefault="00CF42BB" w:rsidP="00CF42BB">
      <w:pPr>
        <w:jc w:val="both"/>
        <w:rPr>
          <w:rFonts w:ascii="Tahoma" w:hAnsi="Tahoma" w:cs="Tahoma"/>
          <w:color w:val="222222"/>
          <w:sz w:val="24"/>
          <w:szCs w:val="24"/>
          <w:shd w:val="clear" w:color="auto" w:fill="FFFFFF"/>
        </w:rPr>
      </w:pPr>
      <w:r w:rsidRPr="00D227FD">
        <w:rPr>
          <w:rFonts w:ascii="Tahoma" w:hAnsi="Tahoma" w:cs="Tahoma"/>
          <w:color w:val="222222"/>
          <w:sz w:val="24"/>
          <w:szCs w:val="24"/>
          <w:u w:val="single"/>
          <w:shd w:val="clear" w:color="auto" w:fill="FFFFFF"/>
        </w:rPr>
        <w:t>Consecuencia:</w:t>
      </w:r>
      <w:r w:rsidRPr="00D227FD">
        <w:rPr>
          <w:rFonts w:ascii="Tahoma" w:hAnsi="Tahoma" w:cs="Tahoma"/>
          <w:color w:val="222222"/>
          <w:sz w:val="24"/>
          <w:szCs w:val="24"/>
          <w:shd w:val="clear" w:color="auto" w:fill="FFFFFF"/>
        </w:rPr>
        <w:t xml:space="preserve"> Aumento en el tiempo de desarrollo del proyecto y demora en la entrega del mismo. También se puede dar la ausencia de personal calificado para tareas específicas con lo que las mismas no se podrán realizar hasta contar con el personal requerido.</w:t>
      </w:r>
    </w:p>
    <w:p w:rsidR="00CF42BB" w:rsidRDefault="00CF42BB" w:rsidP="00CF42BB">
      <w:pPr>
        <w:jc w:val="both"/>
        <w:rPr>
          <w:rFonts w:ascii="Tahoma" w:hAnsi="Tahoma" w:cs="Tahoma"/>
          <w:color w:val="222222"/>
          <w:sz w:val="24"/>
          <w:szCs w:val="24"/>
          <w:shd w:val="clear" w:color="auto" w:fill="FFFFFF"/>
        </w:rPr>
      </w:pPr>
      <w:r w:rsidRPr="00D227FD">
        <w:rPr>
          <w:rFonts w:ascii="Tahoma" w:hAnsi="Tahoma" w:cs="Tahoma"/>
          <w:color w:val="222222"/>
          <w:sz w:val="24"/>
          <w:szCs w:val="24"/>
          <w:u w:val="single"/>
          <w:shd w:val="clear" w:color="auto" w:fill="FFFFFF"/>
        </w:rPr>
        <w:t>Efecto:</w:t>
      </w:r>
      <w:r w:rsidRPr="00D227FD">
        <w:rPr>
          <w:rFonts w:ascii="Tahoma" w:hAnsi="Tahoma" w:cs="Tahoma"/>
          <w:color w:val="222222"/>
          <w:sz w:val="24"/>
          <w:szCs w:val="24"/>
          <w:shd w:val="clear" w:color="auto" w:fill="FFFFFF"/>
        </w:rPr>
        <w:t xml:space="preserve"> Posibles carencias en el software desarrollado (ya sea técnicas o funcionales). O mala calidad del mismo en caso de no utilizar el personal calificado para llevar a cabo determinadas tareas.</w:t>
      </w:r>
    </w:p>
    <w:p w:rsidR="00CF42BB" w:rsidRPr="007B7A33" w:rsidRDefault="00CF42BB" w:rsidP="00CF42BB">
      <w:pPr>
        <w:autoSpaceDE w:val="0"/>
        <w:snapToGrid w:val="0"/>
        <w:spacing w:before="280" w:after="280" w:line="240" w:lineRule="auto"/>
        <w:jc w:val="both"/>
        <w:rPr>
          <w:rFonts w:ascii="Tahoma" w:hAnsi="Tahoma" w:cs="Tahoma"/>
          <w:b/>
          <w:bCs/>
          <w:color w:val="222222"/>
          <w:sz w:val="24"/>
          <w:szCs w:val="24"/>
          <w:shd w:val="clear" w:color="auto" w:fill="FFFFFF"/>
        </w:rPr>
      </w:pPr>
      <w:r w:rsidRPr="007B7A33">
        <w:rPr>
          <w:rFonts w:ascii="Tahoma" w:hAnsi="Tahoma" w:cs="Tahoma"/>
          <w:b/>
          <w:bCs/>
          <w:color w:val="222222"/>
          <w:sz w:val="24"/>
          <w:szCs w:val="24"/>
          <w:shd w:val="clear" w:color="auto" w:fill="FFFFFF"/>
        </w:rPr>
        <w:t>RI- 12 Fecha de entrega del proyecto ajustada.</w:t>
      </w:r>
    </w:p>
    <w:p w:rsidR="00CF42BB" w:rsidRPr="007B7A33" w:rsidRDefault="00CF42BB" w:rsidP="00CF42BB">
      <w:pPr>
        <w:suppressAutoHyphens/>
        <w:autoSpaceDE w:val="0"/>
        <w:rPr>
          <w:rFonts w:ascii="Tahoma" w:hAnsi="Tahoma" w:cs="Tahoma"/>
          <w:color w:val="222222"/>
          <w:sz w:val="24"/>
          <w:szCs w:val="24"/>
          <w:shd w:val="clear" w:color="auto" w:fill="FFFFFF"/>
        </w:rPr>
      </w:pPr>
      <w:r w:rsidRPr="007B7A33">
        <w:rPr>
          <w:rFonts w:ascii="Tahoma" w:hAnsi="Tahoma" w:cs="Tahoma"/>
          <w:color w:val="222222"/>
          <w:sz w:val="24"/>
          <w:szCs w:val="24"/>
          <w:u w:val="single"/>
          <w:shd w:val="clear" w:color="auto" w:fill="FFFFFF"/>
        </w:rPr>
        <w:t>Condición:</w:t>
      </w:r>
      <w:r w:rsidRPr="007B7A33">
        <w:rPr>
          <w:rFonts w:ascii="Tahoma" w:hAnsi="Tahoma" w:cs="Tahoma"/>
          <w:color w:val="222222"/>
          <w:sz w:val="24"/>
          <w:szCs w:val="24"/>
          <w:shd w:val="clear" w:color="auto" w:fill="FFFFFF"/>
        </w:rPr>
        <w:t xml:space="preserve"> El tiempo para el desarrollo y entrega del producto terminado es muy limitado.</w:t>
      </w:r>
    </w:p>
    <w:p w:rsidR="00CF42BB" w:rsidRPr="007B7A33" w:rsidRDefault="00CF42BB" w:rsidP="00CF42BB">
      <w:pPr>
        <w:suppressAutoHyphens/>
        <w:autoSpaceDE w:val="0"/>
        <w:rPr>
          <w:rFonts w:ascii="Tahoma" w:hAnsi="Tahoma" w:cs="Tahoma"/>
          <w:color w:val="222222"/>
          <w:sz w:val="24"/>
          <w:szCs w:val="24"/>
          <w:shd w:val="clear" w:color="auto" w:fill="FFFFFF"/>
        </w:rPr>
      </w:pPr>
      <w:r w:rsidRPr="007B7A33">
        <w:rPr>
          <w:rFonts w:ascii="Tahoma" w:hAnsi="Tahoma" w:cs="Tahoma"/>
          <w:color w:val="222222"/>
          <w:sz w:val="24"/>
          <w:szCs w:val="24"/>
          <w:u w:val="single"/>
          <w:shd w:val="clear" w:color="auto" w:fill="FFFFFF"/>
        </w:rPr>
        <w:t>Consecuencia:</w:t>
      </w:r>
      <w:r w:rsidRPr="007B7A33">
        <w:rPr>
          <w:rFonts w:ascii="Tahoma" w:hAnsi="Tahoma" w:cs="Tahoma"/>
          <w:color w:val="222222"/>
          <w:sz w:val="24"/>
          <w:szCs w:val="24"/>
          <w:shd w:val="clear" w:color="auto" w:fill="FFFFFF"/>
        </w:rPr>
        <w:t xml:space="preserve"> Producto incompleto o limitado en utilidad.</w:t>
      </w:r>
    </w:p>
    <w:p w:rsidR="00CF42BB" w:rsidRPr="007B7A33" w:rsidRDefault="00CF42BB" w:rsidP="00CF42BB">
      <w:pPr>
        <w:suppressAutoHyphens/>
        <w:autoSpaceDE w:val="0"/>
        <w:rPr>
          <w:rFonts w:ascii="Tahoma" w:hAnsi="Tahoma" w:cs="Tahoma"/>
          <w:color w:val="222222"/>
          <w:sz w:val="24"/>
          <w:szCs w:val="24"/>
          <w:shd w:val="clear" w:color="auto" w:fill="FFFFFF"/>
        </w:rPr>
      </w:pPr>
      <w:r w:rsidRPr="007B7A33">
        <w:rPr>
          <w:rFonts w:ascii="Tahoma" w:hAnsi="Tahoma" w:cs="Tahoma"/>
          <w:color w:val="222222"/>
          <w:sz w:val="24"/>
          <w:szCs w:val="24"/>
          <w:u w:val="single"/>
          <w:shd w:val="clear" w:color="auto" w:fill="FFFFFF"/>
        </w:rPr>
        <w:t>Efecto:</w:t>
      </w:r>
      <w:r w:rsidRPr="007B7A33">
        <w:rPr>
          <w:rFonts w:ascii="Tahoma" w:hAnsi="Tahoma" w:cs="Tahoma"/>
          <w:color w:val="222222"/>
          <w:sz w:val="24"/>
          <w:szCs w:val="24"/>
          <w:shd w:val="clear" w:color="auto" w:fill="FFFFFF"/>
        </w:rPr>
        <w:t xml:space="preserve"> El producto no se entrega a tiempo. </w:t>
      </w:r>
    </w:p>
    <w:p w:rsidR="00CF42BB" w:rsidRPr="008F0C0E" w:rsidRDefault="00CF42BB" w:rsidP="00CF42BB">
      <w:pPr>
        <w:autoSpaceDE w:val="0"/>
        <w:snapToGrid w:val="0"/>
        <w:spacing w:before="280" w:after="280" w:line="240" w:lineRule="auto"/>
        <w:jc w:val="both"/>
        <w:rPr>
          <w:rFonts w:ascii="Tahoma" w:hAnsi="Tahoma" w:cs="Tahoma"/>
          <w:b/>
          <w:bCs/>
          <w:color w:val="222222"/>
          <w:sz w:val="24"/>
          <w:szCs w:val="24"/>
          <w:shd w:val="clear" w:color="auto" w:fill="FFFFFF"/>
        </w:rPr>
      </w:pPr>
      <w:r w:rsidRPr="008F0C0E">
        <w:rPr>
          <w:rFonts w:ascii="Tahoma" w:hAnsi="Tahoma" w:cs="Tahoma"/>
          <w:b/>
          <w:bCs/>
          <w:color w:val="222222"/>
          <w:sz w:val="24"/>
          <w:szCs w:val="24"/>
          <w:shd w:val="clear" w:color="auto" w:fill="FFFFFF"/>
        </w:rPr>
        <w:t>RI- 13 Planificación incorrecta del cronograma de desarrollo del proyecto.</w:t>
      </w:r>
    </w:p>
    <w:p w:rsidR="00CF42BB" w:rsidRPr="006853A9" w:rsidRDefault="00CF42BB" w:rsidP="00CF42BB">
      <w:pPr>
        <w:tabs>
          <w:tab w:val="left" w:pos="720"/>
          <w:tab w:val="left" w:pos="2124"/>
        </w:tabs>
        <w:suppressAutoHyphens/>
        <w:jc w:val="both"/>
        <w:rPr>
          <w:rFonts w:ascii="Tahoma" w:hAnsi="Tahoma" w:cs="Tahoma"/>
          <w:color w:val="222222"/>
          <w:sz w:val="24"/>
          <w:szCs w:val="24"/>
          <w:shd w:val="clear" w:color="auto" w:fill="FFFFFF"/>
        </w:rPr>
      </w:pPr>
      <w:r w:rsidRPr="008F0C0E">
        <w:rPr>
          <w:rFonts w:ascii="Tahoma" w:hAnsi="Tahoma" w:cs="Tahoma"/>
          <w:color w:val="222222"/>
          <w:sz w:val="24"/>
          <w:szCs w:val="24"/>
          <w:u w:val="single"/>
          <w:shd w:val="clear" w:color="auto" w:fill="FFFFFF"/>
        </w:rPr>
        <w:t>Condición:</w:t>
      </w:r>
      <w:r w:rsidRPr="006853A9">
        <w:rPr>
          <w:rFonts w:ascii="Tahoma" w:hAnsi="Tahoma" w:cs="Tahoma"/>
          <w:color w:val="222222"/>
          <w:sz w:val="24"/>
          <w:szCs w:val="24"/>
          <w:shd w:val="clear" w:color="auto" w:fill="FFFFFF"/>
        </w:rPr>
        <w:t xml:space="preserve"> Mala distribución de las actividades definidas por la metodología con respecto al tiempo. </w:t>
      </w:r>
    </w:p>
    <w:p w:rsidR="00CF42BB" w:rsidRPr="006853A9" w:rsidRDefault="00CF42BB" w:rsidP="00CF42BB">
      <w:pPr>
        <w:tabs>
          <w:tab w:val="left" w:pos="720"/>
          <w:tab w:val="left" w:pos="2124"/>
        </w:tabs>
        <w:suppressAutoHyphens/>
        <w:jc w:val="both"/>
        <w:rPr>
          <w:rFonts w:ascii="Tahoma" w:hAnsi="Tahoma" w:cs="Tahoma"/>
          <w:color w:val="222222"/>
          <w:sz w:val="24"/>
          <w:szCs w:val="24"/>
          <w:shd w:val="clear" w:color="auto" w:fill="FFFFFF"/>
        </w:rPr>
      </w:pPr>
      <w:r w:rsidRPr="008F0C0E">
        <w:rPr>
          <w:rFonts w:ascii="Tahoma" w:hAnsi="Tahoma" w:cs="Tahoma"/>
          <w:color w:val="222222"/>
          <w:sz w:val="24"/>
          <w:szCs w:val="24"/>
          <w:u w:val="single"/>
          <w:shd w:val="clear" w:color="auto" w:fill="FFFFFF"/>
        </w:rPr>
        <w:t>Consecuencia:</w:t>
      </w:r>
      <w:r w:rsidRPr="006853A9">
        <w:rPr>
          <w:rFonts w:ascii="Tahoma" w:hAnsi="Tahoma" w:cs="Tahoma"/>
          <w:color w:val="222222"/>
          <w:sz w:val="24"/>
          <w:szCs w:val="24"/>
          <w:shd w:val="clear" w:color="auto" w:fill="FFFFFF"/>
        </w:rPr>
        <w:t xml:space="preserve"> Retraso en el desarrollo de actividades definidas por la metodología.</w:t>
      </w:r>
    </w:p>
    <w:p w:rsidR="00CF42BB" w:rsidRDefault="00CF42BB" w:rsidP="00CF42BB">
      <w:pPr>
        <w:tabs>
          <w:tab w:val="left" w:pos="720"/>
          <w:tab w:val="left" w:pos="2124"/>
        </w:tabs>
        <w:suppressAutoHyphens/>
        <w:jc w:val="both"/>
        <w:rPr>
          <w:rFonts w:ascii="Tahoma" w:hAnsi="Tahoma" w:cs="Tahoma"/>
          <w:color w:val="222222"/>
          <w:sz w:val="24"/>
          <w:szCs w:val="24"/>
          <w:shd w:val="clear" w:color="auto" w:fill="FFFFFF"/>
        </w:rPr>
      </w:pPr>
      <w:r w:rsidRPr="008F0C0E">
        <w:rPr>
          <w:rFonts w:ascii="Tahoma" w:hAnsi="Tahoma" w:cs="Tahoma"/>
          <w:color w:val="222222"/>
          <w:sz w:val="24"/>
          <w:szCs w:val="24"/>
          <w:u w:val="single"/>
          <w:shd w:val="clear" w:color="auto" w:fill="FFFFFF"/>
        </w:rPr>
        <w:t>Efecto:</w:t>
      </w:r>
      <w:r w:rsidRPr="006853A9">
        <w:rPr>
          <w:rFonts w:ascii="Tahoma" w:hAnsi="Tahoma" w:cs="Tahoma"/>
          <w:color w:val="222222"/>
          <w:sz w:val="24"/>
          <w:szCs w:val="24"/>
          <w:shd w:val="clear" w:color="auto" w:fill="FFFFFF"/>
        </w:rPr>
        <w:t xml:space="preserve"> Entrega de un producto de baja calidad y con un retraso en el tiempo establecido.</w:t>
      </w:r>
    </w:p>
    <w:p w:rsidR="00CF42BB" w:rsidRPr="00DD6506" w:rsidRDefault="00CF42BB" w:rsidP="00CF42BB">
      <w:pPr>
        <w:autoSpaceDE w:val="0"/>
        <w:snapToGrid w:val="0"/>
        <w:spacing w:before="280" w:after="280" w:line="240" w:lineRule="auto"/>
        <w:jc w:val="both"/>
        <w:rPr>
          <w:rFonts w:ascii="Tahoma" w:hAnsi="Tahoma" w:cs="Tahoma"/>
          <w:b/>
          <w:bCs/>
          <w:color w:val="222222"/>
          <w:sz w:val="24"/>
          <w:szCs w:val="24"/>
          <w:shd w:val="clear" w:color="auto" w:fill="FFFFFF"/>
        </w:rPr>
      </w:pPr>
      <w:r w:rsidRPr="00DD6506">
        <w:rPr>
          <w:rFonts w:ascii="Tahoma" w:hAnsi="Tahoma" w:cs="Tahoma"/>
          <w:b/>
          <w:bCs/>
          <w:color w:val="222222"/>
          <w:sz w:val="24"/>
          <w:szCs w:val="24"/>
          <w:shd w:val="clear" w:color="auto" w:fill="FFFFFF"/>
        </w:rPr>
        <w:t>RI– 14 Cliente insatisfecho con el producto final</w:t>
      </w:r>
    </w:p>
    <w:p w:rsidR="00CF42BB" w:rsidRPr="00DD6506" w:rsidRDefault="00CF42BB" w:rsidP="00CF42BB">
      <w:pPr>
        <w:tabs>
          <w:tab w:val="left" w:pos="720"/>
        </w:tabs>
        <w:suppressAutoHyphens/>
        <w:autoSpaceDE w:val="0"/>
        <w:snapToGrid w:val="0"/>
        <w:spacing w:after="240"/>
        <w:jc w:val="both"/>
        <w:rPr>
          <w:rFonts w:ascii="Tahoma" w:hAnsi="Tahoma" w:cs="Tahoma"/>
          <w:color w:val="222222"/>
          <w:sz w:val="24"/>
          <w:szCs w:val="24"/>
          <w:shd w:val="clear" w:color="auto" w:fill="FFFFFF"/>
        </w:rPr>
      </w:pPr>
      <w:r w:rsidRPr="00DD6506">
        <w:rPr>
          <w:rFonts w:ascii="Tahoma" w:hAnsi="Tahoma" w:cs="Tahoma"/>
          <w:color w:val="222222"/>
          <w:sz w:val="24"/>
          <w:szCs w:val="24"/>
          <w:u w:val="single"/>
          <w:shd w:val="clear" w:color="auto" w:fill="FFFFFF"/>
        </w:rPr>
        <w:t>Condición:</w:t>
      </w:r>
      <w:r w:rsidRPr="00DD6506">
        <w:rPr>
          <w:rFonts w:ascii="Tahoma" w:hAnsi="Tahoma" w:cs="Tahoma"/>
          <w:color w:val="222222"/>
          <w:sz w:val="24"/>
          <w:szCs w:val="24"/>
          <w:shd w:val="clear" w:color="auto" w:fill="FFFFFF"/>
        </w:rPr>
        <w:t xml:space="preserve"> Por deficiencias en otros procesos o etapas del desarrollo del software especialmente por la falta de comunicación con el cliente en la recopilación de información o la identificación de todas las necesidades del mismo. Muchas necesidades importantes no son desarrolladas ni detectadas.</w:t>
      </w:r>
    </w:p>
    <w:p w:rsidR="00CF42BB" w:rsidRPr="00DD6506" w:rsidRDefault="00CF42BB" w:rsidP="00CF42BB">
      <w:pPr>
        <w:tabs>
          <w:tab w:val="left" w:pos="720"/>
        </w:tabs>
        <w:suppressAutoHyphens/>
        <w:autoSpaceDE w:val="0"/>
        <w:snapToGrid w:val="0"/>
        <w:spacing w:after="240"/>
        <w:jc w:val="both"/>
        <w:rPr>
          <w:rFonts w:ascii="Tahoma" w:hAnsi="Tahoma" w:cs="Tahoma"/>
          <w:color w:val="222222"/>
          <w:sz w:val="24"/>
          <w:szCs w:val="24"/>
          <w:shd w:val="clear" w:color="auto" w:fill="FFFFFF"/>
        </w:rPr>
      </w:pPr>
      <w:r w:rsidRPr="00DD6506">
        <w:rPr>
          <w:rFonts w:ascii="Tahoma" w:hAnsi="Tahoma" w:cs="Tahoma"/>
          <w:color w:val="222222"/>
          <w:sz w:val="24"/>
          <w:szCs w:val="24"/>
          <w:u w:val="single"/>
          <w:shd w:val="clear" w:color="auto" w:fill="FFFFFF"/>
        </w:rPr>
        <w:t>Consecuencia:</w:t>
      </w:r>
      <w:r w:rsidRPr="00DD6506">
        <w:rPr>
          <w:rFonts w:ascii="Tahoma" w:hAnsi="Tahoma" w:cs="Tahoma"/>
          <w:color w:val="222222"/>
          <w:sz w:val="24"/>
          <w:szCs w:val="24"/>
          <w:shd w:val="clear" w:color="auto" w:fill="FFFFFF"/>
        </w:rPr>
        <w:t xml:space="preserve"> Se desarrolla un producto que no cumple con las necesidades del cliente y de baja prestaciones para la empresa.</w:t>
      </w:r>
    </w:p>
    <w:p w:rsidR="00CF42BB" w:rsidRDefault="00CF42BB" w:rsidP="00CF42BB">
      <w:pPr>
        <w:tabs>
          <w:tab w:val="left" w:pos="720"/>
        </w:tabs>
        <w:suppressAutoHyphens/>
        <w:autoSpaceDE w:val="0"/>
        <w:snapToGrid w:val="0"/>
        <w:spacing w:after="240"/>
        <w:jc w:val="both"/>
        <w:rPr>
          <w:rFonts w:ascii="Tahoma" w:hAnsi="Tahoma" w:cs="Tahoma"/>
          <w:color w:val="222222"/>
          <w:sz w:val="24"/>
          <w:szCs w:val="24"/>
          <w:shd w:val="clear" w:color="auto" w:fill="FFFFFF"/>
        </w:rPr>
      </w:pPr>
      <w:r w:rsidRPr="00DD6506">
        <w:rPr>
          <w:rFonts w:ascii="Tahoma" w:hAnsi="Tahoma" w:cs="Tahoma"/>
          <w:color w:val="222222"/>
          <w:sz w:val="24"/>
          <w:szCs w:val="24"/>
          <w:u w:val="single"/>
          <w:shd w:val="clear" w:color="auto" w:fill="FFFFFF"/>
        </w:rPr>
        <w:t>Efecto:</w:t>
      </w:r>
      <w:r w:rsidRPr="00DD6506">
        <w:rPr>
          <w:rFonts w:ascii="Tahoma" w:hAnsi="Tahoma" w:cs="Tahoma"/>
          <w:color w:val="222222"/>
          <w:sz w:val="24"/>
          <w:szCs w:val="24"/>
          <w:shd w:val="clear" w:color="auto" w:fill="FFFFFF"/>
        </w:rPr>
        <w:t xml:space="preserve"> Rechazo y disconformidad del cliente. </w:t>
      </w:r>
    </w:p>
    <w:p w:rsidR="00CF42BB" w:rsidRPr="006126D9" w:rsidRDefault="00CF42BB" w:rsidP="00CF42BB">
      <w:pPr>
        <w:autoSpaceDE w:val="0"/>
        <w:snapToGrid w:val="0"/>
        <w:spacing w:before="280" w:after="280" w:line="240" w:lineRule="auto"/>
        <w:jc w:val="both"/>
        <w:rPr>
          <w:rFonts w:ascii="Tahoma" w:hAnsi="Tahoma" w:cs="Tahoma"/>
          <w:b/>
          <w:bCs/>
          <w:color w:val="222222"/>
          <w:sz w:val="24"/>
          <w:szCs w:val="24"/>
          <w:shd w:val="clear" w:color="auto" w:fill="FFFFFF"/>
        </w:rPr>
      </w:pPr>
      <w:r w:rsidRPr="006126D9">
        <w:rPr>
          <w:rFonts w:ascii="Tahoma" w:hAnsi="Tahoma" w:cs="Tahoma"/>
          <w:b/>
          <w:bCs/>
          <w:color w:val="222222"/>
          <w:sz w:val="24"/>
          <w:szCs w:val="24"/>
          <w:shd w:val="clear" w:color="auto" w:fill="FFFFFF"/>
        </w:rPr>
        <w:t>RI- 15 Incumplimiento o negligencia en las tareas asignadas.</w:t>
      </w:r>
    </w:p>
    <w:p w:rsidR="00CF42BB" w:rsidRPr="006126D9" w:rsidRDefault="00CF42BB" w:rsidP="00CF42BB">
      <w:pPr>
        <w:tabs>
          <w:tab w:val="left" w:pos="720"/>
        </w:tabs>
        <w:suppressAutoHyphens/>
        <w:jc w:val="both"/>
        <w:rPr>
          <w:rFonts w:ascii="Tahoma" w:hAnsi="Tahoma" w:cs="Tahoma"/>
          <w:color w:val="222222"/>
          <w:sz w:val="24"/>
          <w:szCs w:val="24"/>
          <w:shd w:val="clear" w:color="auto" w:fill="FFFFFF"/>
        </w:rPr>
      </w:pPr>
      <w:r w:rsidRPr="00C72348">
        <w:rPr>
          <w:rFonts w:ascii="Tahoma" w:hAnsi="Tahoma" w:cs="Tahoma"/>
          <w:color w:val="222222"/>
          <w:sz w:val="24"/>
          <w:szCs w:val="24"/>
          <w:u w:val="single"/>
          <w:shd w:val="clear" w:color="auto" w:fill="FFFFFF"/>
        </w:rPr>
        <w:t>Condición:</w:t>
      </w:r>
      <w:r w:rsidRPr="006126D9">
        <w:rPr>
          <w:rFonts w:ascii="Tahoma" w:hAnsi="Tahoma" w:cs="Tahoma"/>
          <w:color w:val="222222"/>
          <w:sz w:val="24"/>
          <w:szCs w:val="24"/>
          <w:shd w:val="clear" w:color="auto" w:fill="FFFFFF"/>
        </w:rPr>
        <w:t xml:space="preserve"> Ocurre cuando un miembro de la plantilla de desarrollo no cumple con las tareas asignadas en el plazo establecido o las mismas no satisfacen la planificación temporal del proyecto.</w:t>
      </w:r>
    </w:p>
    <w:p w:rsidR="00CF42BB" w:rsidRPr="006126D9" w:rsidRDefault="00CF42BB" w:rsidP="00CF42BB">
      <w:pPr>
        <w:tabs>
          <w:tab w:val="left" w:pos="180"/>
          <w:tab w:val="left" w:pos="720"/>
          <w:tab w:val="left" w:pos="1065"/>
        </w:tabs>
        <w:suppressAutoHyphens/>
        <w:jc w:val="both"/>
        <w:rPr>
          <w:rFonts w:ascii="Tahoma" w:hAnsi="Tahoma" w:cs="Tahoma"/>
          <w:color w:val="222222"/>
          <w:sz w:val="24"/>
          <w:szCs w:val="24"/>
          <w:shd w:val="clear" w:color="auto" w:fill="FFFFFF"/>
        </w:rPr>
      </w:pPr>
      <w:r w:rsidRPr="00C72348">
        <w:rPr>
          <w:rFonts w:ascii="Tahoma" w:hAnsi="Tahoma" w:cs="Tahoma"/>
          <w:color w:val="222222"/>
          <w:sz w:val="24"/>
          <w:szCs w:val="24"/>
          <w:u w:val="single"/>
          <w:shd w:val="clear" w:color="auto" w:fill="FFFFFF"/>
        </w:rPr>
        <w:t>Consecuencia:</w:t>
      </w:r>
      <w:r w:rsidRPr="006126D9">
        <w:rPr>
          <w:rFonts w:ascii="Tahoma" w:hAnsi="Tahoma" w:cs="Tahoma"/>
          <w:color w:val="222222"/>
          <w:sz w:val="24"/>
          <w:szCs w:val="24"/>
          <w:shd w:val="clear" w:color="auto" w:fill="FFFFFF"/>
        </w:rPr>
        <w:t xml:space="preserve"> Amenaza en el plan del proyecto, es decir, es probable que la planificación temporal del proyecto se retrase y será necesario reasignar las tareas y reajustar la planificación.</w:t>
      </w:r>
    </w:p>
    <w:p w:rsidR="00CF42BB" w:rsidRDefault="00CF42BB" w:rsidP="00CF42BB">
      <w:pPr>
        <w:tabs>
          <w:tab w:val="left" w:pos="720"/>
          <w:tab w:val="left" w:pos="1065"/>
        </w:tabs>
        <w:suppressAutoHyphens/>
        <w:jc w:val="both"/>
        <w:rPr>
          <w:rFonts w:ascii="Tahoma" w:hAnsi="Tahoma" w:cs="Tahoma"/>
          <w:color w:val="222222"/>
          <w:sz w:val="24"/>
          <w:szCs w:val="24"/>
          <w:shd w:val="clear" w:color="auto" w:fill="FFFFFF"/>
        </w:rPr>
      </w:pPr>
      <w:r w:rsidRPr="00C72348">
        <w:rPr>
          <w:rFonts w:ascii="Tahoma" w:hAnsi="Tahoma" w:cs="Tahoma"/>
          <w:color w:val="222222"/>
          <w:sz w:val="24"/>
          <w:szCs w:val="24"/>
          <w:u w:val="single"/>
          <w:shd w:val="clear" w:color="auto" w:fill="FFFFFF"/>
        </w:rPr>
        <w:lastRenderedPageBreak/>
        <w:t>Efecto:</w:t>
      </w:r>
      <w:r w:rsidRPr="006126D9">
        <w:rPr>
          <w:rFonts w:ascii="Tahoma" w:hAnsi="Tahoma" w:cs="Tahoma"/>
          <w:color w:val="222222"/>
          <w:sz w:val="24"/>
          <w:szCs w:val="24"/>
          <w:shd w:val="clear" w:color="auto" w:fill="FFFFFF"/>
        </w:rPr>
        <w:t xml:space="preserve"> Retraso en la entrega del proyecto. Software incompleto ya sea técnica o funcionalmente.</w:t>
      </w:r>
    </w:p>
    <w:p w:rsidR="00CF42BB" w:rsidRPr="006126D9" w:rsidRDefault="00CF42BB" w:rsidP="00CF42BB">
      <w:pPr>
        <w:tabs>
          <w:tab w:val="left" w:pos="720"/>
          <w:tab w:val="left" w:pos="1065"/>
        </w:tabs>
        <w:suppressAutoHyphens/>
        <w:jc w:val="both"/>
        <w:rPr>
          <w:rFonts w:ascii="Tahoma" w:hAnsi="Tahoma" w:cs="Tahoma"/>
          <w:color w:val="222222"/>
          <w:sz w:val="24"/>
          <w:szCs w:val="24"/>
          <w:shd w:val="clear" w:color="auto" w:fill="FFFFFF"/>
        </w:rPr>
      </w:pPr>
    </w:p>
    <w:p w:rsidR="00CF42BB" w:rsidRPr="00C72348" w:rsidRDefault="00CF42BB" w:rsidP="00CF42BB">
      <w:pPr>
        <w:tabs>
          <w:tab w:val="left" w:pos="720"/>
          <w:tab w:val="left" w:pos="1065"/>
        </w:tabs>
        <w:jc w:val="both"/>
        <w:rPr>
          <w:rFonts w:ascii="Tahoma" w:hAnsi="Tahoma" w:cs="Tahoma"/>
          <w:b/>
          <w:bCs/>
          <w:color w:val="222222"/>
          <w:sz w:val="24"/>
          <w:szCs w:val="24"/>
          <w:shd w:val="clear" w:color="auto" w:fill="FFFFFF"/>
        </w:rPr>
      </w:pPr>
      <w:r w:rsidRPr="00C72348">
        <w:rPr>
          <w:rFonts w:ascii="Tahoma" w:hAnsi="Tahoma" w:cs="Tahoma"/>
          <w:b/>
          <w:bCs/>
          <w:color w:val="222222"/>
          <w:sz w:val="24"/>
          <w:szCs w:val="24"/>
          <w:shd w:val="clear" w:color="auto" w:fill="FFFFFF"/>
        </w:rPr>
        <w:t>R</w:t>
      </w:r>
      <w:r>
        <w:rPr>
          <w:rFonts w:ascii="Tahoma" w:hAnsi="Tahoma" w:cs="Tahoma"/>
          <w:b/>
          <w:bCs/>
          <w:color w:val="222222"/>
          <w:sz w:val="24"/>
          <w:szCs w:val="24"/>
          <w:shd w:val="clear" w:color="auto" w:fill="FFFFFF"/>
        </w:rPr>
        <w:t>I- 16</w:t>
      </w:r>
      <w:r w:rsidRPr="00C72348">
        <w:rPr>
          <w:rFonts w:ascii="Tahoma" w:hAnsi="Tahoma" w:cs="Tahoma"/>
          <w:b/>
          <w:bCs/>
          <w:color w:val="222222"/>
          <w:sz w:val="24"/>
          <w:szCs w:val="24"/>
          <w:shd w:val="clear" w:color="auto" w:fill="FFFFFF"/>
        </w:rPr>
        <w:t xml:space="preserve"> Renuncia de uno o más integrantes del equipo de trabajo.</w:t>
      </w:r>
    </w:p>
    <w:p w:rsidR="00CF42BB" w:rsidRPr="006126D9" w:rsidRDefault="00CF42BB" w:rsidP="00CF42BB">
      <w:pPr>
        <w:tabs>
          <w:tab w:val="left" w:pos="717"/>
        </w:tabs>
        <w:suppressAutoHyphens/>
        <w:jc w:val="both"/>
        <w:rPr>
          <w:rFonts w:ascii="Tahoma" w:hAnsi="Tahoma" w:cs="Tahoma"/>
          <w:color w:val="222222"/>
          <w:sz w:val="24"/>
          <w:szCs w:val="24"/>
          <w:shd w:val="clear" w:color="auto" w:fill="FFFFFF"/>
        </w:rPr>
      </w:pPr>
      <w:r w:rsidRPr="00C72348">
        <w:rPr>
          <w:rFonts w:ascii="Tahoma" w:hAnsi="Tahoma" w:cs="Tahoma"/>
          <w:color w:val="222222"/>
          <w:sz w:val="24"/>
          <w:szCs w:val="24"/>
          <w:u w:val="single"/>
          <w:shd w:val="clear" w:color="auto" w:fill="FFFFFF"/>
        </w:rPr>
        <w:t>Condición:</w:t>
      </w:r>
      <w:r w:rsidRPr="006126D9">
        <w:rPr>
          <w:rFonts w:ascii="Tahoma" w:hAnsi="Tahoma" w:cs="Tahoma"/>
          <w:color w:val="222222"/>
          <w:sz w:val="24"/>
          <w:szCs w:val="24"/>
          <w:shd w:val="clear" w:color="auto" w:fill="FFFFFF"/>
        </w:rPr>
        <w:t xml:space="preserve"> Constantes cambios de integrantes del equipo de desarrollo, más de un integrante decide abandonar o renunciar al desarrollo del producto.</w:t>
      </w:r>
    </w:p>
    <w:p w:rsidR="00CF42BB" w:rsidRPr="006126D9" w:rsidRDefault="00CF42BB" w:rsidP="00CF42BB">
      <w:pPr>
        <w:tabs>
          <w:tab w:val="left" w:pos="720"/>
        </w:tabs>
        <w:suppressAutoHyphens/>
        <w:jc w:val="both"/>
        <w:rPr>
          <w:rFonts w:ascii="Tahoma" w:hAnsi="Tahoma" w:cs="Tahoma"/>
          <w:color w:val="222222"/>
          <w:sz w:val="24"/>
          <w:szCs w:val="24"/>
          <w:shd w:val="clear" w:color="auto" w:fill="FFFFFF"/>
        </w:rPr>
      </w:pPr>
      <w:r w:rsidRPr="00C72348">
        <w:rPr>
          <w:rFonts w:ascii="Tahoma" w:hAnsi="Tahoma" w:cs="Tahoma"/>
          <w:color w:val="222222"/>
          <w:sz w:val="24"/>
          <w:szCs w:val="24"/>
          <w:u w:val="single"/>
          <w:shd w:val="clear" w:color="auto" w:fill="FFFFFF"/>
        </w:rPr>
        <w:t>Consecuencia:</w:t>
      </w:r>
      <w:r w:rsidRPr="006126D9">
        <w:rPr>
          <w:rFonts w:ascii="Tahoma" w:hAnsi="Tahoma" w:cs="Tahoma"/>
          <w:color w:val="222222"/>
          <w:sz w:val="24"/>
          <w:szCs w:val="24"/>
          <w:shd w:val="clear" w:color="auto" w:fill="FFFFFF"/>
        </w:rPr>
        <w:t xml:space="preserve"> El trabajo asignado a ese integrante queda sin realizarse y debe ser reasignado a otro integrante o en el peor de los casos nadie puede hacerlos por sobrecarga de trabajo.</w:t>
      </w:r>
    </w:p>
    <w:p w:rsidR="00CF42BB" w:rsidRPr="00801A01" w:rsidRDefault="00CF42BB" w:rsidP="00CF42BB">
      <w:pPr>
        <w:tabs>
          <w:tab w:val="left" w:pos="720"/>
        </w:tabs>
        <w:suppressAutoHyphens/>
        <w:autoSpaceDE w:val="0"/>
        <w:snapToGrid w:val="0"/>
        <w:spacing w:after="240"/>
        <w:jc w:val="both"/>
        <w:rPr>
          <w:rFonts w:ascii="Tahoma" w:hAnsi="Tahoma" w:cs="Tahoma"/>
          <w:color w:val="222222"/>
          <w:sz w:val="24"/>
          <w:szCs w:val="24"/>
          <w:shd w:val="clear" w:color="auto" w:fill="FFFFFF"/>
        </w:rPr>
      </w:pPr>
      <w:r w:rsidRPr="00C72348">
        <w:rPr>
          <w:rFonts w:ascii="Tahoma" w:hAnsi="Tahoma" w:cs="Tahoma"/>
          <w:color w:val="222222"/>
          <w:sz w:val="24"/>
          <w:szCs w:val="24"/>
          <w:u w:val="single"/>
          <w:shd w:val="clear" w:color="auto" w:fill="FFFFFF"/>
        </w:rPr>
        <w:t>Efecto:</w:t>
      </w:r>
      <w:r w:rsidRPr="006126D9">
        <w:rPr>
          <w:rFonts w:ascii="Tahoma" w:hAnsi="Tahoma" w:cs="Tahoma"/>
          <w:color w:val="222222"/>
          <w:sz w:val="24"/>
          <w:szCs w:val="24"/>
          <w:shd w:val="clear" w:color="auto" w:fill="FFFFFF"/>
        </w:rPr>
        <w:t xml:space="preserve"> Tareas no concluidas, el producto podría tener retrasos o no ser terminado.</w:t>
      </w:r>
    </w:p>
    <w:p w:rsidR="00CF42BB" w:rsidRPr="00D227FD" w:rsidRDefault="00CF42BB" w:rsidP="00CF42BB">
      <w:pPr>
        <w:jc w:val="both"/>
        <w:rPr>
          <w:rFonts w:ascii="Tahoma" w:hAnsi="Tahoma" w:cs="Tahoma"/>
          <w:b/>
          <w:bCs/>
          <w:sz w:val="24"/>
          <w:szCs w:val="24"/>
          <w:shd w:val="clear" w:color="auto" w:fill="FFFFFF"/>
        </w:rPr>
      </w:pPr>
      <w:r w:rsidRPr="00D227FD">
        <w:rPr>
          <w:rFonts w:ascii="Tahoma" w:hAnsi="Tahoma" w:cs="Tahoma"/>
          <w:b/>
          <w:bCs/>
          <w:sz w:val="24"/>
          <w:szCs w:val="24"/>
          <w:shd w:val="clear" w:color="auto" w:fill="FFFFFF"/>
        </w:rPr>
        <w:t>4.2 Análisis y prioridad de los riesgos.</w:t>
      </w:r>
    </w:p>
    <w:p w:rsidR="00CF42BB" w:rsidRPr="00D227FD" w:rsidRDefault="00CF42BB" w:rsidP="00CF42BB">
      <w:pPr>
        <w:ind w:firstLine="708"/>
        <w:jc w:val="both"/>
        <w:rPr>
          <w:rFonts w:ascii="Tahoma" w:hAnsi="Tahoma" w:cs="Tahoma"/>
          <w:sz w:val="24"/>
          <w:szCs w:val="24"/>
          <w:shd w:val="clear" w:color="auto" w:fill="FFFFFF"/>
        </w:rPr>
      </w:pPr>
      <w:r w:rsidRPr="00D227FD">
        <w:rPr>
          <w:rFonts w:ascii="Tahoma" w:hAnsi="Tahoma" w:cs="Tahoma"/>
          <w:sz w:val="24"/>
          <w:szCs w:val="24"/>
          <w:shd w:val="clear" w:color="auto" w:fill="FFFFFF"/>
        </w:rPr>
        <w:t>El objetivo principal del análisis de riesgos es establecer las prioridades de la lista de los posibles riesgos que pondrían poner en juego el correcto funcionamiento del sistema y determinar cuál de ellos justifica la reserva de recursos para el planeamiento. Lo  que nos permitirá visualizar el impacto que estos provocarían, si es no necesario mitigarlos, así como investigar las futuras mitigaciones y por sobre todo asignar prioridades a los riesgos permitiendo tratar en primer lugar los riesgos más importante del proyecto.</w:t>
      </w:r>
    </w:p>
    <w:p w:rsidR="00CF42BB" w:rsidRPr="00D227FD" w:rsidRDefault="00CF42BB" w:rsidP="00CF42BB">
      <w:pPr>
        <w:autoSpaceDE w:val="0"/>
        <w:jc w:val="both"/>
        <w:rPr>
          <w:rFonts w:ascii="Tahoma" w:hAnsi="Tahoma" w:cs="Tahoma"/>
          <w:b/>
          <w:bCs/>
          <w:sz w:val="24"/>
          <w:szCs w:val="24"/>
          <w:shd w:val="clear" w:color="auto" w:fill="FFFFFF"/>
        </w:rPr>
      </w:pPr>
      <w:r w:rsidRPr="00D227FD">
        <w:rPr>
          <w:rFonts w:ascii="Tahoma" w:hAnsi="Tahoma" w:cs="Tahoma"/>
          <w:b/>
          <w:bCs/>
          <w:sz w:val="24"/>
          <w:szCs w:val="24"/>
          <w:shd w:val="clear" w:color="auto" w:fill="FFFFFF"/>
        </w:rPr>
        <w:t>4.2.1 Estimación de la probabilidad.</w:t>
      </w:r>
    </w:p>
    <w:p w:rsidR="00CF42BB" w:rsidRPr="00D227FD" w:rsidRDefault="00CF42BB" w:rsidP="00CF42BB">
      <w:pPr>
        <w:autoSpaceDE w:val="0"/>
        <w:ind w:firstLine="708"/>
        <w:jc w:val="both"/>
        <w:rPr>
          <w:rFonts w:ascii="Tahoma" w:hAnsi="Tahoma" w:cs="Tahoma"/>
          <w:sz w:val="24"/>
          <w:szCs w:val="24"/>
          <w:shd w:val="clear" w:color="auto" w:fill="FFFFFF"/>
        </w:rPr>
      </w:pPr>
      <w:r w:rsidRPr="00D227FD">
        <w:rPr>
          <w:rFonts w:ascii="Tahoma" w:hAnsi="Tahoma" w:cs="Tahoma"/>
          <w:sz w:val="24"/>
          <w:szCs w:val="24"/>
          <w:shd w:val="clear" w:color="auto" w:fill="FFFFFF"/>
        </w:rPr>
        <w:t>La probabilidad del riesgo es una medida que calcula la posibilidad de que la situación descripta en el apartado de consecuencias de los riesgos de la declaración de riesgos llegue a producirse de verdad.</w:t>
      </w:r>
    </w:p>
    <w:p w:rsidR="00CF42BB" w:rsidRPr="00D227FD" w:rsidRDefault="00CF42BB" w:rsidP="00CF42BB">
      <w:pPr>
        <w:autoSpaceDE w:val="0"/>
        <w:jc w:val="both"/>
        <w:rPr>
          <w:rFonts w:ascii="Tahoma" w:hAnsi="Tahoma" w:cs="Tahoma"/>
          <w:sz w:val="24"/>
          <w:szCs w:val="24"/>
          <w:shd w:val="clear" w:color="auto" w:fill="FFFFFF"/>
        </w:rPr>
      </w:pPr>
      <w:r w:rsidRPr="00D227FD">
        <w:rPr>
          <w:rFonts w:ascii="Tahoma" w:hAnsi="Tahoma" w:cs="Tahoma"/>
          <w:sz w:val="24"/>
          <w:szCs w:val="24"/>
          <w:shd w:val="clear" w:color="auto" w:fill="FFFFFF"/>
        </w:rPr>
        <w:t>Para cuantificar las posibles pérdidas y la incertidumbre acerca de la ocurrencia de los riesgos se emplearán las categorizaciones expresadas en lenguaje natural, en base a un rango de probabilidades establecido, como s</w:t>
      </w:r>
      <w:r>
        <w:rPr>
          <w:rFonts w:ascii="Tahoma" w:hAnsi="Tahoma" w:cs="Tahoma"/>
          <w:sz w:val="24"/>
          <w:szCs w:val="24"/>
          <w:shd w:val="clear" w:color="auto" w:fill="FFFFFF"/>
        </w:rPr>
        <w:t>e muestra en la siguiente tabla:</w:t>
      </w:r>
    </w:p>
    <w:p w:rsidR="00CF42BB" w:rsidRPr="00D227FD" w:rsidRDefault="00CF42BB" w:rsidP="00CF42BB">
      <w:pPr>
        <w:autoSpaceDE w:val="0"/>
        <w:ind w:left="708" w:firstLine="708"/>
        <w:jc w:val="both"/>
        <w:rPr>
          <w:rFonts w:ascii="Tahoma" w:hAnsi="Tahoma" w:cs="Tahoma"/>
          <w:sz w:val="24"/>
          <w:szCs w:val="24"/>
          <w:shd w:val="clear" w:color="auto" w:fill="FFFFFF"/>
        </w:rPr>
      </w:pPr>
    </w:p>
    <w:tbl>
      <w:tblPr>
        <w:tblW w:w="0" w:type="auto"/>
        <w:tblInd w:w="762" w:type="dxa"/>
        <w:tblLayout w:type="fixed"/>
        <w:tblLook w:val="0000"/>
      </w:tblPr>
      <w:tblGrid>
        <w:gridCol w:w="2607"/>
        <w:gridCol w:w="2126"/>
        <w:gridCol w:w="2593"/>
        <w:gridCol w:w="2226"/>
      </w:tblGrid>
      <w:tr w:rsidR="00CF42BB" w:rsidRPr="00D227FD" w:rsidTr="00CA5517">
        <w:trPr>
          <w:cantSplit/>
          <w:trHeight w:val="334"/>
        </w:trPr>
        <w:tc>
          <w:tcPr>
            <w:tcW w:w="2607" w:type="dxa"/>
            <w:tcBorders>
              <w:top w:val="single" w:sz="1" w:space="0" w:color="000000"/>
              <w:left w:val="single" w:sz="1" w:space="0" w:color="000000"/>
              <w:bottom w:val="single" w:sz="1" w:space="0" w:color="000000"/>
            </w:tcBorders>
            <w:shd w:val="clear" w:color="auto" w:fill="4BACC6"/>
            <w:vAlign w:val="bottom"/>
          </w:tcPr>
          <w:p w:rsidR="00CF42BB" w:rsidRPr="00D227FD" w:rsidRDefault="00CF42BB" w:rsidP="00CA5517">
            <w:pPr>
              <w:autoSpaceDE w:val="0"/>
              <w:jc w:val="both"/>
              <w:rPr>
                <w:rFonts w:ascii="Tahoma" w:hAnsi="Tahoma" w:cs="Tahoma"/>
                <w:b/>
                <w:bCs/>
                <w:sz w:val="24"/>
                <w:szCs w:val="24"/>
              </w:rPr>
            </w:pPr>
            <w:r w:rsidRPr="00D227FD">
              <w:rPr>
                <w:rFonts w:ascii="Tahoma" w:hAnsi="Tahoma" w:cs="Tahoma"/>
                <w:b/>
                <w:bCs/>
                <w:sz w:val="24"/>
                <w:szCs w:val="24"/>
              </w:rPr>
              <w:t>Rango de probabilidad</w:t>
            </w:r>
          </w:p>
        </w:tc>
        <w:tc>
          <w:tcPr>
            <w:tcW w:w="2126" w:type="dxa"/>
            <w:tcBorders>
              <w:top w:val="single" w:sz="1" w:space="0" w:color="000000"/>
              <w:left w:val="single" w:sz="1" w:space="0" w:color="000000"/>
              <w:bottom w:val="single" w:sz="1" w:space="0" w:color="000000"/>
            </w:tcBorders>
            <w:shd w:val="clear" w:color="auto" w:fill="4BACC6"/>
          </w:tcPr>
          <w:p w:rsidR="00CF42BB" w:rsidRPr="00D227FD" w:rsidRDefault="00CF42BB" w:rsidP="00CA5517">
            <w:pPr>
              <w:autoSpaceDE w:val="0"/>
              <w:jc w:val="both"/>
              <w:rPr>
                <w:rFonts w:ascii="Tahoma" w:hAnsi="Tahoma" w:cs="Tahoma"/>
                <w:b/>
                <w:bCs/>
                <w:sz w:val="24"/>
                <w:szCs w:val="24"/>
              </w:rPr>
            </w:pPr>
            <w:r w:rsidRPr="00D227FD">
              <w:rPr>
                <w:rFonts w:ascii="Tahoma" w:hAnsi="Tahoma" w:cs="Tahoma"/>
                <w:b/>
                <w:bCs/>
                <w:sz w:val="24"/>
                <w:szCs w:val="24"/>
              </w:rPr>
              <w:t>Promedio para el calculo</w:t>
            </w:r>
          </w:p>
        </w:tc>
        <w:tc>
          <w:tcPr>
            <w:tcW w:w="2593" w:type="dxa"/>
            <w:tcBorders>
              <w:top w:val="single" w:sz="1" w:space="0" w:color="000000"/>
              <w:left w:val="single" w:sz="1" w:space="0" w:color="000000"/>
              <w:bottom w:val="single" w:sz="1" w:space="0" w:color="000000"/>
            </w:tcBorders>
            <w:shd w:val="clear" w:color="auto" w:fill="4BACC6"/>
            <w:vAlign w:val="bottom"/>
          </w:tcPr>
          <w:p w:rsidR="00CF42BB" w:rsidRPr="00D227FD" w:rsidRDefault="00CF42BB" w:rsidP="00CA5517">
            <w:pPr>
              <w:autoSpaceDE w:val="0"/>
              <w:jc w:val="both"/>
              <w:rPr>
                <w:rFonts w:ascii="Tahoma" w:hAnsi="Tahoma" w:cs="Tahoma"/>
                <w:b/>
                <w:bCs/>
                <w:sz w:val="24"/>
                <w:szCs w:val="24"/>
              </w:rPr>
            </w:pPr>
            <w:r w:rsidRPr="00D227FD">
              <w:rPr>
                <w:rFonts w:ascii="Tahoma" w:hAnsi="Tahoma" w:cs="Tahoma"/>
                <w:b/>
                <w:bCs/>
                <w:sz w:val="24"/>
                <w:szCs w:val="24"/>
              </w:rPr>
              <w:t>Expresión de lenguaje natural</w:t>
            </w:r>
          </w:p>
        </w:tc>
        <w:tc>
          <w:tcPr>
            <w:tcW w:w="2226" w:type="dxa"/>
            <w:tcBorders>
              <w:top w:val="single" w:sz="1" w:space="0" w:color="000000"/>
              <w:left w:val="single" w:sz="1" w:space="0" w:color="000000"/>
              <w:bottom w:val="single" w:sz="1" w:space="0" w:color="000000"/>
              <w:right w:val="single" w:sz="1" w:space="0" w:color="000000"/>
            </w:tcBorders>
            <w:shd w:val="clear" w:color="auto" w:fill="4BACC6"/>
            <w:vAlign w:val="bottom"/>
          </w:tcPr>
          <w:p w:rsidR="00CF42BB" w:rsidRPr="00D227FD" w:rsidRDefault="00CF42BB" w:rsidP="00CA5517">
            <w:pPr>
              <w:autoSpaceDE w:val="0"/>
              <w:jc w:val="both"/>
              <w:rPr>
                <w:rFonts w:ascii="Tahoma" w:hAnsi="Tahoma" w:cs="Tahoma"/>
                <w:b/>
                <w:bCs/>
                <w:sz w:val="24"/>
                <w:szCs w:val="24"/>
              </w:rPr>
            </w:pPr>
            <w:r w:rsidRPr="00D227FD">
              <w:rPr>
                <w:rFonts w:ascii="Tahoma" w:hAnsi="Tahoma" w:cs="Tahoma"/>
                <w:b/>
                <w:bCs/>
                <w:sz w:val="24"/>
                <w:szCs w:val="24"/>
              </w:rPr>
              <w:t>Valor numérico</w:t>
            </w:r>
          </w:p>
        </w:tc>
      </w:tr>
      <w:tr w:rsidR="00CF42BB" w:rsidRPr="00D227FD" w:rsidTr="00CA5517">
        <w:trPr>
          <w:cantSplit/>
          <w:trHeight w:val="270"/>
        </w:trPr>
        <w:tc>
          <w:tcPr>
            <w:tcW w:w="2607" w:type="dxa"/>
            <w:tcBorders>
              <w:left w:val="single" w:sz="1" w:space="0" w:color="000000"/>
              <w:bottom w:val="single" w:sz="1" w:space="0" w:color="000000"/>
            </w:tcBorders>
            <w:vAlign w:val="center"/>
          </w:tcPr>
          <w:p w:rsidR="00CF42BB" w:rsidRPr="00D227FD" w:rsidRDefault="00CF42BB" w:rsidP="00CA5517">
            <w:pPr>
              <w:autoSpaceDE w:val="0"/>
              <w:jc w:val="both"/>
              <w:rPr>
                <w:rFonts w:ascii="Tahoma" w:hAnsi="Tahoma" w:cs="Tahoma"/>
                <w:sz w:val="24"/>
                <w:szCs w:val="24"/>
              </w:rPr>
            </w:pPr>
            <w:r w:rsidRPr="00D227FD">
              <w:rPr>
                <w:rFonts w:ascii="Tahoma" w:hAnsi="Tahoma" w:cs="Tahoma"/>
                <w:sz w:val="24"/>
                <w:szCs w:val="24"/>
              </w:rPr>
              <w:t>de 1% a 10%</w:t>
            </w:r>
          </w:p>
        </w:tc>
        <w:tc>
          <w:tcPr>
            <w:tcW w:w="2126" w:type="dxa"/>
            <w:tcBorders>
              <w:left w:val="single" w:sz="1" w:space="0" w:color="000000"/>
              <w:bottom w:val="single" w:sz="1" w:space="0" w:color="000000"/>
            </w:tcBorders>
            <w:vAlign w:val="center"/>
          </w:tcPr>
          <w:p w:rsidR="00CF42BB" w:rsidRPr="00D227FD" w:rsidRDefault="00CF42BB" w:rsidP="00CA5517">
            <w:pPr>
              <w:autoSpaceDE w:val="0"/>
              <w:jc w:val="both"/>
              <w:rPr>
                <w:rFonts w:ascii="Tahoma" w:hAnsi="Tahoma" w:cs="Tahoma"/>
                <w:sz w:val="24"/>
                <w:szCs w:val="24"/>
              </w:rPr>
            </w:pPr>
            <w:r w:rsidRPr="00D227FD">
              <w:rPr>
                <w:rFonts w:ascii="Tahoma" w:hAnsi="Tahoma" w:cs="Tahoma"/>
                <w:sz w:val="24"/>
                <w:szCs w:val="24"/>
              </w:rPr>
              <w:t>5 %</w:t>
            </w:r>
          </w:p>
        </w:tc>
        <w:tc>
          <w:tcPr>
            <w:tcW w:w="2593" w:type="dxa"/>
            <w:tcBorders>
              <w:left w:val="single" w:sz="1" w:space="0" w:color="000000"/>
              <w:bottom w:val="single" w:sz="1" w:space="0" w:color="000000"/>
            </w:tcBorders>
            <w:vAlign w:val="center"/>
          </w:tcPr>
          <w:p w:rsidR="00CF42BB" w:rsidRPr="00D227FD" w:rsidRDefault="00CF42BB" w:rsidP="00CA5517">
            <w:pPr>
              <w:autoSpaceDE w:val="0"/>
              <w:jc w:val="both"/>
              <w:rPr>
                <w:rFonts w:ascii="Tahoma" w:hAnsi="Tahoma" w:cs="Tahoma"/>
                <w:sz w:val="24"/>
                <w:szCs w:val="24"/>
              </w:rPr>
            </w:pPr>
            <w:r w:rsidRPr="00D227FD">
              <w:rPr>
                <w:rFonts w:ascii="Tahoma" w:hAnsi="Tahoma" w:cs="Tahoma"/>
                <w:sz w:val="24"/>
                <w:szCs w:val="24"/>
              </w:rPr>
              <w:t>Baja</w:t>
            </w:r>
          </w:p>
        </w:tc>
        <w:tc>
          <w:tcPr>
            <w:tcW w:w="2226" w:type="dxa"/>
            <w:tcBorders>
              <w:left w:val="single" w:sz="1" w:space="0" w:color="000000"/>
              <w:bottom w:val="single" w:sz="1" w:space="0" w:color="000000"/>
              <w:right w:val="single" w:sz="1" w:space="0" w:color="000000"/>
            </w:tcBorders>
            <w:vAlign w:val="center"/>
          </w:tcPr>
          <w:p w:rsidR="00CF42BB" w:rsidRPr="00D227FD" w:rsidRDefault="00CF42BB" w:rsidP="00CA5517">
            <w:pPr>
              <w:autoSpaceDE w:val="0"/>
              <w:jc w:val="both"/>
              <w:rPr>
                <w:rFonts w:ascii="Tahoma" w:hAnsi="Tahoma" w:cs="Tahoma"/>
                <w:sz w:val="24"/>
                <w:szCs w:val="24"/>
              </w:rPr>
            </w:pPr>
            <w:r w:rsidRPr="00D227FD">
              <w:rPr>
                <w:rFonts w:ascii="Tahoma" w:hAnsi="Tahoma" w:cs="Tahoma"/>
                <w:sz w:val="24"/>
                <w:szCs w:val="24"/>
              </w:rPr>
              <w:t>1</w:t>
            </w:r>
          </w:p>
        </w:tc>
      </w:tr>
      <w:tr w:rsidR="00CF42BB" w:rsidRPr="00D227FD" w:rsidTr="00CA5517">
        <w:trPr>
          <w:cantSplit/>
        </w:trPr>
        <w:tc>
          <w:tcPr>
            <w:tcW w:w="2607" w:type="dxa"/>
            <w:tcBorders>
              <w:left w:val="single" w:sz="1" w:space="0" w:color="000000"/>
              <w:bottom w:val="single" w:sz="1" w:space="0" w:color="000000"/>
            </w:tcBorders>
            <w:vAlign w:val="center"/>
          </w:tcPr>
          <w:p w:rsidR="00CF42BB" w:rsidRPr="00D227FD" w:rsidRDefault="00CF42BB" w:rsidP="00CA5517">
            <w:pPr>
              <w:autoSpaceDE w:val="0"/>
              <w:jc w:val="both"/>
              <w:rPr>
                <w:rFonts w:ascii="Tahoma" w:hAnsi="Tahoma" w:cs="Tahoma"/>
                <w:sz w:val="24"/>
                <w:szCs w:val="24"/>
              </w:rPr>
            </w:pPr>
            <w:r w:rsidRPr="00D227FD">
              <w:rPr>
                <w:rFonts w:ascii="Tahoma" w:hAnsi="Tahoma" w:cs="Tahoma"/>
                <w:sz w:val="24"/>
                <w:szCs w:val="24"/>
              </w:rPr>
              <w:t xml:space="preserve">  de 11 % a 25%</w:t>
            </w:r>
          </w:p>
        </w:tc>
        <w:tc>
          <w:tcPr>
            <w:tcW w:w="2126" w:type="dxa"/>
            <w:tcBorders>
              <w:left w:val="single" w:sz="1" w:space="0" w:color="000000"/>
              <w:bottom w:val="single" w:sz="1" w:space="0" w:color="000000"/>
            </w:tcBorders>
            <w:vAlign w:val="center"/>
          </w:tcPr>
          <w:p w:rsidR="00CF42BB" w:rsidRPr="00D227FD" w:rsidRDefault="00CF42BB" w:rsidP="00CA5517">
            <w:pPr>
              <w:autoSpaceDE w:val="0"/>
              <w:jc w:val="both"/>
              <w:rPr>
                <w:rFonts w:ascii="Tahoma" w:hAnsi="Tahoma" w:cs="Tahoma"/>
                <w:sz w:val="24"/>
                <w:szCs w:val="24"/>
              </w:rPr>
            </w:pPr>
            <w:r w:rsidRPr="00D227FD">
              <w:rPr>
                <w:rFonts w:ascii="Tahoma" w:hAnsi="Tahoma" w:cs="Tahoma"/>
                <w:sz w:val="24"/>
                <w:szCs w:val="24"/>
              </w:rPr>
              <w:t>18 %</w:t>
            </w:r>
          </w:p>
        </w:tc>
        <w:tc>
          <w:tcPr>
            <w:tcW w:w="2593" w:type="dxa"/>
            <w:tcBorders>
              <w:left w:val="single" w:sz="1" w:space="0" w:color="000000"/>
              <w:bottom w:val="single" w:sz="1" w:space="0" w:color="000000"/>
            </w:tcBorders>
            <w:vAlign w:val="center"/>
          </w:tcPr>
          <w:p w:rsidR="00CF42BB" w:rsidRPr="00D227FD" w:rsidRDefault="00CF42BB" w:rsidP="00CA5517">
            <w:pPr>
              <w:autoSpaceDE w:val="0"/>
              <w:jc w:val="both"/>
              <w:rPr>
                <w:rFonts w:ascii="Tahoma" w:hAnsi="Tahoma" w:cs="Tahoma"/>
                <w:sz w:val="24"/>
                <w:szCs w:val="24"/>
              </w:rPr>
            </w:pPr>
            <w:r w:rsidRPr="00D227FD">
              <w:rPr>
                <w:rFonts w:ascii="Tahoma" w:hAnsi="Tahoma" w:cs="Tahoma"/>
                <w:sz w:val="24"/>
                <w:szCs w:val="24"/>
              </w:rPr>
              <w:t>Poco probable</w:t>
            </w:r>
          </w:p>
        </w:tc>
        <w:tc>
          <w:tcPr>
            <w:tcW w:w="2226" w:type="dxa"/>
            <w:tcBorders>
              <w:left w:val="single" w:sz="1" w:space="0" w:color="000000"/>
              <w:bottom w:val="single" w:sz="1" w:space="0" w:color="000000"/>
              <w:right w:val="single" w:sz="1" w:space="0" w:color="000000"/>
            </w:tcBorders>
            <w:vAlign w:val="center"/>
          </w:tcPr>
          <w:p w:rsidR="00CF42BB" w:rsidRPr="00D227FD" w:rsidRDefault="00CF42BB" w:rsidP="00CA5517">
            <w:pPr>
              <w:autoSpaceDE w:val="0"/>
              <w:jc w:val="both"/>
              <w:rPr>
                <w:rFonts w:ascii="Tahoma" w:hAnsi="Tahoma" w:cs="Tahoma"/>
                <w:sz w:val="24"/>
                <w:szCs w:val="24"/>
              </w:rPr>
            </w:pPr>
            <w:r w:rsidRPr="00D227FD">
              <w:rPr>
                <w:rFonts w:ascii="Tahoma" w:hAnsi="Tahoma" w:cs="Tahoma"/>
                <w:sz w:val="24"/>
                <w:szCs w:val="24"/>
              </w:rPr>
              <w:t>2</w:t>
            </w:r>
          </w:p>
        </w:tc>
      </w:tr>
      <w:tr w:rsidR="00CF42BB" w:rsidRPr="00D227FD" w:rsidTr="00CA5517">
        <w:trPr>
          <w:cantSplit/>
        </w:trPr>
        <w:tc>
          <w:tcPr>
            <w:tcW w:w="2607" w:type="dxa"/>
            <w:tcBorders>
              <w:left w:val="single" w:sz="1" w:space="0" w:color="000000"/>
              <w:bottom w:val="single" w:sz="1" w:space="0" w:color="000000"/>
            </w:tcBorders>
            <w:vAlign w:val="center"/>
          </w:tcPr>
          <w:p w:rsidR="00CF42BB" w:rsidRPr="00D227FD" w:rsidRDefault="00CF42BB" w:rsidP="00CA5517">
            <w:pPr>
              <w:autoSpaceDE w:val="0"/>
              <w:jc w:val="both"/>
              <w:rPr>
                <w:rFonts w:ascii="Tahoma" w:hAnsi="Tahoma" w:cs="Tahoma"/>
                <w:sz w:val="24"/>
                <w:szCs w:val="24"/>
              </w:rPr>
            </w:pPr>
            <w:r w:rsidRPr="00D227FD">
              <w:rPr>
                <w:rFonts w:ascii="Tahoma" w:hAnsi="Tahoma" w:cs="Tahoma"/>
                <w:sz w:val="24"/>
                <w:szCs w:val="24"/>
              </w:rPr>
              <w:t>de 26% a 55%</w:t>
            </w:r>
          </w:p>
        </w:tc>
        <w:tc>
          <w:tcPr>
            <w:tcW w:w="2126" w:type="dxa"/>
            <w:tcBorders>
              <w:left w:val="single" w:sz="1" w:space="0" w:color="000000"/>
              <w:bottom w:val="single" w:sz="1" w:space="0" w:color="000000"/>
            </w:tcBorders>
            <w:vAlign w:val="center"/>
          </w:tcPr>
          <w:p w:rsidR="00CF42BB" w:rsidRPr="00D227FD" w:rsidRDefault="00CF42BB" w:rsidP="00CA5517">
            <w:pPr>
              <w:autoSpaceDE w:val="0"/>
              <w:jc w:val="both"/>
              <w:rPr>
                <w:rFonts w:ascii="Tahoma" w:hAnsi="Tahoma" w:cs="Tahoma"/>
                <w:sz w:val="24"/>
                <w:szCs w:val="24"/>
              </w:rPr>
            </w:pPr>
            <w:r w:rsidRPr="00D227FD">
              <w:rPr>
                <w:rFonts w:ascii="Tahoma" w:hAnsi="Tahoma" w:cs="Tahoma"/>
                <w:sz w:val="24"/>
                <w:szCs w:val="24"/>
              </w:rPr>
              <w:t>40 %</w:t>
            </w:r>
          </w:p>
        </w:tc>
        <w:tc>
          <w:tcPr>
            <w:tcW w:w="2593" w:type="dxa"/>
            <w:tcBorders>
              <w:left w:val="single" w:sz="1" w:space="0" w:color="000000"/>
              <w:bottom w:val="single" w:sz="1" w:space="0" w:color="000000"/>
            </w:tcBorders>
            <w:vAlign w:val="center"/>
          </w:tcPr>
          <w:p w:rsidR="00CF42BB" w:rsidRPr="00D227FD" w:rsidRDefault="00CF42BB" w:rsidP="00CA5517">
            <w:pPr>
              <w:autoSpaceDE w:val="0"/>
              <w:jc w:val="both"/>
              <w:rPr>
                <w:rFonts w:ascii="Tahoma" w:hAnsi="Tahoma" w:cs="Tahoma"/>
                <w:sz w:val="24"/>
                <w:szCs w:val="24"/>
              </w:rPr>
            </w:pPr>
            <w:r w:rsidRPr="00D227FD">
              <w:rPr>
                <w:rFonts w:ascii="Tahoma" w:hAnsi="Tahoma" w:cs="Tahoma"/>
                <w:sz w:val="24"/>
                <w:szCs w:val="24"/>
              </w:rPr>
              <w:t>Media</w:t>
            </w:r>
          </w:p>
        </w:tc>
        <w:tc>
          <w:tcPr>
            <w:tcW w:w="2226" w:type="dxa"/>
            <w:tcBorders>
              <w:left w:val="single" w:sz="1" w:space="0" w:color="000000"/>
              <w:bottom w:val="single" w:sz="1" w:space="0" w:color="000000"/>
              <w:right w:val="single" w:sz="1" w:space="0" w:color="000000"/>
            </w:tcBorders>
            <w:vAlign w:val="center"/>
          </w:tcPr>
          <w:p w:rsidR="00CF42BB" w:rsidRPr="00D227FD" w:rsidRDefault="00CF42BB" w:rsidP="00CA5517">
            <w:pPr>
              <w:autoSpaceDE w:val="0"/>
              <w:jc w:val="both"/>
              <w:rPr>
                <w:rFonts w:ascii="Tahoma" w:hAnsi="Tahoma" w:cs="Tahoma"/>
                <w:sz w:val="24"/>
                <w:szCs w:val="24"/>
              </w:rPr>
            </w:pPr>
            <w:r w:rsidRPr="00D227FD">
              <w:rPr>
                <w:rFonts w:ascii="Tahoma" w:hAnsi="Tahoma" w:cs="Tahoma"/>
                <w:sz w:val="24"/>
                <w:szCs w:val="24"/>
              </w:rPr>
              <w:t>3</w:t>
            </w:r>
          </w:p>
        </w:tc>
      </w:tr>
      <w:tr w:rsidR="00CF42BB" w:rsidRPr="00D227FD" w:rsidTr="00CA5517">
        <w:trPr>
          <w:cantSplit/>
        </w:trPr>
        <w:tc>
          <w:tcPr>
            <w:tcW w:w="2607" w:type="dxa"/>
            <w:tcBorders>
              <w:left w:val="single" w:sz="1" w:space="0" w:color="000000"/>
              <w:bottom w:val="single" w:sz="1" w:space="0" w:color="000000"/>
            </w:tcBorders>
            <w:vAlign w:val="center"/>
          </w:tcPr>
          <w:p w:rsidR="00CF42BB" w:rsidRPr="00D227FD" w:rsidRDefault="00CF42BB" w:rsidP="00CA5517">
            <w:pPr>
              <w:autoSpaceDE w:val="0"/>
              <w:jc w:val="both"/>
              <w:rPr>
                <w:rFonts w:ascii="Tahoma" w:hAnsi="Tahoma" w:cs="Tahoma"/>
                <w:sz w:val="24"/>
                <w:szCs w:val="24"/>
              </w:rPr>
            </w:pPr>
            <w:r w:rsidRPr="00D227FD">
              <w:rPr>
                <w:rFonts w:ascii="Tahoma" w:hAnsi="Tahoma" w:cs="Tahoma"/>
                <w:sz w:val="24"/>
                <w:szCs w:val="24"/>
              </w:rPr>
              <w:t>de 56% a 80%</w:t>
            </w:r>
          </w:p>
        </w:tc>
        <w:tc>
          <w:tcPr>
            <w:tcW w:w="2126" w:type="dxa"/>
            <w:tcBorders>
              <w:left w:val="single" w:sz="1" w:space="0" w:color="000000"/>
              <w:bottom w:val="single" w:sz="1" w:space="0" w:color="000000"/>
            </w:tcBorders>
            <w:vAlign w:val="center"/>
          </w:tcPr>
          <w:p w:rsidR="00CF42BB" w:rsidRPr="00D227FD" w:rsidRDefault="00CF42BB" w:rsidP="00CA5517">
            <w:pPr>
              <w:autoSpaceDE w:val="0"/>
              <w:jc w:val="both"/>
              <w:rPr>
                <w:rFonts w:ascii="Tahoma" w:hAnsi="Tahoma" w:cs="Tahoma"/>
                <w:sz w:val="24"/>
                <w:szCs w:val="24"/>
              </w:rPr>
            </w:pPr>
            <w:r w:rsidRPr="00D227FD">
              <w:rPr>
                <w:rFonts w:ascii="Tahoma" w:hAnsi="Tahoma" w:cs="Tahoma"/>
                <w:sz w:val="24"/>
                <w:szCs w:val="24"/>
              </w:rPr>
              <w:t>68 %</w:t>
            </w:r>
          </w:p>
        </w:tc>
        <w:tc>
          <w:tcPr>
            <w:tcW w:w="2593" w:type="dxa"/>
            <w:tcBorders>
              <w:left w:val="single" w:sz="1" w:space="0" w:color="000000"/>
              <w:bottom w:val="single" w:sz="1" w:space="0" w:color="000000"/>
            </w:tcBorders>
            <w:vAlign w:val="center"/>
          </w:tcPr>
          <w:p w:rsidR="00CF42BB" w:rsidRPr="00D227FD" w:rsidRDefault="00CF42BB" w:rsidP="00CA5517">
            <w:pPr>
              <w:autoSpaceDE w:val="0"/>
              <w:jc w:val="both"/>
              <w:rPr>
                <w:rFonts w:ascii="Tahoma" w:hAnsi="Tahoma" w:cs="Tahoma"/>
                <w:sz w:val="24"/>
                <w:szCs w:val="24"/>
              </w:rPr>
            </w:pPr>
            <w:r w:rsidRPr="00D227FD">
              <w:rPr>
                <w:rFonts w:ascii="Tahoma" w:hAnsi="Tahoma" w:cs="Tahoma"/>
                <w:sz w:val="24"/>
                <w:szCs w:val="24"/>
              </w:rPr>
              <w:t>Altamente probable</w:t>
            </w:r>
          </w:p>
        </w:tc>
        <w:tc>
          <w:tcPr>
            <w:tcW w:w="2226" w:type="dxa"/>
            <w:tcBorders>
              <w:left w:val="single" w:sz="1" w:space="0" w:color="000000"/>
              <w:bottom w:val="single" w:sz="1" w:space="0" w:color="000000"/>
              <w:right w:val="single" w:sz="1" w:space="0" w:color="000000"/>
            </w:tcBorders>
            <w:vAlign w:val="center"/>
          </w:tcPr>
          <w:p w:rsidR="00CF42BB" w:rsidRPr="00D227FD" w:rsidRDefault="00CF42BB" w:rsidP="00CA5517">
            <w:pPr>
              <w:autoSpaceDE w:val="0"/>
              <w:jc w:val="both"/>
              <w:rPr>
                <w:rFonts w:ascii="Tahoma" w:hAnsi="Tahoma" w:cs="Tahoma"/>
                <w:sz w:val="24"/>
                <w:szCs w:val="24"/>
              </w:rPr>
            </w:pPr>
            <w:r w:rsidRPr="00D227FD">
              <w:rPr>
                <w:rFonts w:ascii="Tahoma" w:hAnsi="Tahoma" w:cs="Tahoma"/>
                <w:sz w:val="24"/>
                <w:szCs w:val="24"/>
              </w:rPr>
              <w:t>4</w:t>
            </w:r>
          </w:p>
        </w:tc>
      </w:tr>
      <w:tr w:rsidR="00CF42BB" w:rsidRPr="00D227FD" w:rsidTr="00CA5517">
        <w:trPr>
          <w:cantSplit/>
        </w:trPr>
        <w:tc>
          <w:tcPr>
            <w:tcW w:w="2607" w:type="dxa"/>
            <w:tcBorders>
              <w:left w:val="single" w:sz="1" w:space="0" w:color="000000"/>
              <w:bottom w:val="single" w:sz="1" w:space="0" w:color="000000"/>
            </w:tcBorders>
            <w:vAlign w:val="center"/>
          </w:tcPr>
          <w:p w:rsidR="00CF42BB" w:rsidRPr="00D227FD" w:rsidRDefault="00CF42BB" w:rsidP="00CA5517">
            <w:pPr>
              <w:autoSpaceDE w:val="0"/>
              <w:jc w:val="both"/>
              <w:rPr>
                <w:rFonts w:ascii="Tahoma" w:hAnsi="Tahoma" w:cs="Tahoma"/>
                <w:sz w:val="24"/>
                <w:szCs w:val="24"/>
              </w:rPr>
            </w:pPr>
            <w:r w:rsidRPr="00D227FD">
              <w:rPr>
                <w:rFonts w:ascii="Tahoma" w:hAnsi="Tahoma" w:cs="Tahoma"/>
                <w:sz w:val="24"/>
                <w:szCs w:val="24"/>
              </w:rPr>
              <w:t>de 81% a 99%</w:t>
            </w:r>
          </w:p>
        </w:tc>
        <w:tc>
          <w:tcPr>
            <w:tcW w:w="2126" w:type="dxa"/>
            <w:tcBorders>
              <w:left w:val="single" w:sz="1" w:space="0" w:color="000000"/>
              <w:bottom w:val="single" w:sz="1" w:space="0" w:color="000000"/>
            </w:tcBorders>
            <w:vAlign w:val="center"/>
          </w:tcPr>
          <w:p w:rsidR="00CF42BB" w:rsidRPr="00D227FD" w:rsidRDefault="00CF42BB" w:rsidP="00CA5517">
            <w:pPr>
              <w:autoSpaceDE w:val="0"/>
              <w:jc w:val="both"/>
              <w:rPr>
                <w:rFonts w:ascii="Tahoma" w:hAnsi="Tahoma" w:cs="Tahoma"/>
                <w:sz w:val="24"/>
                <w:szCs w:val="24"/>
              </w:rPr>
            </w:pPr>
            <w:r w:rsidRPr="00D227FD">
              <w:rPr>
                <w:rFonts w:ascii="Tahoma" w:hAnsi="Tahoma" w:cs="Tahoma"/>
                <w:sz w:val="24"/>
                <w:szCs w:val="24"/>
              </w:rPr>
              <w:t>90 %</w:t>
            </w:r>
          </w:p>
        </w:tc>
        <w:tc>
          <w:tcPr>
            <w:tcW w:w="2593" w:type="dxa"/>
            <w:tcBorders>
              <w:left w:val="single" w:sz="1" w:space="0" w:color="000000"/>
              <w:bottom w:val="single" w:sz="1" w:space="0" w:color="000000"/>
            </w:tcBorders>
            <w:vAlign w:val="center"/>
          </w:tcPr>
          <w:p w:rsidR="00CF42BB" w:rsidRPr="00D227FD" w:rsidRDefault="00CF42BB" w:rsidP="00CA5517">
            <w:pPr>
              <w:autoSpaceDE w:val="0"/>
              <w:jc w:val="both"/>
              <w:rPr>
                <w:rFonts w:ascii="Tahoma" w:hAnsi="Tahoma" w:cs="Tahoma"/>
                <w:sz w:val="24"/>
                <w:szCs w:val="24"/>
              </w:rPr>
            </w:pPr>
            <w:r w:rsidRPr="00D227FD">
              <w:rPr>
                <w:rFonts w:ascii="Tahoma" w:hAnsi="Tahoma" w:cs="Tahoma"/>
                <w:sz w:val="24"/>
                <w:szCs w:val="24"/>
              </w:rPr>
              <w:t>Casi seguro</w:t>
            </w:r>
          </w:p>
        </w:tc>
        <w:tc>
          <w:tcPr>
            <w:tcW w:w="2226" w:type="dxa"/>
            <w:tcBorders>
              <w:left w:val="single" w:sz="1" w:space="0" w:color="000000"/>
              <w:bottom w:val="single" w:sz="1" w:space="0" w:color="000000"/>
              <w:right w:val="single" w:sz="1" w:space="0" w:color="000000"/>
            </w:tcBorders>
            <w:vAlign w:val="center"/>
          </w:tcPr>
          <w:p w:rsidR="00CF42BB" w:rsidRPr="00D227FD" w:rsidRDefault="00CF42BB" w:rsidP="00CA5517">
            <w:pPr>
              <w:autoSpaceDE w:val="0"/>
              <w:jc w:val="both"/>
              <w:rPr>
                <w:rFonts w:ascii="Tahoma" w:hAnsi="Tahoma" w:cs="Tahoma"/>
                <w:sz w:val="24"/>
                <w:szCs w:val="24"/>
              </w:rPr>
            </w:pPr>
            <w:r w:rsidRPr="00D227FD">
              <w:rPr>
                <w:rFonts w:ascii="Tahoma" w:hAnsi="Tahoma" w:cs="Tahoma"/>
                <w:sz w:val="24"/>
                <w:szCs w:val="24"/>
              </w:rPr>
              <w:t>5</w:t>
            </w:r>
          </w:p>
        </w:tc>
      </w:tr>
    </w:tbl>
    <w:p w:rsidR="00CF42BB" w:rsidRDefault="00CF42BB" w:rsidP="00CF42BB">
      <w:pPr>
        <w:jc w:val="both"/>
        <w:rPr>
          <w:rFonts w:ascii="Tahoma" w:hAnsi="Tahoma" w:cs="Tahoma"/>
          <w:color w:val="222222"/>
          <w:sz w:val="24"/>
          <w:szCs w:val="24"/>
          <w:shd w:val="clear" w:color="auto" w:fill="FFFFFF"/>
        </w:rPr>
      </w:pPr>
    </w:p>
    <w:p w:rsidR="00CF42BB" w:rsidRDefault="00CF42BB" w:rsidP="00CF42BB">
      <w:pPr>
        <w:jc w:val="both"/>
        <w:rPr>
          <w:rFonts w:ascii="Tahoma" w:hAnsi="Tahoma" w:cs="Tahoma"/>
          <w:color w:val="222222"/>
          <w:sz w:val="24"/>
          <w:szCs w:val="24"/>
          <w:shd w:val="clear" w:color="auto" w:fill="FFFFFF"/>
        </w:rPr>
      </w:pPr>
    </w:p>
    <w:p w:rsidR="00CF42BB" w:rsidRDefault="00CF42BB" w:rsidP="00CF42BB">
      <w:pPr>
        <w:jc w:val="both"/>
        <w:rPr>
          <w:rFonts w:ascii="Tahoma" w:hAnsi="Tahoma" w:cs="Tahoma"/>
          <w:color w:val="222222"/>
          <w:sz w:val="24"/>
          <w:szCs w:val="24"/>
          <w:shd w:val="clear" w:color="auto" w:fill="FFFFFF"/>
        </w:rPr>
      </w:pPr>
    </w:p>
    <w:p w:rsidR="00CF42BB" w:rsidRPr="00D227FD" w:rsidRDefault="00CF42BB" w:rsidP="00CF42BB">
      <w:pPr>
        <w:jc w:val="both"/>
        <w:rPr>
          <w:rFonts w:ascii="Tahoma" w:hAnsi="Tahoma" w:cs="Tahoma"/>
          <w:color w:val="222222"/>
          <w:sz w:val="24"/>
          <w:szCs w:val="24"/>
          <w:shd w:val="clear" w:color="auto" w:fill="FFFFFF"/>
        </w:rPr>
      </w:pPr>
    </w:p>
    <w:p w:rsidR="00CF42BB" w:rsidRDefault="00CF42BB" w:rsidP="00CF42BB">
      <w:pPr>
        <w:jc w:val="both"/>
        <w:rPr>
          <w:rFonts w:ascii="Tahoma" w:hAnsi="Tahoma" w:cs="Tahoma"/>
          <w:color w:val="222222"/>
          <w:sz w:val="24"/>
          <w:szCs w:val="24"/>
          <w:shd w:val="clear" w:color="auto" w:fill="FFFFFF"/>
        </w:rPr>
      </w:pPr>
      <w:r w:rsidRPr="00D227FD">
        <w:rPr>
          <w:rFonts w:ascii="Tahoma" w:hAnsi="Tahoma" w:cs="Tahoma"/>
          <w:sz w:val="24"/>
          <w:szCs w:val="24"/>
        </w:rPr>
        <w:t>En la siguiente tabla se expresan los riesgos identificados para el proyecto con las probabilidades estimadas subjetivamente para cada uno de ellos.</w:t>
      </w:r>
    </w:p>
    <w:tbl>
      <w:tblPr>
        <w:tblW w:w="10500"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820"/>
        <w:gridCol w:w="5431"/>
        <w:gridCol w:w="2127"/>
        <w:gridCol w:w="2122"/>
      </w:tblGrid>
      <w:tr w:rsidR="00CF42BB" w:rsidRPr="00FF1001" w:rsidTr="00CA5517">
        <w:trPr>
          <w:trHeight w:val="300"/>
        </w:trPr>
        <w:tc>
          <w:tcPr>
            <w:tcW w:w="820" w:type="dxa"/>
            <w:shd w:val="clear" w:color="000000" w:fill="4BACC6"/>
            <w:noWrap/>
            <w:vAlign w:val="bottom"/>
            <w:hideMark/>
          </w:tcPr>
          <w:p w:rsidR="00CF42BB" w:rsidRPr="00FF1001" w:rsidRDefault="00CF42BB" w:rsidP="00CA5517">
            <w:pPr>
              <w:spacing w:after="0" w:line="240" w:lineRule="auto"/>
              <w:jc w:val="both"/>
              <w:rPr>
                <w:rFonts w:ascii="Arial" w:eastAsia="Times New Roman" w:hAnsi="Arial"/>
                <w:b/>
                <w:bCs/>
                <w:color w:val="000000"/>
                <w:lang w:eastAsia="es-ES"/>
              </w:rPr>
            </w:pPr>
            <w:r w:rsidRPr="00FF1001">
              <w:rPr>
                <w:rFonts w:ascii="Arial" w:eastAsia="Times New Roman" w:hAnsi="Arial"/>
                <w:b/>
                <w:bCs/>
                <w:color w:val="000000"/>
                <w:lang w:eastAsia="es-ES"/>
              </w:rPr>
              <w:lastRenderedPageBreak/>
              <w:t>ID</w:t>
            </w:r>
          </w:p>
        </w:tc>
        <w:tc>
          <w:tcPr>
            <w:tcW w:w="5431" w:type="dxa"/>
            <w:shd w:val="clear" w:color="000000" w:fill="4BACC6"/>
            <w:noWrap/>
            <w:vAlign w:val="bottom"/>
            <w:hideMark/>
          </w:tcPr>
          <w:p w:rsidR="00CF42BB" w:rsidRPr="00FF1001" w:rsidRDefault="00CF42BB" w:rsidP="00CA5517">
            <w:pPr>
              <w:spacing w:after="0" w:line="240" w:lineRule="auto"/>
              <w:jc w:val="both"/>
              <w:rPr>
                <w:rFonts w:ascii="Arial" w:eastAsia="Times New Roman" w:hAnsi="Arial"/>
                <w:b/>
                <w:bCs/>
                <w:color w:val="000000"/>
                <w:lang w:eastAsia="es-ES"/>
              </w:rPr>
            </w:pPr>
            <w:r w:rsidRPr="00FF1001">
              <w:rPr>
                <w:rFonts w:ascii="Arial" w:eastAsia="Times New Roman" w:hAnsi="Arial"/>
                <w:b/>
                <w:bCs/>
                <w:color w:val="000000"/>
                <w:lang w:eastAsia="es-ES"/>
              </w:rPr>
              <w:t>Riesgo</w:t>
            </w:r>
          </w:p>
        </w:tc>
        <w:tc>
          <w:tcPr>
            <w:tcW w:w="2127" w:type="dxa"/>
            <w:shd w:val="clear" w:color="000000" w:fill="4BACC6"/>
            <w:noWrap/>
            <w:vAlign w:val="bottom"/>
            <w:hideMark/>
          </w:tcPr>
          <w:p w:rsidR="00CF42BB" w:rsidRPr="00FF1001" w:rsidRDefault="00CF42BB" w:rsidP="00CA5517">
            <w:pPr>
              <w:spacing w:after="0" w:line="240" w:lineRule="auto"/>
              <w:jc w:val="both"/>
              <w:rPr>
                <w:rFonts w:ascii="Arial" w:eastAsia="Times New Roman" w:hAnsi="Arial"/>
                <w:b/>
                <w:bCs/>
                <w:color w:val="000000"/>
                <w:lang w:eastAsia="es-ES"/>
              </w:rPr>
            </w:pPr>
            <w:r w:rsidRPr="00FF1001">
              <w:rPr>
                <w:rFonts w:ascii="Arial" w:eastAsia="Times New Roman" w:hAnsi="Arial"/>
                <w:b/>
                <w:bCs/>
                <w:color w:val="000000"/>
                <w:lang w:eastAsia="es-ES"/>
              </w:rPr>
              <w:t>Expresión</w:t>
            </w:r>
          </w:p>
        </w:tc>
        <w:tc>
          <w:tcPr>
            <w:tcW w:w="2122" w:type="dxa"/>
            <w:shd w:val="clear" w:color="000000" w:fill="4BACC6"/>
            <w:noWrap/>
            <w:vAlign w:val="bottom"/>
            <w:hideMark/>
          </w:tcPr>
          <w:p w:rsidR="00CF42BB" w:rsidRPr="00FF1001" w:rsidRDefault="00CF42BB" w:rsidP="00CA5517">
            <w:pPr>
              <w:spacing w:after="0" w:line="240" w:lineRule="auto"/>
              <w:jc w:val="both"/>
              <w:rPr>
                <w:rFonts w:ascii="Arial" w:eastAsia="Times New Roman" w:hAnsi="Arial"/>
                <w:b/>
                <w:bCs/>
                <w:color w:val="000000"/>
                <w:lang w:eastAsia="es-ES"/>
              </w:rPr>
            </w:pPr>
            <w:r w:rsidRPr="00FF1001">
              <w:rPr>
                <w:rFonts w:ascii="Arial" w:eastAsia="Times New Roman" w:hAnsi="Arial"/>
                <w:b/>
                <w:bCs/>
                <w:color w:val="000000"/>
                <w:lang w:eastAsia="es-ES"/>
              </w:rPr>
              <w:t>Probabilidad</w:t>
            </w:r>
          </w:p>
        </w:tc>
      </w:tr>
      <w:tr w:rsidR="00CF42BB" w:rsidRPr="00FF1001" w:rsidTr="00CA5517">
        <w:trPr>
          <w:trHeight w:val="585"/>
        </w:trPr>
        <w:tc>
          <w:tcPr>
            <w:tcW w:w="820" w:type="dxa"/>
            <w:shd w:val="clear" w:color="000000" w:fill="FFFFFF"/>
            <w:vAlign w:val="bottom"/>
            <w:hideMark/>
          </w:tcPr>
          <w:p w:rsidR="00CF42BB" w:rsidRPr="00FF1001" w:rsidRDefault="00CF42BB" w:rsidP="00CA5517">
            <w:pPr>
              <w:spacing w:after="0" w:line="240" w:lineRule="auto"/>
              <w:jc w:val="both"/>
              <w:rPr>
                <w:rFonts w:ascii="Arial" w:eastAsia="Times New Roman" w:hAnsi="Arial"/>
                <w:color w:val="000000"/>
                <w:lang w:eastAsia="es-ES"/>
              </w:rPr>
            </w:pPr>
            <w:r w:rsidRPr="00FF1001">
              <w:rPr>
                <w:rFonts w:ascii="Arial" w:eastAsia="Times New Roman" w:hAnsi="Arial"/>
                <w:color w:val="000000"/>
                <w:lang w:eastAsia="es-ES"/>
              </w:rPr>
              <w:t>RI- 01</w:t>
            </w:r>
          </w:p>
        </w:tc>
        <w:tc>
          <w:tcPr>
            <w:tcW w:w="5431" w:type="dxa"/>
            <w:shd w:val="clear" w:color="000000" w:fill="FFFFFF"/>
            <w:vAlign w:val="bottom"/>
            <w:hideMark/>
          </w:tcPr>
          <w:p w:rsidR="00CF42BB" w:rsidRPr="004B7844" w:rsidRDefault="00CF42BB" w:rsidP="00CA5517">
            <w:pPr>
              <w:spacing w:after="0" w:line="240" w:lineRule="auto"/>
              <w:jc w:val="center"/>
              <w:rPr>
                <w:rFonts w:ascii="Arial" w:eastAsia="Times New Roman" w:hAnsi="Arial"/>
                <w:color w:val="000000"/>
                <w:lang w:eastAsia="es-ES"/>
              </w:rPr>
            </w:pPr>
            <w:r w:rsidRPr="004B7844">
              <w:rPr>
                <w:rFonts w:ascii="Arial" w:eastAsia="Times New Roman" w:hAnsi="Arial"/>
                <w:color w:val="000000"/>
                <w:lang w:eastAsia="es-ES"/>
              </w:rPr>
              <w:t>Escasa Comunicación con futuros usuarios</w:t>
            </w:r>
          </w:p>
        </w:tc>
        <w:tc>
          <w:tcPr>
            <w:tcW w:w="2127" w:type="dxa"/>
            <w:shd w:val="clear" w:color="000000" w:fill="FFFFFF"/>
            <w:noWrap/>
            <w:vAlign w:val="bottom"/>
            <w:hideMark/>
          </w:tcPr>
          <w:p w:rsidR="00CF42BB" w:rsidRPr="00FF1001" w:rsidRDefault="00CF42BB" w:rsidP="00CA5517">
            <w:pPr>
              <w:spacing w:after="0" w:line="240" w:lineRule="auto"/>
              <w:jc w:val="both"/>
              <w:rPr>
                <w:rFonts w:ascii="Arial" w:eastAsia="Times New Roman" w:hAnsi="Arial"/>
                <w:color w:val="000000"/>
                <w:lang w:eastAsia="es-ES"/>
              </w:rPr>
            </w:pPr>
            <w:r>
              <w:rPr>
                <w:rFonts w:ascii="Arial" w:eastAsia="Times New Roman" w:hAnsi="Arial"/>
                <w:color w:val="000000"/>
                <w:lang w:eastAsia="es-ES"/>
              </w:rPr>
              <w:t>Baja</w:t>
            </w:r>
          </w:p>
        </w:tc>
        <w:tc>
          <w:tcPr>
            <w:tcW w:w="2122" w:type="dxa"/>
            <w:shd w:val="clear" w:color="000000" w:fill="FFFFFF"/>
            <w:vAlign w:val="bottom"/>
            <w:hideMark/>
          </w:tcPr>
          <w:p w:rsidR="00CF42BB" w:rsidRPr="00FF1001" w:rsidRDefault="00CF42BB" w:rsidP="00CA5517">
            <w:pPr>
              <w:spacing w:after="0" w:line="240" w:lineRule="auto"/>
              <w:jc w:val="both"/>
              <w:rPr>
                <w:rFonts w:ascii="Arial" w:eastAsia="Times New Roman" w:hAnsi="Arial"/>
                <w:color w:val="000000"/>
                <w:lang w:eastAsia="es-ES"/>
              </w:rPr>
            </w:pPr>
            <w:r>
              <w:rPr>
                <w:rFonts w:ascii="Arial" w:eastAsia="Times New Roman" w:hAnsi="Arial"/>
                <w:color w:val="000000"/>
                <w:lang w:eastAsia="es-ES"/>
              </w:rPr>
              <w:t>5%</w:t>
            </w:r>
          </w:p>
        </w:tc>
      </w:tr>
      <w:tr w:rsidR="00CF42BB" w:rsidRPr="00FF1001" w:rsidTr="00CA5517">
        <w:trPr>
          <w:trHeight w:val="585"/>
        </w:trPr>
        <w:tc>
          <w:tcPr>
            <w:tcW w:w="820" w:type="dxa"/>
            <w:shd w:val="clear" w:color="000000" w:fill="FFFFFF"/>
            <w:vAlign w:val="bottom"/>
            <w:hideMark/>
          </w:tcPr>
          <w:p w:rsidR="00CF42BB" w:rsidRPr="00FF1001" w:rsidRDefault="00CF42BB" w:rsidP="00CA5517">
            <w:pPr>
              <w:spacing w:after="0" w:line="240" w:lineRule="auto"/>
              <w:jc w:val="both"/>
              <w:rPr>
                <w:rFonts w:ascii="Arial" w:eastAsia="Times New Roman" w:hAnsi="Arial"/>
                <w:color w:val="000000"/>
                <w:lang w:eastAsia="es-ES"/>
              </w:rPr>
            </w:pPr>
            <w:r w:rsidRPr="00FF1001">
              <w:rPr>
                <w:rFonts w:ascii="Arial" w:eastAsia="Times New Roman" w:hAnsi="Arial"/>
                <w:color w:val="000000"/>
                <w:lang w:eastAsia="es-ES"/>
              </w:rPr>
              <w:t>RI- 02</w:t>
            </w:r>
          </w:p>
        </w:tc>
        <w:tc>
          <w:tcPr>
            <w:tcW w:w="5431" w:type="dxa"/>
            <w:shd w:val="clear" w:color="000000" w:fill="FFFFFF"/>
            <w:vAlign w:val="bottom"/>
            <w:hideMark/>
          </w:tcPr>
          <w:p w:rsidR="00CF42BB" w:rsidRPr="004B7844" w:rsidRDefault="00CF42BB" w:rsidP="00CA5517">
            <w:pPr>
              <w:spacing w:after="0" w:line="240" w:lineRule="auto"/>
              <w:jc w:val="center"/>
              <w:rPr>
                <w:rFonts w:ascii="Arial" w:eastAsia="Times New Roman" w:hAnsi="Arial"/>
                <w:color w:val="000000"/>
                <w:lang w:eastAsia="es-ES"/>
              </w:rPr>
            </w:pPr>
            <w:r w:rsidRPr="004B7844">
              <w:rPr>
                <w:rFonts w:ascii="Arial" w:eastAsia="Times New Roman" w:hAnsi="Arial"/>
                <w:color w:val="000000"/>
                <w:lang w:eastAsia="es-ES"/>
              </w:rPr>
              <w:t>Errores en la estimación del presupuesto</w:t>
            </w:r>
          </w:p>
        </w:tc>
        <w:tc>
          <w:tcPr>
            <w:tcW w:w="2127" w:type="dxa"/>
            <w:shd w:val="clear" w:color="000000" w:fill="FFFFFF"/>
            <w:noWrap/>
            <w:vAlign w:val="bottom"/>
            <w:hideMark/>
          </w:tcPr>
          <w:p w:rsidR="00CF42BB" w:rsidRPr="00FF1001" w:rsidRDefault="00CF42BB" w:rsidP="00CA5517">
            <w:pPr>
              <w:spacing w:after="0" w:line="240" w:lineRule="auto"/>
              <w:jc w:val="both"/>
              <w:rPr>
                <w:rFonts w:ascii="Arial" w:eastAsia="Times New Roman" w:hAnsi="Arial"/>
                <w:color w:val="000000"/>
                <w:lang w:eastAsia="es-ES"/>
              </w:rPr>
            </w:pPr>
            <w:r>
              <w:rPr>
                <w:rFonts w:ascii="Arial" w:eastAsia="Times New Roman" w:hAnsi="Arial"/>
                <w:color w:val="000000"/>
                <w:lang w:eastAsia="es-ES"/>
              </w:rPr>
              <w:t>Poco Probable</w:t>
            </w:r>
          </w:p>
        </w:tc>
        <w:tc>
          <w:tcPr>
            <w:tcW w:w="2122" w:type="dxa"/>
            <w:shd w:val="clear" w:color="000000" w:fill="FFFFFF"/>
            <w:vAlign w:val="bottom"/>
            <w:hideMark/>
          </w:tcPr>
          <w:p w:rsidR="00CF42BB" w:rsidRPr="00FF1001" w:rsidRDefault="00CF42BB" w:rsidP="00CA5517">
            <w:pPr>
              <w:spacing w:after="0" w:line="240" w:lineRule="auto"/>
              <w:jc w:val="both"/>
              <w:rPr>
                <w:rFonts w:ascii="Arial" w:eastAsia="Times New Roman" w:hAnsi="Arial"/>
                <w:color w:val="000000"/>
                <w:lang w:eastAsia="es-ES"/>
              </w:rPr>
            </w:pPr>
            <w:r>
              <w:rPr>
                <w:rFonts w:ascii="Arial" w:eastAsia="Times New Roman" w:hAnsi="Arial"/>
                <w:color w:val="000000"/>
                <w:lang w:eastAsia="es-ES"/>
              </w:rPr>
              <w:t>18%</w:t>
            </w:r>
          </w:p>
        </w:tc>
      </w:tr>
      <w:tr w:rsidR="00CF42BB" w:rsidRPr="00FF1001" w:rsidTr="00CA5517">
        <w:trPr>
          <w:trHeight w:val="300"/>
        </w:trPr>
        <w:tc>
          <w:tcPr>
            <w:tcW w:w="820" w:type="dxa"/>
            <w:shd w:val="clear" w:color="000000" w:fill="FFFFFF"/>
            <w:vAlign w:val="bottom"/>
            <w:hideMark/>
          </w:tcPr>
          <w:p w:rsidR="00CF42BB" w:rsidRPr="00FF1001" w:rsidRDefault="00CF42BB" w:rsidP="00CA5517">
            <w:pPr>
              <w:spacing w:after="0" w:line="240" w:lineRule="auto"/>
              <w:jc w:val="both"/>
              <w:rPr>
                <w:rFonts w:ascii="Arial" w:eastAsia="Times New Roman" w:hAnsi="Arial"/>
                <w:color w:val="000000"/>
                <w:lang w:eastAsia="es-ES"/>
              </w:rPr>
            </w:pPr>
            <w:r w:rsidRPr="00FF1001">
              <w:rPr>
                <w:rFonts w:ascii="Arial" w:eastAsia="Times New Roman" w:hAnsi="Arial"/>
                <w:color w:val="000000"/>
                <w:lang w:eastAsia="es-ES"/>
              </w:rPr>
              <w:t>RI- 03</w:t>
            </w:r>
          </w:p>
        </w:tc>
        <w:tc>
          <w:tcPr>
            <w:tcW w:w="5431" w:type="dxa"/>
            <w:shd w:val="clear" w:color="000000" w:fill="FFFFFF"/>
            <w:vAlign w:val="bottom"/>
            <w:hideMark/>
          </w:tcPr>
          <w:p w:rsidR="00CF42BB" w:rsidRPr="004B7844" w:rsidRDefault="00CF42BB" w:rsidP="00CA5517">
            <w:pPr>
              <w:spacing w:after="0" w:line="240" w:lineRule="auto"/>
              <w:jc w:val="center"/>
              <w:rPr>
                <w:rFonts w:ascii="Arial" w:eastAsia="Times New Roman" w:hAnsi="Arial"/>
                <w:color w:val="000000"/>
                <w:lang w:eastAsia="es-ES"/>
              </w:rPr>
            </w:pPr>
            <w:r w:rsidRPr="004B7844">
              <w:rPr>
                <w:rFonts w:ascii="Arial" w:eastAsia="Times New Roman" w:hAnsi="Arial"/>
                <w:color w:val="000000"/>
                <w:lang w:eastAsia="es-ES"/>
              </w:rPr>
              <w:t>Eliminación de requisitos aprobados</w:t>
            </w:r>
          </w:p>
        </w:tc>
        <w:tc>
          <w:tcPr>
            <w:tcW w:w="2127" w:type="dxa"/>
            <w:shd w:val="clear" w:color="000000" w:fill="FFFFFF"/>
            <w:noWrap/>
            <w:vAlign w:val="bottom"/>
            <w:hideMark/>
          </w:tcPr>
          <w:p w:rsidR="00CF42BB" w:rsidRPr="00FF1001" w:rsidRDefault="00CF42BB" w:rsidP="00CA5517">
            <w:pPr>
              <w:spacing w:after="0" w:line="240" w:lineRule="auto"/>
              <w:jc w:val="both"/>
              <w:rPr>
                <w:rFonts w:ascii="Arial" w:eastAsia="Times New Roman" w:hAnsi="Arial"/>
                <w:color w:val="000000"/>
                <w:lang w:eastAsia="es-ES"/>
              </w:rPr>
            </w:pPr>
            <w:r>
              <w:rPr>
                <w:rFonts w:ascii="Arial" w:eastAsia="Times New Roman" w:hAnsi="Arial"/>
                <w:color w:val="000000"/>
                <w:lang w:eastAsia="es-ES"/>
              </w:rPr>
              <w:t>Poco Probable</w:t>
            </w:r>
          </w:p>
        </w:tc>
        <w:tc>
          <w:tcPr>
            <w:tcW w:w="2122" w:type="dxa"/>
            <w:shd w:val="clear" w:color="000000" w:fill="FFFFFF"/>
            <w:vAlign w:val="bottom"/>
            <w:hideMark/>
          </w:tcPr>
          <w:p w:rsidR="00CF42BB" w:rsidRPr="00FF1001" w:rsidRDefault="00CF42BB" w:rsidP="00CA5517">
            <w:pPr>
              <w:spacing w:after="0" w:line="240" w:lineRule="auto"/>
              <w:jc w:val="both"/>
              <w:rPr>
                <w:rFonts w:ascii="Arial" w:eastAsia="Times New Roman" w:hAnsi="Arial"/>
                <w:color w:val="000000"/>
                <w:lang w:eastAsia="es-ES"/>
              </w:rPr>
            </w:pPr>
            <w:r>
              <w:rPr>
                <w:rFonts w:ascii="Arial" w:eastAsia="Times New Roman" w:hAnsi="Arial"/>
                <w:color w:val="000000"/>
                <w:lang w:eastAsia="es-ES"/>
              </w:rPr>
              <w:t>18%</w:t>
            </w:r>
          </w:p>
        </w:tc>
      </w:tr>
      <w:tr w:rsidR="00CF42BB" w:rsidRPr="00FF1001" w:rsidTr="00CA5517">
        <w:trPr>
          <w:trHeight w:val="300"/>
        </w:trPr>
        <w:tc>
          <w:tcPr>
            <w:tcW w:w="820" w:type="dxa"/>
            <w:shd w:val="clear" w:color="000000" w:fill="FFFFFF"/>
            <w:vAlign w:val="bottom"/>
            <w:hideMark/>
          </w:tcPr>
          <w:p w:rsidR="00CF42BB" w:rsidRPr="00FF1001" w:rsidRDefault="00CF42BB" w:rsidP="00CA5517">
            <w:pPr>
              <w:spacing w:after="0" w:line="240" w:lineRule="auto"/>
              <w:jc w:val="both"/>
              <w:rPr>
                <w:rFonts w:ascii="Arial" w:eastAsia="Times New Roman" w:hAnsi="Arial"/>
                <w:color w:val="000000"/>
                <w:lang w:eastAsia="es-ES"/>
              </w:rPr>
            </w:pPr>
            <w:r w:rsidRPr="00FF1001">
              <w:rPr>
                <w:rFonts w:ascii="Arial" w:eastAsia="Times New Roman" w:hAnsi="Arial"/>
                <w:color w:val="000000"/>
                <w:lang w:eastAsia="es-ES"/>
              </w:rPr>
              <w:t>RI- 04</w:t>
            </w:r>
          </w:p>
        </w:tc>
        <w:tc>
          <w:tcPr>
            <w:tcW w:w="5431" w:type="dxa"/>
            <w:shd w:val="clear" w:color="000000" w:fill="FFFFFF"/>
            <w:vAlign w:val="bottom"/>
            <w:hideMark/>
          </w:tcPr>
          <w:p w:rsidR="00CF42BB" w:rsidRPr="004B7844" w:rsidRDefault="00CF42BB" w:rsidP="00CA5517">
            <w:pPr>
              <w:spacing w:after="0" w:line="240" w:lineRule="auto"/>
              <w:jc w:val="center"/>
              <w:rPr>
                <w:rFonts w:ascii="Arial" w:eastAsia="Times New Roman" w:hAnsi="Arial"/>
                <w:color w:val="000000"/>
                <w:lang w:eastAsia="es-ES"/>
              </w:rPr>
            </w:pPr>
            <w:r>
              <w:rPr>
                <w:rFonts w:ascii="Arial" w:eastAsia="Times New Roman" w:hAnsi="Arial"/>
                <w:color w:val="000000"/>
                <w:lang w:eastAsia="es-ES"/>
              </w:rPr>
              <w:t>Aparición de nuevos requisitos</w:t>
            </w:r>
          </w:p>
        </w:tc>
        <w:tc>
          <w:tcPr>
            <w:tcW w:w="2127" w:type="dxa"/>
            <w:shd w:val="clear" w:color="000000" w:fill="FFFFFF"/>
            <w:noWrap/>
            <w:vAlign w:val="bottom"/>
            <w:hideMark/>
          </w:tcPr>
          <w:p w:rsidR="00CF42BB" w:rsidRPr="00FF1001" w:rsidRDefault="00CF42BB" w:rsidP="00CA5517">
            <w:pPr>
              <w:spacing w:after="0" w:line="240" w:lineRule="auto"/>
              <w:jc w:val="both"/>
              <w:rPr>
                <w:rFonts w:ascii="Arial" w:eastAsia="Times New Roman" w:hAnsi="Arial"/>
                <w:color w:val="000000"/>
                <w:lang w:eastAsia="es-ES"/>
              </w:rPr>
            </w:pPr>
            <w:r>
              <w:rPr>
                <w:rFonts w:ascii="Arial" w:eastAsia="Times New Roman" w:hAnsi="Arial"/>
                <w:color w:val="000000"/>
                <w:lang w:eastAsia="es-ES"/>
              </w:rPr>
              <w:t>Poco Probable</w:t>
            </w:r>
          </w:p>
        </w:tc>
        <w:tc>
          <w:tcPr>
            <w:tcW w:w="2122" w:type="dxa"/>
            <w:shd w:val="clear" w:color="000000" w:fill="FFFFFF"/>
            <w:vAlign w:val="bottom"/>
            <w:hideMark/>
          </w:tcPr>
          <w:p w:rsidR="00CF42BB" w:rsidRPr="00FF1001" w:rsidRDefault="00CF42BB" w:rsidP="00CA5517">
            <w:pPr>
              <w:spacing w:after="0" w:line="240" w:lineRule="auto"/>
              <w:jc w:val="both"/>
              <w:rPr>
                <w:rFonts w:ascii="Arial" w:eastAsia="Times New Roman" w:hAnsi="Arial"/>
                <w:color w:val="000000"/>
                <w:lang w:eastAsia="es-ES"/>
              </w:rPr>
            </w:pPr>
            <w:r>
              <w:rPr>
                <w:rFonts w:ascii="Arial" w:eastAsia="Times New Roman" w:hAnsi="Arial"/>
                <w:color w:val="000000"/>
                <w:lang w:eastAsia="es-ES"/>
              </w:rPr>
              <w:t>18%</w:t>
            </w:r>
          </w:p>
        </w:tc>
      </w:tr>
      <w:tr w:rsidR="00CF42BB" w:rsidRPr="00FF1001" w:rsidTr="00CA5517">
        <w:trPr>
          <w:trHeight w:val="585"/>
        </w:trPr>
        <w:tc>
          <w:tcPr>
            <w:tcW w:w="820" w:type="dxa"/>
            <w:shd w:val="clear" w:color="000000" w:fill="FFFFFF"/>
            <w:vAlign w:val="bottom"/>
            <w:hideMark/>
          </w:tcPr>
          <w:p w:rsidR="00CF42BB" w:rsidRPr="00FF1001" w:rsidRDefault="00CF42BB" w:rsidP="00CA5517">
            <w:pPr>
              <w:spacing w:after="0" w:line="240" w:lineRule="auto"/>
              <w:jc w:val="both"/>
              <w:rPr>
                <w:rFonts w:ascii="Arial" w:eastAsia="Times New Roman" w:hAnsi="Arial"/>
                <w:color w:val="000000"/>
                <w:lang w:eastAsia="es-ES"/>
              </w:rPr>
            </w:pPr>
            <w:r w:rsidRPr="00FF1001">
              <w:rPr>
                <w:rFonts w:ascii="Arial" w:eastAsia="Times New Roman" w:hAnsi="Arial"/>
                <w:color w:val="000000"/>
                <w:lang w:eastAsia="es-ES"/>
              </w:rPr>
              <w:t>RI- 05</w:t>
            </w:r>
          </w:p>
        </w:tc>
        <w:tc>
          <w:tcPr>
            <w:tcW w:w="5431" w:type="dxa"/>
            <w:shd w:val="clear" w:color="000000" w:fill="FFFFFF"/>
            <w:vAlign w:val="bottom"/>
            <w:hideMark/>
          </w:tcPr>
          <w:p w:rsidR="00CF42BB" w:rsidRPr="004B7844" w:rsidRDefault="00CF42BB" w:rsidP="00CA5517">
            <w:pPr>
              <w:spacing w:after="0" w:line="240" w:lineRule="auto"/>
              <w:jc w:val="center"/>
              <w:rPr>
                <w:rFonts w:ascii="Arial" w:eastAsia="Times New Roman" w:hAnsi="Arial"/>
                <w:color w:val="000000"/>
                <w:lang w:eastAsia="es-ES"/>
              </w:rPr>
            </w:pPr>
            <w:r w:rsidRPr="004B7844">
              <w:rPr>
                <w:rFonts w:ascii="Arial" w:eastAsia="Times New Roman" w:hAnsi="Arial"/>
                <w:color w:val="000000"/>
                <w:lang w:eastAsia="es-ES"/>
              </w:rPr>
              <w:t>Errores en la definición de requisitos</w:t>
            </w:r>
          </w:p>
        </w:tc>
        <w:tc>
          <w:tcPr>
            <w:tcW w:w="2127" w:type="dxa"/>
            <w:shd w:val="clear" w:color="000000" w:fill="FFFFFF"/>
            <w:noWrap/>
            <w:vAlign w:val="bottom"/>
            <w:hideMark/>
          </w:tcPr>
          <w:p w:rsidR="00CF42BB" w:rsidRPr="00FF1001" w:rsidRDefault="00CF42BB" w:rsidP="00CA5517">
            <w:pPr>
              <w:spacing w:after="0" w:line="240" w:lineRule="auto"/>
              <w:jc w:val="both"/>
              <w:rPr>
                <w:rFonts w:ascii="Arial" w:eastAsia="Times New Roman" w:hAnsi="Arial"/>
                <w:color w:val="000000"/>
                <w:lang w:eastAsia="es-ES"/>
              </w:rPr>
            </w:pPr>
            <w:r>
              <w:rPr>
                <w:rFonts w:ascii="Arial" w:eastAsia="Times New Roman" w:hAnsi="Arial"/>
                <w:color w:val="000000"/>
                <w:lang w:eastAsia="es-ES"/>
              </w:rPr>
              <w:t>Media</w:t>
            </w:r>
          </w:p>
        </w:tc>
        <w:tc>
          <w:tcPr>
            <w:tcW w:w="2122" w:type="dxa"/>
            <w:shd w:val="clear" w:color="000000" w:fill="FFFFFF"/>
            <w:vAlign w:val="bottom"/>
            <w:hideMark/>
          </w:tcPr>
          <w:p w:rsidR="00CF42BB" w:rsidRPr="00FF1001" w:rsidRDefault="00CF42BB" w:rsidP="00CA5517">
            <w:pPr>
              <w:spacing w:after="0" w:line="240" w:lineRule="auto"/>
              <w:jc w:val="both"/>
              <w:rPr>
                <w:rFonts w:ascii="Arial" w:eastAsia="Times New Roman" w:hAnsi="Arial"/>
                <w:color w:val="000000"/>
                <w:lang w:eastAsia="es-ES"/>
              </w:rPr>
            </w:pPr>
            <w:r>
              <w:rPr>
                <w:rFonts w:ascii="Arial" w:eastAsia="Times New Roman" w:hAnsi="Arial"/>
                <w:color w:val="000000"/>
                <w:lang w:eastAsia="es-ES"/>
              </w:rPr>
              <w:t>40%</w:t>
            </w:r>
          </w:p>
        </w:tc>
      </w:tr>
      <w:tr w:rsidR="00CF42BB" w:rsidRPr="00FF1001" w:rsidTr="00CA5517">
        <w:trPr>
          <w:trHeight w:val="585"/>
        </w:trPr>
        <w:tc>
          <w:tcPr>
            <w:tcW w:w="820" w:type="dxa"/>
            <w:shd w:val="clear" w:color="000000" w:fill="FFFFFF"/>
            <w:vAlign w:val="bottom"/>
            <w:hideMark/>
          </w:tcPr>
          <w:p w:rsidR="00CF42BB" w:rsidRPr="00FF1001" w:rsidRDefault="00CF42BB" w:rsidP="00CA5517">
            <w:pPr>
              <w:spacing w:after="0" w:line="240" w:lineRule="auto"/>
              <w:jc w:val="both"/>
              <w:rPr>
                <w:rFonts w:ascii="Arial" w:eastAsia="Times New Roman" w:hAnsi="Arial"/>
                <w:color w:val="000000"/>
                <w:lang w:eastAsia="es-ES"/>
              </w:rPr>
            </w:pPr>
            <w:r w:rsidRPr="00FF1001">
              <w:rPr>
                <w:rFonts w:ascii="Arial" w:eastAsia="Times New Roman" w:hAnsi="Arial"/>
                <w:color w:val="000000"/>
                <w:lang w:eastAsia="es-ES"/>
              </w:rPr>
              <w:t>RI- 06</w:t>
            </w:r>
          </w:p>
        </w:tc>
        <w:tc>
          <w:tcPr>
            <w:tcW w:w="5431" w:type="dxa"/>
            <w:shd w:val="clear" w:color="000000" w:fill="FFFFFF"/>
            <w:vAlign w:val="bottom"/>
            <w:hideMark/>
          </w:tcPr>
          <w:p w:rsidR="00CF42BB" w:rsidRPr="004B7844" w:rsidRDefault="00CF42BB" w:rsidP="00CA5517">
            <w:pPr>
              <w:spacing w:after="0" w:line="240" w:lineRule="auto"/>
              <w:jc w:val="center"/>
              <w:rPr>
                <w:rFonts w:ascii="Arial" w:eastAsia="Times New Roman" w:hAnsi="Arial"/>
                <w:color w:val="000000"/>
                <w:lang w:eastAsia="es-ES"/>
              </w:rPr>
            </w:pPr>
            <w:r w:rsidRPr="004B7844">
              <w:rPr>
                <w:rFonts w:ascii="Arial" w:eastAsia="Times New Roman" w:hAnsi="Arial"/>
                <w:color w:val="000000"/>
                <w:lang w:eastAsia="es-ES"/>
              </w:rPr>
              <w:t>Inconvenientes con la definición de la interface de usuario</w:t>
            </w:r>
          </w:p>
        </w:tc>
        <w:tc>
          <w:tcPr>
            <w:tcW w:w="2127" w:type="dxa"/>
            <w:shd w:val="clear" w:color="000000" w:fill="FFFFFF"/>
            <w:noWrap/>
            <w:vAlign w:val="bottom"/>
            <w:hideMark/>
          </w:tcPr>
          <w:p w:rsidR="00CF42BB" w:rsidRPr="00FF1001" w:rsidRDefault="00CF42BB" w:rsidP="00CA5517">
            <w:pPr>
              <w:spacing w:after="0" w:line="240" w:lineRule="auto"/>
              <w:jc w:val="both"/>
              <w:rPr>
                <w:rFonts w:ascii="Arial" w:eastAsia="Times New Roman" w:hAnsi="Arial"/>
                <w:color w:val="000000"/>
                <w:lang w:eastAsia="es-ES"/>
              </w:rPr>
            </w:pPr>
            <w:r>
              <w:rPr>
                <w:rFonts w:ascii="Arial" w:eastAsia="Times New Roman" w:hAnsi="Arial"/>
                <w:color w:val="000000"/>
                <w:lang w:eastAsia="es-ES"/>
              </w:rPr>
              <w:t>Poco Probable</w:t>
            </w:r>
          </w:p>
        </w:tc>
        <w:tc>
          <w:tcPr>
            <w:tcW w:w="2122" w:type="dxa"/>
            <w:shd w:val="clear" w:color="000000" w:fill="FFFFFF"/>
            <w:vAlign w:val="bottom"/>
            <w:hideMark/>
          </w:tcPr>
          <w:p w:rsidR="00CF42BB" w:rsidRPr="00FF1001" w:rsidRDefault="00CF42BB" w:rsidP="00CA5517">
            <w:pPr>
              <w:spacing w:after="0" w:line="240" w:lineRule="auto"/>
              <w:jc w:val="both"/>
              <w:rPr>
                <w:rFonts w:ascii="Arial" w:eastAsia="Times New Roman" w:hAnsi="Arial"/>
                <w:color w:val="000000"/>
                <w:lang w:eastAsia="es-ES"/>
              </w:rPr>
            </w:pPr>
            <w:r>
              <w:rPr>
                <w:rFonts w:ascii="Arial" w:eastAsia="Times New Roman" w:hAnsi="Arial"/>
                <w:color w:val="000000"/>
                <w:lang w:eastAsia="es-ES"/>
              </w:rPr>
              <w:t>18%</w:t>
            </w:r>
          </w:p>
        </w:tc>
      </w:tr>
      <w:tr w:rsidR="00CF42BB" w:rsidRPr="00FF1001" w:rsidTr="00CA5517">
        <w:trPr>
          <w:trHeight w:val="585"/>
        </w:trPr>
        <w:tc>
          <w:tcPr>
            <w:tcW w:w="820" w:type="dxa"/>
            <w:shd w:val="clear" w:color="000000" w:fill="FFFFFF"/>
            <w:vAlign w:val="bottom"/>
            <w:hideMark/>
          </w:tcPr>
          <w:p w:rsidR="00CF42BB" w:rsidRPr="00FF1001" w:rsidRDefault="00CF42BB" w:rsidP="00CA5517">
            <w:pPr>
              <w:spacing w:after="0" w:line="240" w:lineRule="auto"/>
              <w:jc w:val="both"/>
              <w:rPr>
                <w:rFonts w:ascii="Arial" w:eastAsia="Times New Roman" w:hAnsi="Arial"/>
                <w:lang w:eastAsia="es-ES"/>
              </w:rPr>
            </w:pPr>
            <w:r w:rsidRPr="00FF1001">
              <w:rPr>
                <w:rFonts w:ascii="Arial" w:eastAsia="Times New Roman" w:hAnsi="Arial"/>
                <w:lang w:eastAsia="es-ES"/>
              </w:rPr>
              <w:t>RI- 07</w:t>
            </w:r>
          </w:p>
        </w:tc>
        <w:tc>
          <w:tcPr>
            <w:tcW w:w="5431" w:type="dxa"/>
            <w:shd w:val="clear" w:color="000000" w:fill="FFFFFF"/>
            <w:vAlign w:val="bottom"/>
            <w:hideMark/>
          </w:tcPr>
          <w:p w:rsidR="00CF42BB" w:rsidRPr="004B7844" w:rsidRDefault="00CF42BB" w:rsidP="00CA5517">
            <w:pPr>
              <w:spacing w:after="0" w:line="240" w:lineRule="auto"/>
              <w:jc w:val="center"/>
              <w:rPr>
                <w:rFonts w:ascii="Arial" w:eastAsia="Times New Roman" w:hAnsi="Arial"/>
                <w:color w:val="000000"/>
                <w:lang w:eastAsia="es-ES"/>
              </w:rPr>
            </w:pPr>
            <w:r>
              <w:rPr>
                <w:rFonts w:ascii="Arial" w:eastAsia="Times New Roman" w:hAnsi="Arial"/>
                <w:color w:val="000000"/>
                <w:lang w:eastAsia="es-ES"/>
              </w:rPr>
              <w:t>Inadecuado diseño en el desarrollo de procesos</w:t>
            </w:r>
            <w:r w:rsidRPr="00A205C5">
              <w:rPr>
                <w:rFonts w:ascii="Arial" w:eastAsia="Times New Roman" w:hAnsi="Arial"/>
                <w:color w:val="000000"/>
                <w:lang w:eastAsia="es-ES"/>
              </w:rPr>
              <w:t xml:space="preserve"> de pruebas</w:t>
            </w:r>
          </w:p>
        </w:tc>
        <w:tc>
          <w:tcPr>
            <w:tcW w:w="2127" w:type="dxa"/>
            <w:shd w:val="clear" w:color="000000" w:fill="FFFFFF"/>
            <w:noWrap/>
            <w:vAlign w:val="bottom"/>
            <w:hideMark/>
          </w:tcPr>
          <w:p w:rsidR="00CF42BB" w:rsidRPr="00FF1001" w:rsidRDefault="00CF42BB" w:rsidP="00CA5517">
            <w:pPr>
              <w:spacing w:after="0" w:line="240" w:lineRule="auto"/>
              <w:jc w:val="both"/>
              <w:rPr>
                <w:rFonts w:ascii="Arial" w:eastAsia="Times New Roman" w:hAnsi="Arial"/>
                <w:color w:val="000000"/>
                <w:lang w:eastAsia="es-ES"/>
              </w:rPr>
            </w:pPr>
            <w:r>
              <w:rPr>
                <w:rFonts w:ascii="Arial" w:eastAsia="Times New Roman" w:hAnsi="Arial"/>
                <w:color w:val="000000"/>
                <w:lang w:eastAsia="es-ES"/>
              </w:rPr>
              <w:t>Bajo</w:t>
            </w:r>
          </w:p>
        </w:tc>
        <w:tc>
          <w:tcPr>
            <w:tcW w:w="2122" w:type="dxa"/>
            <w:shd w:val="clear" w:color="000000" w:fill="FFFFFF"/>
            <w:noWrap/>
            <w:vAlign w:val="bottom"/>
            <w:hideMark/>
          </w:tcPr>
          <w:p w:rsidR="00CF42BB" w:rsidRPr="00FF1001" w:rsidRDefault="00CF42BB" w:rsidP="00CA5517">
            <w:pPr>
              <w:spacing w:after="0" w:line="240" w:lineRule="auto"/>
              <w:jc w:val="both"/>
              <w:rPr>
                <w:rFonts w:ascii="Arial" w:eastAsia="Times New Roman" w:hAnsi="Arial"/>
                <w:lang w:eastAsia="es-ES"/>
              </w:rPr>
            </w:pPr>
            <w:r>
              <w:rPr>
                <w:rFonts w:ascii="Arial" w:eastAsia="Times New Roman" w:hAnsi="Arial"/>
                <w:lang w:eastAsia="es-ES"/>
              </w:rPr>
              <w:t>5%</w:t>
            </w:r>
          </w:p>
        </w:tc>
      </w:tr>
      <w:tr w:rsidR="00CF42BB" w:rsidRPr="00FF1001" w:rsidTr="00CA5517">
        <w:trPr>
          <w:trHeight w:val="585"/>
        </w:trPr>
        <w:tc>
          <w:tcPr>
            <w:tcW w:w="820" w:type="dxa"/>
            <w:shd w:val="clear" w:color="000000" w:fill="FFFFFF"/>
            <w:vAlign w:val="bottom"/>
            <w:hideMark/>
          </w:tcPr>
          <w:p w:rsidR="00CF42BB" w:rsidRPr="00FF1001" w:rsidRDefault="00CF42BB" w:rsidP="00CA5517">
            <w:pPr>
              <w:spacing w:after="0" w:line="240" w:lineRule="auto"/>
              <w:jc w:val="both"/>
              <w:rPr>
                <w:rFonts w:ascii="Arial" w:eastAsia="Times New Roman" w:hAnsi="Arial"/>
                <w:color w:val="000000"/>
                <w:lang w:eastAsia="es-ES"/>
              </w:rPr>
            </w:pPr>
            <w:r w:rsidRPr="00FF1001">
              <w:rPr>
                <w:rFonts w:ascii="Arial" w:eastAsia="Times New Roman" w:hAnsi="Arial"/>
                <w:color w:val="000000"/>
                <w:lang w:eastAsia="es-ES"/>
              </w:rPr>
              <w:t>RI- 08</w:t>
            </w:r>
          </w:p>
        </w:tc>
        <w:tc>
          <w:tcPr>
            <w:tcW w:w="5431" w:type="dxa"/>
            <w:shd w:val="clear" w:color="000000" w:fill="FFFFFF"/>
            <w:vAlign w:val="bottom"/>
            <w:hideMark/>
          </w:tcPr>
          <w:p w:rsidR="00CF42BB" w:rsidRPr="004B7844" w:rsidRDefault="00CF42BB" w:rsidP="00CA5517">
            <w:pPr>
              <w:spacing w:after="0" w:line="240" w:lineRule="auto"/>
              <w:jc w:val="center"/>
              <w:rPr>
                <w:rFonts w:ascii="Arial" w:eastAsia="Times New Roman" w:hAnsi="Arial"/>
                <w:color w:val="000000"/>
                <w:lang w:eastAsia="es-ES"/>
              </w:rPr>
            </w:pPr>
            <w:r w:rsidRPr="004B7844">
              <w:rPr>
                <w:rFonts w:ascii="Arial" w:eastAsia="Times New Roman" w:hAnsi="Arial"/>
                <w:color w:val="000000"/>
                <w:lang w:eastAsia="es-ES"/>
              </w:rPr>
              <w:t>Solicitud de cambios no controlados o incorrectamente evaluados.</w:t>
            </w:r>
          </w:p>
        </w:tc>
        <w:tc>
          <w:tcPr>
            <w:tcW w:w="2127" w:type="dxa"/>
            <w:shd w:val="clear" w:color="000000" w:fill="FFFFFF"/>
            <w:noWrap/>
            <w:vAlign w:val="bottom"/>
            <w:hideMark/>
          </w:tcPr>
          <w:p w:rsidR="00CF42BB" w:rsidRPr="00FF1001" w:rsidRDefault="00CF42BB" w:rsidP="00CA5517">
            <w:pPr>
              <w:spacing w:after="0" w:line="240" w:lineRule="auto"/>
              <w:jc w:val="both"/>
              <w:rPr>
                <w:rFonts w:ascii="Arial" w:eastAsia="Times New Roman" w:hAnsi="Arial"/>
                <w:color w:val="000000"/>
                <w:lang w:eastAsia="es-ES"/>
              </w:rPr>
            </w:pPr>
            <w:r>
              <w:rPr>
                <w:rFonts w:ascii="Arial" w:eastAsia="Times New Roman" w:hAnsi="Arial"/>
                <w:color w:val="000000"/>
                <w:lang w:eastAsia="es-ES"/>
              </w:rPr>
              <w:t>Bajo</w:t>
            </w:r>
          </w:p>
        </w:tc>
        <w:tc>
          <w:tcPr>
            <w:tcW w:w="2122" w:type="dxa"/>
            <w:shd w:val="clear" w:color="000000" w:fill="FFFFFF"/>
            <w:vAlign w:val="bottom"/>
            <w:hideMark/>
          </w:tcPr>
          <w:p w:rsidR="00CF42BB" w:rsidRPr="00FF1001" w:rsidRDefault="00CF42BB" w:rsidP="00CA5517">
            <w:pPr>
              <w:spacing w:after="0" w:line="240" w:lineRule="auto"/>
              <w:jc w:val="both"/>
              <w:rPr>
                <w:rFonts w:ascii="Arial" w:eastAsia="Times New Roman" w:hAnsi="Arial"/>
                <w:color w:val="000000"/>
                <w:lang w:eastAsia="es-ES"/>
              </w:rPr>
            </w:pPr>
            <w:r>
              <w:rPr>
                <w:rFonts w:ascii="Arial" w:eastAsia="Times New Roman" w:hAnsi="Arial"/>
                <w:color w:val="000000"/>
                <w:lang w:eastAsia="es-ES"/>
              </w:rPr>
              <w:t>5%</w:t>
            </w:r>
          </w:p>
        </w:tc>
      </w:tr>
      <w:tr w:rsidR="00CF42BB" w:rsidRPr="00FF1001" w:rsidTr="00CA5517">
        <w:trPr>
          <w:trHeight w:val="585"/>
        </w:trPr>
        <w:tc>
          <w:tcPr>
            <w:tcW w:w="820" w:type="dxa"/>
            <w:shd w:val="clear" w:color="000000" w:fill="FFFFFF"/>
            <w:vAlign w:val="bottom"/>
            <w:hideMark/>
          </w:tcPr>
          <w:p w:rsidR="00CF42BB" w:rsidRPr="00FF1001" w:rsidRDefault="00CF42BB" w:rsidP="00CA5517">
            <w:pPr>
              <w:spacing w:after="0" w:line="240" w:lineRule="auto"/>
              <w:jc w:val="both"/>
              <w:rPr>
                <w:rFonts w:ascii="Arial" w:eastAsia="Times New Roman" w:hAnsi="Arial"/>
                <w:color w:val="000000"/>
                <w:lang w:eastAsia="es-ES"/>
              </w:rPr>
            </w:pPr>
            <w:r w:rsidRPr="00FF1001">
              <w:rPr>
                <w:rFonts w:ascii="Arial" w:eastAsia="Times New Roman" w:hAnsi="Arial"/>
                <w:color w:val="000000"/>
                <w:lang w:eastAsia="es-ES"/>
              </w:rPr>
              <w:t>RI- 09</w:t>
            </w:r>
          </w:p>
        </w:tc>
        <w:tc>
          <w:tcPr>
            <w:tcW w:w="5431" w:type="dxa"/>
            <w:shd w:val="clear" w:color="000000" w:fill="FFFFFF"/>
            <w:vAlign w:val="bottom"/>
            <w:hideMark/>
          </w:tcPr>
          <w:p w:rsidR="00CF42BB" w:rsidRPr="004B7844" w:rsidRDefault="00CF42BB" w:rsidP="00CA5517">
            <w:pPr>
              <w:spacing w:after="0" w:line="240" w:lineRule="auto"/>
              <w:jc w:val="center"/>
              <w:rPr>
                <w:rFonts w:ascii="Arial" w:eastAsia="Times New Roman" w:hAnsi="Arial"/>
                <w:lang w:eastAsia="es-ES"/>
              </w:rPr>
            </w:pPr>
            <w:r>
              <w:rPr>
                <w:rFonts w:ascii="Arial" w:eastAsia="Times New Roman" w:hAnsi="Arial"/>
                <w:lang w:eastAsia="es-ES"/>
              </w:rPr>
              <w:t>Incumplimiento de</w:t>
            </w:r>
            <w:r w:rsidRPr="004B7844">
              <w:rPr>
                <w:rFonts w:ascii="Arial" w:eastAsia="Times New Roman" w:hAnsi="Arial"/>
                <w:lang w:eastAsia="es-ES"/>
              </w:rPr>
              <w:t xml:space="preserve"> reglas específicas para la documentación del código fuente.</w:t>
            </w:r>
          </w:p>
        </w:tc>
        <w:tc>
          <w:tcPr>
            <w:tcW w:w="2127" w:type="dxa"/>
            <w:shd w:val="clear" w:color="000000" w:fill="FFFFFF"/>
            <w:noWrap/>
            <w:vAlign w:val="bottom"/>
            <w:hideMark/>
          </w:tcPr>
          <w:p w:rsidR="00CF42BB" w:rsidRPr="00FF1001" w:rsidRDefault="00CF42BB" w:rsidP="00CA5517">
            <w:pPr>
              <w:spacing w:after="0" w:line="240" w:lineRule="auto"/>
              <w:jc w:val="both"/>
              <w:rPr>
                <w:rFonts w:ascii="Arial" w:eastAsia="Times New Roman" w:hAnsi="Arial"/>
                <w:color w:val="000000"/>
                <w:lang w:eastAsia="es-ES"/>
              </w:rPr>
            </w:pPr>
            <w:r>
              <w:rPr>
                <w:rFonts w:ascii="Arial" w:eastAsia="Times New Roman" w:hAnsi="Arial"/>
                <w:color w:val="000000"/>
                <w:lang w:eastAsia="es-ES"/>
              </w:rPr>
              <w:t>Poco Probable</w:t>
            </w:r>
          </w:p>
        </w:tc>
        <w:tc>
          <w:tcPr>
            <w:tcW w:w="2122" w:type="dxa"/>
            <w:shd w:val="clear" w:color="000000" w:fill="FFFFFF"/>
            <w:vAlign w:val="bottom"/>
            <w:hideMark/>
          </w:tcPr>
          <w:p w:rsidR="00CF42BB" w:rsidRPr="00FF1001" w:rsidRDefault="00CF42BB" w:rsidP="00CA5517">
            <w:pPr>
              <w:spacing w:after="0" w:line="240" w:lineRule="auto"/>
              <w:jc w:val="both"/>
              <w:rPr>
                <w:rFonts w:ascii="Arial" w:eastAsia="Times New Roman" w:hAnsi="Arial"/>
                <w:color w:val="000000"/>
                <w:lang w:eastAsia="es-ES"/>
              </w:rPr>
            </w:pPr>
            <w:r>
              <w:rPr>
                <w:rFonts w:ascii="Arial" w:eastAsia="Times New Roman" w:hAnsi="Arial"/>
                <w:color w:val="000000"/>
                <w:lang w:eastAsia="es-ES"/>
              </w:rPr>
              <w:t>18%</w:t>
            </w:r>
          </w:p>
        </w:tc>
      </w:tr>
      <w:tr w:rsidR="00CF42BB" w:rsidRPr="00FF1001" w:rsidTr="00CA5517">
        <w:trPr>
          <w:trHeight w:val="585"/>
        </w:trPr>
        <w:tc>
          <w:tcPr>
            <w:tcW w:w="820" w:type="dxa"/>
            <w:shd w:val="clear" w:color="000000" w:fill="FFFFFF"/>
            <w:vAlign w:val="bottom"/>
            <w:hideMark/>
          </w:tcPr>
          <w:p w:rsidR="00CF42BB" w:rsidRPr="00FF1001" w:rsidRDefault="00CF42BB" w:rsidP="00CA5517">
            <w:pPr>
              <w:spacing w:after="0" w:line="240" w:lineRule="auto"/>
              <w:jc w:val="both"/>
              <w:rPr>
                <w:rFonts w:ascii="Arial" w:eastAsia="Times New Roman" w:hAnsi="Arial"/>
                <w:color w:val="000000"/>
                <w:lang w:eastAsia="es-ES"/>
              </w:rPr>
            </w:pPr>
            <w:r w:rsidRPr="00FF1001">
              <w:rPr>
                <w:rFonts w:ascii="Arial" w:eastAsia="Times New Roman" w:hAnsi="Arial"/>
                <w:color w:val="000000"/>
                <w:lang w:eastAsia="es-ES"/>
              </w:rPr>
              <w:t>RI- 10</w:t>
            </w:r>
          </w:p>
        </w:tc>
        <w:tc>
          <w:tcPr>
            <w:tcW w:w="5431" w:type="dxa"/>
            <w:shd w:val="clear" w:color="000000" w:fill="FFFFFF"/>
            <w:vAlign w:val="bottom"/>
            <w:hideMark/>
          </w:tcPr>
          <w:p w:rsidR="00CF42BB" w:rsidRPr="004B7844" w:rsidRDefault="00CF42BB" w:rsidP="00CA5517">
            <w:pPr>
              <w:spacing w:after="0" w:line="240" w:lineRule="auto"/>
              <w:jc w:val="center"/>
              <w:rPr>
                <w:rFonts w:ascii="Arial" w:eastAsia="Times New Roman" w:hAnsi="Arial"/>
                <w:color w:val="000000"/>
                <w:lang w:eastAsia="es-ES"/>
              </w:rPr>
            </w:pPr>
            <w:r w:rsidRPr="004B7844">
              <w:rPr>
                <w:rFonts w:ascii="Arial" w:eastAsia="Times New Roman" w:hAnsi="Arial"/>
                <w:color w:val="000000"/>
                <w:lang w:eastAsia="es-ES"/>
              </w:rPr>
              <w:t xml:space="preserve">Dificultades </w:t>
            </w:r>
            <w:r>
              <w:rPr>
                <w:rFonts w:ascii="Arial" w:eastAsia="Times New Roman" w:hAnsi="Arial"/>
                <w:color w:val="000000"/>
                <w:lang w:eastAsia="es-ES"/>
              </w:rPr>
              <w:t>con los lenguajes de programación.</w:t>
            </w:r>
          </w:p>
        </w:tc>
        <w:tc>
          <w:tcPr>
            <w:tcW w:w="2127" w:type="dxa"/>
            <w:shd w:val="clear" w:color="auto" w:fill="auto"/>
            <w:noWrap/>
            <w:vAlign w:val="bottom"/>
            <w:hideMark/>
          </w:tcPr>
          <w:p w:rsidR="00CF42BB" w:rsidRPr="00FF1001" w:rsidRDefault="00CF42BB" w:rsidP="00CA5517">
            <w:pPr>
              <w:spacing w:after="0" w:line="240" w:lineRule="auto"/>
              <w:jc w:val="both"/>
              <w:rPr>
                <w:rFonts w:ascii="Arial" w:eastAsia="Times New Roman" w:hAnsi="Arial"/>
                <w:color w:val="000000"/>
                <w:lang w:eastAsia="es-ES"/>
              </w:rPr>
            </w:pPr>
            <w:r>
              <w:rPr>
                <w:rFonts w:ascii="Arial" w:eastAsia="Times New Roman" w:hAnsi="Arial"/>
                <w:color w:val="000000"/>
                <w:lang w:eastAsia="es-ES"/>
              </w:rPr>
              <w:t>Media</w:t>
            </w:r>
          </w:p>
        </w:tc>
        <w:tc>
          <w:tcPr>
            <w:tcW w:w="2122" w:type="dxa"/>
            <w:shd w:val="clear" w:color="auto" w:fill="auto"/>
            <w:noWrap/>
            <w:vAlign w:val="bottom"/>
            <w:hideMark/>
          </w:tcPr>
          <w:p w:rsidR="00CF42BB" w:rsidRPr="00FF1001" w:rsidRDefault="00CF42BB" w:rsidP="00CA5517">
            <w:pPr>
              <w:spacing w:after="0" w:line="240" w:lineRule="auto"/>
              <w:jc w:val="both"/>
              <w:rPr>
                <w:rFonts w:ascii="Arial" w:eastAsia="Times New Roman" w:hAnsi="Arial"/>
                <w:color w:val="000000"/>
                <w:lang w:eastAsia="es-ES"/>
              </w:rPr>
            </w:pPr>
            <w:r>
              <w:rPr>
                <w:rFonts w:ascii="Arial" w:eastAsia="Times New Roman" w:hAnsi="Arial"/>
                <w:color w:val="000000"/>
                <w:lang w:eastAsia="es-ES"/>
              </w:rPr>
              <w:t>40%</w:t>
            </w:r>
          </w:p>
        </w:tc>
      </w:tr>
      <w:tr w:rsidR="00CF42BB" w:rsidRPr="00FF1001" w:rsidTr="00CA5517">
        <w:trPr>
          <w:trHeight w:val="585"/>
        </w:trPr>
        <w:tc>
          <w:tcPr>
            <w:tcW w:w="820" w:type="dxa"/>
            <w:shd w:val="clear" w:color="000000" w:fill="FFFFFF"/>
            <w:vAlign w:val="bottom"/>
            <w:hideMark/>
          </w:tcPr>
          <w:p w:rsidR="00CF42BB" w:rsidRPr="00FF1001" w:rsidRDefault="00CF42BB" w:rsidP="00CA5517">
            <w:pPr>
              <w:spacing w:after="0" w:line="240" w:lineRule="auto"/>
              <w:jc w:val="both"/>
              <w:rPr>
                <w:rFonts w:ascii="Arial" w:eastAsia="Times New Roman" w:hAnsi="Arial"/>
                <w:color w:val="000000"/>
                <w:lang w:eastAsia="es-ES"/>
              </w:rPr>
            </w:pPr>
            <w:r w:rsidRPr="00FF1001">
              <w:rPr>
                <w:rFonts w:ascii="Arial" w:eastAsia="Times New Roman" w:hAnsi="Arial"/>
                <w:color w:val="000000"/>
                <w:lang w:eastAsia="es-ES"/>
              </w:rPr>
              <w:t>RI- 11</w:t>
            </w:r>
          </w:p>
        </w:tc>
        <w:tc>
          <w:tcPr>
            <w:tcW w:w="5431" w:type="dxa"/>
            <w:shd w:val="clear" w:color="000000" w:fill="FFFFFF"/>
            <w:vAlign w:val="bottom"/>
            <w:hideMark/>
          </w:tcPr>
          <w:p w:rsidR="00CF42BB" w:rsidRPr="004B7844" w:rsidRDefault="00CF42BB" w:rsidP="00CA5517">
            <w:pPr>
              <w:spacing w:after="0" w:line="240" w:lineRule="auto"/>
              <w:jc w:val="center"/>
              <w:rPr>
                <w:rFonts w:ascii="Arial" w:eastAsia="Times New Roman" w:hAnsi="Arial"/>
                <w:color w:val="000000"/>
                <w:lang w:eastAsia="es-ES"/>
              </w:rPr>
            </w:pPr>
            <w:r w:rsidRPr="004B7844">
              <w:rPr>
                <w:rFonts w:ascii="Arial" w:eastAsia="Times New Roman" w:hAnsi="Arial"/>
                <w:color w:val="000000"/>
                <w:lang w:eastAsia="es-ES"/>
              </w:rPr>
              <w:t>Cantidad de personal para desarrollar el producto en los tiempos estimados.</w:t>
            </w:r>
          </w:p>
        </w:tc>
        <w:tc>
          <w:tcPr>
            <w:tcW w:w="2127" w:type="dxa"/>
            <w:shd w:val="clear" w:color="auto" w:fill="auto"/>
            <w:noWrap/>
            <w:vAlign w:val="bottom"/>
            <w:hideMark/>
          </w:tcPr>
          <w:p w:rsidR="00CF42BB" w:rsidRPr="00FF1001" w:rsidRDefault="00CF42BB" w:rsidP="00CA5517">
            <w:pPr>
              <w:spacing w:after="0" w:line="240" w:lineRule="auto"/>
              <w:jc w:val="both"/>
              <w:rPr>
                <w:rFonts w:ascii="Arial" w:eastAsia="Times New Roman" w:hAnsi="Arial"/>
                <w:color w:val="000000"/>
                <w:lang w:eastAsia="es-ES"/>
              </w:rPr>
            </w:pPr>
            <w:r>
              <w:rPr>
                <w:rFonts w:ascii="Arial" w:eastAsia="Times New Roman" w:hAnsi="Arial"/>
                <w:color w:val="000000"/>
                <w:lang w:eastAsia="es-ES"/>
              </w:rPr>
              <w:t>Poco Probable</w:t>
            </w:r>
          </w:p>
        </w:tc>
        <w:tc>
          <w:tcPr>
            <w:tcW w:w="2122" w:type="dxa"/>
            <w:shd w:val="clear" w:color="auto" w:fill="auto"/>
            <w:noWrap/>
            <w:vAlign w:val="bottom"/>
            <w:hideMark/>
          </w:tcPr>
          <w:p w:rsidR="00CF42BB" w:rsidRPr="00FF1001" w:rsidRDefault="00CF42BB" w:rsidP="00CA5517">
            <w:pPr>
              <w:spacing w:after="0" w:line="240" w:lineRule="auto"/>
              <w:jc w:val="both"/>
              <w:rPr>
                <w:rFonts w:ascii="Arial" w:eastAsia="Times New Roman" w:hAnsi="Arial"/>
                <w:color w:val="000000"/>
                <w:lang w:eastAsia="es-ES"/>
              </w:rPr>
            </w:pPr>
            <w:r>
              <w:rPr>
                <w:rFonts w:ascii="Arial" w:eastAsia="Times New Roman" w:hAnsi="Arial"/>
                <w:color w:val="000000"/>
                <w:lang w:eastAsia="es-ES"/>
              </w:rPr>
              <w:t>18%</w:t>
            </w:r>
          </w:p>
        </w:tc>
      </w:tr>
      <w:tr w:rsidR="00CF42BB" w:rsidRPr="00FF1001" w:rsidTr="00CA5517">
        <w:trPr>
          <w:trHeight w:val="585"/>
        </w:trPr>
        <w:tc>
          <w:tcPr>
            <w:tcW w:w="820" w:type="dxa"/>
            <w:shd w:val="clear" w:color="000000" w:fill="FFFFFF"/>
            <w:vAlign w:val="bottom"/>
            <w:hideMark/>
          </w:tcPr>
          <w:p w:rsidR="00CF42BB" w:rsidRPr="00FF1001" w:rsidRDefault="00CF42BB" w:rsidP="00CA5517">
            <w:pPr>
              <w:spacing w:after="0" w:line="240" w:lineRule="auto"/>
              <w:jc w:val="both"/>
              <w:rPr>
                <w:rFonts w:ascii="Arial" w:eastAsia="Times New Roman" w:hAnsi="Arial"/>
                <w:color w:val="000000"/>
                <w:lang w:eastAsia="es-ES"/>
              </w:rPr>
            </w:pPr>
            <w:r w:rsidRPr="00FF1001">
              <w:rPr>
                <w:rFonts w:ascii="Arial" w:eastAsia="Times New Roman" w:hAnsi="Arial"/>
                <w:color w:val="000000"/>
                <w:lang w:eastAsia="es-ES"/>
              </w:rPr>
              <w:t>RI- 12</w:t>
            </w:r>
          </w:p>
        </w:tc>
        <w:tc>
          <w:tcPr>
            <w:tcW w:w="5431" w:type="dxa"/>
            <w:shd w:val="clear" w:color="000000" w:fill="FFFFFF"/>
            <w:vAlign w:val="bottom"/>
            <w:hideMark/>
          </w:tcPr>
          <w:p w:rsidR="00CF42BB" w:rsidRPr="004B7844" w:rsidRDefault="00CF42BB" w:rsidP="00CA5517">
            <w:pPr>
              <w:spacing w:after="0" w:line="240" w:lineRule="auto"/>
              <w:jc w:val="center"/>
              <w:rPr>
                <w:rFonts w:ascii="Arial" w:eastAsia="Times New Roman" w:hAnsi="Arial"/>
                <w:color w:val="000000"/>
                <w:lang w:eastAsia="es-ES"/>
              </w:rPr>
            </w:pPr>
            <w:r w:rsidRPr="00000C3A">
              <w:rPr>
                <w:rFonts w:ascii="Arial" w:eastAsia="Times New Roman" w:hAnsi="Arial"/>
                <w:color w:val="000000"/>
                <w:lang w:eastAsia="es-ES"/>
              </w:rPr>
              <w:t>Fecha de entrega del proyecto ajustada.</w:t>
            </w:r>
          </w:p>
        </w:tc>
        <w:tc>
          <w:tcPr>
            <w:tcW w:w="2127" w:type="dxa"/>
            <w:shd w:val="clear" w:color="auto" w:fill="auto"/>
            <w:vAlign w:val="bottom"/>
            <w:hideMark/>
          </w:tcPr>
          <w:p w:rsidR="00CF42BB" w:rsidRPr="00FF1001" w:rsidRDefault="00CF42BB" w:rsidP="00CA5517">
            <w:pPr>
              <w:spacing w:after="0" w:line="240" w:lineRule="auto"/>
              <w:jc w:val="both"/>
              <w:rPr>
                <w:rFonts w:ascii="Arial" w:eastAsia="Times New Roman" w:hAnsi="Arial"/>
                <w:color w:val="000000"/>
                <w:lang w:eastAsia="es-ES"/>
              </w:rPr>
            </w:pPr>
            <w:r>
              <w:rPr>
                <w:rFonts w:ascii="Arial" w:eastAsia="Times New Roman" w:hAnsi="Arial"/>
                <w:color w:val="000000"/>
                <w:lang w:eastAsia="es-ES"/>
              </w:rPr>
              <w:t>Altamente Probable</w:t>
            </w:r>
          </w:p>
        </w:tc>
        <w:tc>
          <w:tcPr>
            <w:tcW w:w="2122" w:type="dxa"/>
            <w:shd w:val="clear" w:color="auto" w:fill="auto"/>
            <w:vAlign w:val="bottom"/>
            <w:hideMark/>
          </w:tcPr>
          <w:p w:rsidR="00CF42BB" w:rsidRPr="00FF1001" w:rsidRDefault="00CF42BB" w:rsidP="00CA5517">
            <w:pPr>
              <w:spacing w:after="0" w:line="240" w:lineRule="auto"/>
              <w:jc w:val="both"/>
              <w:rPr>
                <w:rFonts w:ascii="Arial" w:eastAsia="Times New Roman" w:hAnsi="Arial"/>
                <w:color w:val="000000"/>
                <w:lang w:eastAsia="es-ES"/>
              </w:rPr>
            </w:pPr>
            <w:r>
              <w:rPr>
                <w:rFonts w:ascii="Arial" w:eastAsia="Times New Roman" w:hAnsi="Arial"/>
                <w:color w:val="000000"/>
                <w:lang w:eastAsia="es-ES"/>
              </w:rPr>
              <w:t>68%</w:t>
            </w:r>
          </w:p>
        </w:tc>
      </w:tr>
      <w:tr w:rsidR="00CF42BB" w:rsidRPr="00FF1001" w:rsidTr="00CA5517">
        <w:trPr>
          <w:trHeight w:val="585"/>
        </w:trPr>
        <w:tc>
          <w:tcPr>
            <w:tcW w:w="820" w:type="dxa"/>
            <w:shd w:val="clear" w:color="000000" w:fill="FFFFFF"/>
            <w:vAlign w:val="bottom"/>
            <w:hideMark/>
          </w:tcPr>
          <w:p w:rsidR="00CF42BB" w:rsidRPr="00FF1001" w:rsidRDefault="00CF42BB" w:rsidP="00CA5517">
            <w:pPr>
              <w:spacing w:after="0" w:line="240" w:lineRule="auto"/>
              <w:jc w:val="both"/>
              <w:rPr>
                <w:rFonts w:ascii="Arial" w:eastAsia="Times New Roman" w:hAnsi="Arial"/>
                <w:color w:val="000000"/>
                <w:lang w:eastAsia="es-ES"/>
              </w:rPr>
            </w:pPr>
            <w:r w:rsidRPr="00FF1001">
              <w:rPr>
                <w:rFonts w:ascii="Arial" w:eastAsia="Times New Roman" w:hAnsi="Arial"/>
                <w:color w:val="000000"/>
                <w:lang w:eastAsia="es-ES"/>
              </w:rPr>
              <w:t>RI- 13</w:t>
            </w:r>
          </w:p>
        </w:tc>
        <w:tc>
          <w:tcPr>
            <w:tcW w:w="5431" w:type="dxa"/>
            <w:shd w:val="clear" w:color="000000" w:fill="FFFFFF"/>
            <w:vAlign w:val="bottom"/>
            <w:hideMark/>
          </w:tcPr>
          <w:p w:rsidR="00CF42BB" w:rsidRPr="004B7844" w:rsidRDefault="00CF42BB" w:rsidP="00CA5517">
            <w:pPr>
              <w:spacing w:after="0" w:line="240" w:lineRule="auto"/>
              <w:jc w:val="center"/>
              <w:rPr>
                <w:rFonts w:ascii="Arial" w:eastAsia="Times New Roman" w:hAnsi="Arial"/>
                <w:color w:val="000000"/>
                <w:lang w:eastAsia="es-ES"/>
              </w:rPr>
            </w:pPr>
            <w:r>
              <w:rPr>
                <w:rFonts w:ascii="Tahoma" w:hAnsi="Tahoma" w:cs="Tahoma"/>
                <w:sz w:val="20"/>
              </w:rPr>
              <w:t>Planificación incorrecta del cronograma de desarrollo del proyecto.</w:t>
            </w:r>
          </w:p>
        </w:tc>
        <w:tc>
          <w:tcPr>
            <w:tcW w:w="2127" w:type="dxa"/>
            <w:shd w:val="clear" w:color="auto" w:fill="auto"/>
            <w:vAlign w:val="bottom"/>
            <w:hideMark/>
          </w:tcPr>
          <w:p w:rsidR="00CF42BB" w:rsidRPr="00FF1001" w:rsidRDefault="00CF42BB" w:rsidP="00CA5517">
            <w:pPr>
              <w:spacing w:after="0" w:line="240" w:lineRule="auto"/>
              <w:jc w:val="both"/>
              <w:rPr>
                <w:rFonts w:ascii="Arial" w:eastAsia="Times New Roman" w:hAnsi="Arial"/>
                <w:color w:val="000000"/>
                <w:lang w:eastAsia="es-ES"/>
              </w:rPr>
            </w:pPr>
            <w:r>
              <w:rPr>
                <w:rFonts w:ascii="Arial" w:eastAsia="Times New Roman" w:hAnsi="Arial"/>
                <w:color w:val="000000"/>
                <w:lang w:eastAsia="es-ES"/>
              </w:rPr>
              <w:t>Media</w:t>
            </w:r>
          </w:p>
        </w:tc>
        <w:tc>
          <w:tcPr>
            <w:tcW w:w="2122" w:type="dxa"/>
            <w:shd w:val="clear" w:color="auto" w:fill="auto"/>
            <w:vAlign w:val="bottom"/>
            <w:hideMark/>
          </w:tcPr>
          <w:p w:rsidR="00CF42BB" w:rsidRPr="00FF1001" w:rsidRDefault="00CF42BB" w:rsidP="00CA5517">
            <w:pPr>
              <w:spacing w:after="0" w:line="240" w:lineRule="auto"/>
              <w:jc w:val="both"/>
              <w:rPr>
                <w:rFonts w:ascii="Arial" w:eastAsia="Times New Roman" w:hAnsi="Arial"/>
                <w:color w:val="000000"/>
                <w:lang w:eastAsia="es-ES"/>
              </w:rPr>
            </w:pPr>
            <w:r>
              <w:rPr>
                <w:rFonts w:ascii="Arial" w:eastAsia="Times New Roman" w:hAnsi="Arial"/>
                <w:color w:val="000000"/>
                <w:lang w:eastAsia="es-ES"/>
              </w:rPr>
              <w:t>40%</w:t>
            </w:r>
          </w:p>
        </w:tc>
      </w:tr>
      <w:tr w:rsidR="00CF42BB" w:rsidRPr="00FF1001" w:rsidTr="00CA5517">
        <w:trPr>
          <w:trHeight w:val="585"/>
        </w:trPr>
        <w:tc>
          <w:tcPr>
            <w:tcW w:w="820" w:type="dxa"/>
            <w:shd w:val="clear" w:color="000000" w:fill="FFFFFF"/>
            <w:vAlign w:val="bottom"/>
            <w:hideMark/>
          </w:tcPr>
          <w:p w:rsidR="00CF42BB" w:rsidRPr="00FF1001" w:rsidRDefault="00CF42BB" w:rsidP="00CA5517">
            <w:pPr>
              <w:spacing w:after="0" w:line="240" w:lineRule="auto"/>
              <w:jc w:val="both"/>
              <w:rPr>
                <w:rFonts w:ascii="Arial" w:eastAsia="Times New Roman" w:hAnsi="Arial"/>
                <w:color w:val="000000"/>
                <w:lang w:eastAsia="es-ES"/>
              </w:rPr>
            </w:pPr>
            <w:r w:rsidRPr="00FF1001">
              <w:rPr>
                <w:rFonts w:ascii="Arial" w:eastAsia="Times New Roman" w:hAnsi="Arial"/>
                <w:color w:val="000000"/>
                <w:lang w:eastAsia="es-ES"/>
              </w:rPr>
              <w:t>RI- 14</w:t>
            </w:r>
          </w:p>
        </w:tc>
        <w:tc>
          <w:tcPr>
            <w:tcW w:w="5431" w:type="dxa"/>
            <w:shd w:val="clear" w:color="000000" w:fill="FFFFFF"/>
            <w:vAlign w:val="bottom"/>
            <w:hideMark/>
          </w:tcPr>
          <w:p w:rsidR="00CF42BB" w:rsidRPr="004B7844" w:rsidRDefault="00CF42BB" w:rsidP="00CA5517">
            <w:pPr>
              <w:spacing w:after="0" w:line="240" w:lineRule="auto"/>
              <w:jc w:val="center"/>
              <w:rPr>
                <w:rFonts w:ascii="Arial" w:eastAsia="Times New Roman" w:hAnsi="Arial"/>
                <w:color w:val="000000"/>
                <w:lang w:eastAsia="es-ES"/>
              </w:rPr>
            </w:pPr>
            <w:r>
              <w:rPr>
                <w:rFonts w:ascii="Arial" w:eastAsia="Times New Roman" w:hAnsi="Arial"/>
                <w:color w:val="000000"/>
                <w:lang w:eastAsia="es-ES"/>
              </w:rPr>
              <w:t>Cliente insatisfecho con el producto final</w:t>
            </w:r>
          </w:p>
        </w:tc>
        <w:tc>
          <w:tcPr>
            <w:tcW w:w="2127" w:type="dxa"/>
            <w:shd w:val="clear" w:color="auto" w:fill="auto"/>
            <w:vAlign w:val="bottom"/>
            <w:hideMark/>
          </w:tcPr>
          <w:p w:rsidR="00CF42BB" w:rsidRPr="00FF1001" w:rsidRDefault="00CF42BB" w:rsidP="00CA5517">
            <w:pPr>
              <w:spacing w:after="0" w:line="240" w:lineRule="auto"/>
              <w:jc w:val="both"/>
              <w:rPr>
                <w:rFonts w:ascii="Arial" w:eastAsia="Times New Roman" w:hAnsi="Arial"/>
                <w:color w:val="000000"/>
                <w:lang w:eastAsia="es-ES"/>
              </w:rPr>
            </w:pPr>
            <w:r>
              <w:rPr>
                <w:rFonts w:ascii="Arial" w:eastAsia="Times New Roman" w:hAnsi="Arial"/>
                <w:color w:val="000000"/>
                <w:lang w:eastAsia="es-ES"/>
              </w:rPr>
              <w:t>Poco Probable</w:t>
            </w:r>
          </w:p>
        </w:tc>
        <w:tc>
          <w:tcPr>
            <w:tcW w:w="2122" w:type="dxa"/>
            <w:shd w:val="clear" w:color="auto" w:fill="auto"/>
            <w:vAlign w:val="bottom"/>
            <w:hideMark/>
          </w:tcPr>
          <w:p w:rsidR="00CF42BB" w:rsidRPr="00FF1001" w:rsidRDefault="00CF42BB" w:rsidP="00CA5517">
            <w:pPr>
              <w:spacing w:after="0" w:line="240" w:lineRule="auto"/>
              <w:jc w:val="both"/>
              <w:rPr>
                <w:rFonts w:ascii="Arial" w:eastAsia="Times New Roman" w:hAnsi="Arial"/>
                <w:color w:val="000000"/>
                <w:lang w:eastAsia="es-ES"/>
              </w:rPr>
            </w:pPr>
            <w:r>
              <w:rPr>
                <w:rFonts w:ascii="Arial" w:eastAsia="Times New Roman" w:hAnsi="Arial"/>
                <w:color w:val="000000"/>
                <w:lang w:eastAsia="es-ES"/>
              </w:rPr>
              <w:t>18%</w:t>
            </w:r>
          </w:p>
        </w:tc>
      </w:tr>
      <w:tr w:rsidR="00CF42BB" w:rsidRPr="00FF1001" w:rsidTr="00CA5517">
        <w:trPr>
          <w:trHeight w:val="585"/>
        </w:trPr>
        <w:tc>
          <w:tcPr>
            <w:tcW w:w="820" w:type="dxa"/>
            <w:shd w:val="clear" w:color="000000" w:fill="FFFFFF"/>
            <w:vAlign w:val="bottom"/>
            <w:hideMark/>
          </w:tcPr>
          <w:p w:rsidR="00CF42BB" w:rsidRPr="00FF1001" w:rsidRDefault="00CF42BB" w:rsidP="00CA5517">
            <w:pPr>
              <w:spacing w:after="0" w:line="240" w:lineRule="auto"/>
              <w:jc w:val="both"/>
              <w:rPr>
                <w:rFonts w:ascii="Arial" w:eastAsia="Times New Roman" w:hAnsi="Arial"/>
                <w:color w:val="000000"/>
                <w:lang w:eastAsia="es-ES"/>
              </w:rPr>
            </w:pPr>
            <w:r w:rsidRPr="00FF1001">
              <w:rPr>
                <w:rFonts w:ascii="Arial" w:eastAsia="Times New Roman" w:hAnsi="Arial"/>
                <w:color w:val="000000"/>
                <w:lang w:eastAsia="es-ES"/>
              </w:rPr>
              <w:t>RI- 15</w:t>
            </w:r>
          </w:p>
        </w:tc>
        <w:tc>
          <w:tcPr>
            <w:tcW w:w="5431" w:type="dxa"/>
            <w:shd w:val="clear" w:color="000000" w:fill="FFFFFF"/>
            <w:vAlign w:val="bottom"/>
            <w:hideMark/>
          </w:tcPr>
          <w:p w:rsidR="00CF42BB" w:rsidRPr="004B7844" w:rsidRDefault="00CF42BB" w:rsidP="00CA5517">
            <w:pPr>
              <w:spacing w:after="0" w:line="240" w:lineRule="auto"/>
              <w:jc w:val="center"/>
              <w:rPr>
                <w:rFonts w:ascii="Arial" w:eastAsia="Times New Roman" w:hAnsi="Arial"/>
                <w:color w:val="000000"/>
                <w:lang w:eastAsia="es-ES"/>
              </w:rPr>
            </w:pPr>
            <w:r>
              <w:rPr>
                <w:rFonts w:ascii="Tahoma" w:hAnsi="Tahoma" w:cs="Tahoma"/>
                <w:sz w:val="20"/>
              </w:rPr>
              <w:t>Incumplimiento o negligencia en las tareas asignadas.</w:t>
            </w:r>
          </w:p>
        </w:tc>
        <w:tc>
          <w:tcPr>
            <w:tcW w:w="2127" w:type="dxa"/>
            <w:shd w:val="clear" w:color="auto" w:fill="auto"/>
            <w:vAlign w:val="bottom"/>
            <w:hideMark/>
          </w:tcPr>
          <w:p w:rsidR="00CF42BB" w:rsidRPr="00FF1001" w:rsidRDefault="00CF42BB" w:rsidP="00CA5517">
            <w:pPr>
              <w:spacing w:after="0" w:line="240" w:lineRule="auto"/>
              <w:jc w:val="both"/>
              <w:rPr>
                <w:rFonts w:ascii="Arial" w:eastAsia="Times New Roman" w:hAnsi="Arial"/>
                <w:color w:val="000000"/>
                <w:lang w:eastAsia="es-ES"/>
              </w:rPr>
            </w:pPr>
            <w:r>
              <w:rPr>
                <w:rFonts w:ascii="Arial" w:eastAsia="Times New Roman" w:hAnsi="Arial"/>
                <w:color w:val="000000"/>
                <w:lang w:eastAsia="es-ES"/>
              </w:rPr>
              <w:t>Media</w:t>
            </w:r>
          </w:p>
        </w:tc>
        <w:tc>
          <w:tcPr>
            <w:tcW w:w="2122" w:type="dxa"/>
            <w:shd w:val="clear" w:color="auto" w:fill="auto"/>
            <w:vAlign w:val="bottom"/>
            <w:hideMark/>
          </w:tcPr>
          <w:p w:rsidR="00CF42BB" w:rsidRPr="00FF1001" w:rsidRDefault="00CF42BB" w:rsidP="00CA5517">
            <w:pPr>
              <w:spacing w:after="0" w:line="240" w:lineRule="auto"/>
              <w:jc w:val="both"/>
              <w:rPr>
                <w:rFonts w:ascii="Arial" w:eastAsia="Times New Roman" w:hAnsi="Arial"/>
                <w:color w:val="000000"/>
                <w:lang w:eastAsia="es-ES"/>
              </w:rPr>
            </w:pPr>
            <w:r>
              <w:rPr>
                <w:rFonts w:ascii="Arial" w:eastAsia="Times New Roman" w:hAnsi="Arial"/>
                <w:color w:val="000000"/>
                <w:lang w:eastAsia="es-ES"/>
              </w:rPr>
              <w:t>40%</w:t>
            </w:r>
          </w:p>
        </w:tc>
      </w:tr>
      <w:tr w:rsidR="00CF42BB" w:rsidRPr="00FF1001" w:rsidTr="00CA5517">
        <w:trPr>
          <w:trHeight w:val="585"/>
        </w:trPr>
        <w:tc>
          <w:tcPr>
            <w:tcW w:w="820" w:type="dxa"/>
            <w:shd w:val="clear" w:color="000000" w:fill="FFFFFF"/>
            <w:vAlign w:val="bottom"/>
            <w:hideMark/>
          </w:tcPr>
          <w:p w:rsidR="00CF42BB" w:rsidRPr="00FF1001" w:rsidRDefault="00CF42BB" w:rsidP="00CA5517">
            <w:pPr>
              <w:spacing w:after="0" w:line="240" w:lineRule="auto"/>
              <w:jc w:val="both"/>
              <w:rPr>
                <w:rFonts w:ascii="Arial" w:eastAsia="Times New Roman" w:hAnsi="Arial"/>
                <w:color w:val="000000"/>
                <w:lang w:eastAsia="es-ES"/>
              </w:rPr>
            </w:pPr>
            <w:r w:rsidRPr="00FF1001">
              <w:rPr>
                <w:rFonts w:ascii="Arial" w:eastAsia="Times New Roman" w:hAnsi="Arial"/>
                <w:color w:val="000000"/>
                <w:lang w:eastAsia="es-ES"/>
              </w:rPr>
              <w:t>RI- 16</w:t>
            </w:r>
          </w:p>
        </w:tc>
        <w:tc>
          <w:tcPr>
            <w:tcW w:w="5431" w:type="dxa"/>
            <w:shd w:val="clear" w:color="000000" w:fill="FFFFFF"/>
            <w:vAlign w:val="bottom"/>
            <w:hideMark/>
          </w:tcPr>
          <w:p w:rsidR="00CF42BB" w:rsidRPr="004B7844" w:rsidRDefault="00CF42BB" w:rsidP="00CA5517">
            <w:pPr>
              <w:spacing w:after="0" w:line="240" w:lineRule="auto"/>
              <w:jc w:val="center"/>
              <w:rPr>
                <w:rFonts w:ascii="Arial" w:eastAsia="Times New Roman" w:hAnsi="Arial"/>
                <w:color w:val="000000"/>
                <w:lang w:eastAsia="es-ES"/>
              </w:rPr>
            </w:pPr>
            <w:r>
              <w:rPr>
                <w:rFonts w:ascii="Tahoma" w:hAnsi="Tahoma" w:cs="Tahoma"/>
                <w:sz w:val="20"/>
              </w:rPr>
              <w:t>Renuncia de uno o más integrantes del equipo de trabajo.</w:t>
            </w:r>
          </w:p>
        </w:tc>
        <w:tc>
          <w:tcPr>
            <w:tcW w:w="2127" w:type="dxa"/>
            <w:shd w:val="clear" w:color="auto" w:fill="auto"/>
            <w:vAlign w:val="bottom"/>
            <w:hideMark/>
          </w:tcPr>
          <w:p w:rsidR="00CF42BB" w:rsidRPr="00FF1001" w:rsidRDefault="00CF42BB" w:rsidP="00CA5517">
            <w:pPr>
              <w:spacing w:after="0" w:line="240" w:lineRule="auto"/>
              <w:jc w:val="both"/>
              <w:rPr>
                <w:rFonts w:ascii="Arial" w:eastAsia="Times New Roman" w:hAnsi="Arial"/>
                <w:color w:val="000000"/>
                <w:lang w:eastAsia="es-ES"/>
              </w:rPr>
            </w:pPr>
            <w:r>
              <w:rPr>
                <w:rFonts w:ascii="Arial" w:eastAsia="Times New Roman" w:hAnsi="Arial"/>
                <w:color w:val="000000"/>
                <w:lang w:eastAsia="es-ES"/>
              </w:rPr>
              <w:t>Baja</w:t>
            </w:r>
          </w:p>
        </w:tc>
        <w:tc>
          <w:tcPr>
            <w:tcW w:w="2122" w:type="dxa"/>
            <w:shd w:val="clear" w:color="auto" w:fill="auto"/>
            <w:vAlign w:val="bottom"/>
            <w:hideMark/>
          </w:tcPr>
          <w:p w:rsidR="00CF42BB" w:rsidRPr="00FF1001" w:rsidRDefault="00CF42BB" w:rsidP="00CA5517">
            <w:pPr>
              <w:spacing w:after="0" w:line="240" w:lineRule="auto"/>
              <w:jc w:val="both"/>
              <w:rPr>
                <w:rFonts w:ascii="Arial" w:eastAsia="Times New Roman" w:hAnsi="Arial"/>
                <w:color w:val="000000"/>
                <w:lang w:eastAsia="es-ES"/>
              </w:rPr>
            </w:pPr>
            <w:r>
              <w:rPr>
                <w:rFonts w:ascii="Arial" w:eastAsia="Times New Roman" w:hAnsi="Arial"/>
                <w:color w:val="000000"/>
                <w:lang w:eastAsia="es-ES"/>
              </w:rPr>
              <w:t>5%</w:t>
            </w:r>
          </w:p>
        </w:tc>
      </w:tr>
    </w:tbl>
    <w:p w:rsidR="00CF42BB" w:rsidRPr="00F31C14" w:rsidRDefault="00CF42BB" w:rsidP="00CF42BB">
      <w:pPr>
        <w:jc w:val="both"/>
        <w:rPr>
          <w:rFonts w:ascii="Tahoma" w:hAnsi="Tahoma" w:cs="Tahoma"/>
          <w:b/>
          <w:bCs/>
          <w:color w:val="222222"/>
          <w:sz w:val="24"/>
          <w:szCs w:val="24"/>
          <w:shd w:val="clear" w:color="auto" w:fill="FFFFFF"/>
        </w:rPr>
      </w:pPr>
    </w:p>
    <w:p w:rsidR="00CF42BB" w:rsidRPr="004B440A" w:rsidRDefault="00CF42BB" w:rsidP="00CF42BB">
      <w:pPr>
        <w:autoSpaceDE w:val="0"/>
        <w:jc w:val="both"/>
        <w:rPr>
          <w:rFonts w:ascii="Tahoma" w:hAnsi="Tahoma" w:cs="Tahoma"/>
          <w:b/>
          <w:bCs/>
          <w:sz w:val="24"/>
          <w:szCs w:val="24"/>
        </w:rPr>
      </w:pPr>
      <w:r>
        <w:rPr>
          <w:rFonts w:ascii="Tahoma" w:hAnsi="Tahoma" w:cs="Tahoma"/>
          <w:b/>
          <w:bCs/>
          <w:sz w:val="24"/>
          <w:szCs w:val="24"/>
        </w:rPr>
        <w:t>4.2.2 Estimación del impacto</w:t>
      </w:r>
    </w:p>
    <w:p w:rsidR="00CF42BB" w:rsidRPr="00F31C14" w:rsidRDefault="00CF42BB" w:rsidP="00CF42BB">
      <w:pPr>
        <w:autoSpaceDE w:val="0"/>
        <w:ind w:firstLine="708"/>
        <w:jc w:val="both"/>
        <w:rPr>
          <w:rFonts w:ascii="Tahoma" w:hAnsi="Tahoma" w:cs="Tahoma"/>
          <w:sz w:val="24"/>
          <w:szCs w:val="24"/>
        </w:rPr>
      </w:pPr>
      <w:r w:rsidRPr="00F31C14">
        <w:rPr>
          <w:rFonts w:ascii="Tahoma" w:hAnsi="Tahoma" w:cs="Tahoma"/>
          <w:sz w:val="24"/>
          <w:szCs w:val="24"/>
        </w:rPr>
        <w:t>El impacto del riesgo calcula la gravedad de los efectos adversos, la magnitud de una pérdida o el costo potencial de la oportunidad si el riesgo llega a producirse dentro del proyecto.</w:t>
      </w:r>
    </w:p>
    <w:p w:rsidR="00CF42BB" w:rsidRDefault="00CF42BB" w:rsidP="0056523F">
      <w:pPr>
        <w:autoSpaceDE w:val="0"/>
        <w:ind w:firstLine="708"/>
        <w:jc w:val="both"/>
        <w:rPr>
          <w:rFonts w:ascii="Tahoma" w:hAnsi="Tahoma" w:cs="Tahoma"/>
          <w:sz w:val="24"/>
          <w:szCs w:val="24"/>
        </w:rPr>
      </w:pPr>
      <w:r w:rsidRPr="00F31C14">
        <w:rPr>
          <w:rFonts w:ascii="Tahoma" w:hAnsi="Tahoma" w:cs="Tahoma"/>
          <w:sz w:val="24"/>
          <w:szCs w:val="24"/>
        </w:rPr>
        <w:t>Para el presente análisis se empleará la escala de medición subjetiva expresada en la siguiente tabla.</w:t>
      </w:r>
    </w:p>
    <w:p w:rsidR="00CF42BB" w:rsidRPr="00F31C14" w:rsidRDefault="00CF42BB" w:rsidP="00CF42BB">
      <w:pPr>
        <w:autoSpaceDE w:val="0"/>
        <w:ind w:firstLine="708"/>
        <w:jc w:val="both"/>
        <w:rPr>
          <w:rFonts w:ascii="Tahoma" w:hAnsi="Tahoma" w:cs="Tahoma"/>
          <w:sz w:val="24"/>
          <w:szCs w:val="24"/>
        </w:rPr>
      </w:pPr>
    </w:p>
    <w:tbl>
      <w:tblPr>
        <w:tblW w:w="0" w:type="auto"/>
        <w:tblInd w:w="854" w:type="dxa"/>
        <w:tblLayout w:type="fixed"/>
        <w:tblLook w:val="0000"/>
      </w:tblPr>
      <w:tblGrid>
        <w:gridCol w:w="2940"/>
        <w:gridCol w:w="3544"/>
        <w:gridCol w:w="2835"/>
      </w:tblGrid>
      <w:tr w:rsidR="00CF42BB" w:rsidRPr="004B440A" w:rsidTr="00CA5517">
        <w:trPr>
          <w:cantSplit/>
        </w:trPr>
        <w:tc>
          <w:tcPr>
            <w:tcW w:w="2940" w:type="dxa"/>
            <w:tcBorders>
              <w:top w:val="single" w:sz="1" w:space="0" w:color="000000"/>
              <w:left w:val="single" w:sz="1" w:space="0" w:color="000000"/>
              <w:bottom w:val="single" w:sz="1" w:space="0" w:color="000000"/>
            </w:tcBorders>
            <w:shd w:val="clear" w:color="auto" w:fill="4BACC6"/>
            <w:vAlign w:val="center"/>
          </w:tcPr>
          <w:p w:rsidR="00CF42BB" w:rsidRPr="004B440A" w:rsidRDefault="00CF42BB" w:rsidP="00CA5517">
            <w:pPr>
              <w:autoSpaceDE w:val="0"/>
              <w:jc w:val="both"/>
              <w:rPr>
                <w:rFonts w:ascii="Tahoma" w:hAnsi="Tahoma" w:cs="Tahoma"/>
                <w:b/>
                <w:bCs/>
                <w:sz w:val="24"/>
                <w:szCs w:val="24"/>
              </w:rPr>
            </w:pPr>
            <w:r w:rsidRPr="004B440A">
              <w:rPr>
                <w:rFonts w:ascii="Tahoma" w:hAnsi="Tahoma" w:cs="Tahoma"/>
                <w:b/>
                <w:bCs/>
                <w:sz w:val="24"/>
                <w:szCs w:val="24"/>
              </w:rPr>
              <w:t>Criterio</w:t>
            </w:r>
          </w:p>
        </w:tc>
        <w:tc>
          <w:tcPr>
            <w:tcW w:w="3544" w:type="dxa"/>
            <w:tcBorders>
              <w:top w:val="single" w:sz="1" w:space="0" w:color="000000"/>
              <w:left w:val="single" w:sz="1" w:space="0" w:color="000000"/>
              <w:bottom w:val="single" w:sz="1" w:space="0" w:color="000000"/>
            </w:tcBorders>
            <w:shd w:val="clear" w:color="auto" w:fill="4BACC6"/>
          </w:tcPr>
          <w:p w:rsidR="00CF42BB" w:rsidRPr="004B440A" w:rsidRDefault="00CF42BB" w:rsidP="00CA5517">
            <w:pPr>
              <w:autoSpaceDE w:val="0"/>
              <w:jc w:val="both"/>
              <w:rPr>
                <w:rFonts w:ascii="Tahoma" w:hAnsi="Tahoma" w:cs="Tahoma"/>
                <w:b/>
                <w:bCs/>
                <w:sz w:val="24"/>
                <w:szCs w:val="24"/>
              </w:rPr>
            </w:pPr>
            <w:r w:rsidRPr="004B440A">
              <w:rPr>
                <w:rFonts w:ascii="Tahoma" w:hAnsi="Tahoma" w:cs="Tahoma"/>
                <w:b/>
                <w:bCs/>
                <w:sz w:val="24"/>
                <w:szCs w:val="24"/>
              </w:rPr>
              <w:t>Retraso en la planificación</w:t>
            </w:r>
          </w:p>
        </w:tc>
        <w:tc>
          <w:tcPr>
            <w:tcW w:w="2835" w:type="dxa"/>
            <w:tcBorders>
              <w:top w:val="single" w:sz="1" w:space="0" w:color="000000"/>
              <w:left w:val="single" w:sz="1" w:space="0" w:color="000000"/>
              <w:bottom w:val="single" w:sz="1" w:space="0" w:color="000000"/>
              <w:right w:val="single" w:sz="1" w:space="0" w:color="000000"/>
            </w:tcBorders>
            <w:shd w:val="clear" w:color="auto" w:fill="4BACC6"/>
            <w:vAlign w:val="center"/>
          </w:tcPr>
          <w:p w:rsidR="00CF42BB" w:rsidRPr="004B440A" w:rsidRDefault="00CF42BB" w:rsidP="00CA5517">
            <w:pPr>
              <w:autoSpaceDE w:val="0"/>
              <w:jc w:val="both"/>
              <w:rPr>
                <w:rFonts w:ascii="Tahoma" w:hAnsi="Tahoma" w:cs="Tahoma"/>
                <w:b/>
                <w:bCs/>
                <w:sz w:val="24"/>
                <w:szCs w:val="24"/>
              </w:rPr>
            </w:pPr>
            <w:r w:rsidRPr="004B440A">
              <w:rPr>
                <w:rFonts w:ascii="Tahoma" w:hAnsi="Tahoma" w:cs="Tahoma"/>
                <w:b/>
                <w:bCs/>
                <w:sz w:val="24"/>
                <w:szCs w:val="24"/>
              </w:rPr>
              <w:t>Valor numérico</w:t>
            </w:r>
          </w:p>
        </w:tc>
      </w:tr>
      <w:tr w:rsidR="00CF42BB" w:rsidRPr="00F31C14" w:rsidTr="00CA5517">
        <w:trPr>
          <w:cantSplit/>
        </w:trPr>
        <w:tc>
          <w:tcPr>
            <w:tcW w:w="2940" w:type="dxa"/>
            <w:tcBorders>
              <w:left w:val="single" w:sz="1" w:space="0" w:color="000000"/>
              <w:bottom w:val="single" w:sz="1" w:space="0" w:color="000000"/>
            </w:tcBorders>
          </w:tcPr>
          <w:p w:rsidR="00CF42BB" w:rsidRPr="00F31C14" w:rsidRDefault="00CF42BB" w:rsidP="00CA5517">
            <w:pPr>
              <w:autoSpaceDE w:val="0"/>
              <w:jc w:val="both"/>
              <w:rPr>
                <w:rFonts w:ascii="Tahoma" w:hAnsi="Tahoma" w:cs="Tahoma"/>
                <w:sz w:val="24"/>
                <w:szCs w:val="24"/>
              </w:rPr>
            </w:pPr>
            <w:r w:rsidRPr="00F31C14">
              <w:rPr>
                <w:rFonts w:ascii="Tahoma" w:hAnsi="Tahoma" w:cs="Tahoma"/>
                <w:sz w:val="24"/>
                <w:szCs w:val="24"/>
              </w:rPr>
              <w:t>Insignificante</w:t>
            </w:r>
          </w:p>
        </w:tc>
        <w:tc>
          <w:tcPr>
            <w:tcW w:w="3544" w:type="dxa"/>
            <w:tcBorders>
              <w:left w:val="single" w:sz="1" w:space="0" w:color="000000"/>
              <w:bottom w:val="single" w:sz="1" w:space="0" w:color="000000"/>
            </w:tcBorders>
          </w:tcPr>
          <w:p w:rsidR="00CF42BB" w:rsidRPr="00F31C14" w:rsidRDefault="00CF42BB" w:rsidP="00CA5517">
            <w:pPr>
              <w:autoSpaceDE w:val="0"/>
              <w:jc w:val="both"/>
              <w:rPr>
                <w:rFonts w:ascii="Tahoma" w:hAnsi="Tahoma" w:cs="Tahoma"/>
                <w:sz w:val="24"/>
                <w:szCs w:val="24"/>
              </w:rPr>
            </w:pPr>
            <w:r w:rsidRPr="00F31C14">
              <w:rPr>
                <w:rFonts w:ascii="Tahoma" w:hAnsi="Tahoma" w:cs="Tahoma"/>
                <w:sz w:val="24"/>
                <w:szCs w:val="24"/>
              </w:rPr>
              <w:t>1 semana</w:t>
            </w:r>
          </w:p>
        </w:tc>
        <w:tc>
          <w:tcPr>
            <w:tcW w:w="2835" w:type="dxa"/>
            <w:tcBorders>
              <w:left w:val="single" w:sz="1" w:space="0" w:color="000000"/>
              <w:bottom w:val="single" w:sz="1" w:space="0" w:color="000000"/>
              <w:right w:val="single" w:sz="1" w:space="0" w:color="000000"/>
            </w:tcBorders>
          </w:tcPr>
          <w:p w:rsidR="00CF42BB" w:rsidRPr="00F31C14" w:rsidRDefault="00CF42BB" w:rsidP="00CA5517">
            <w:pPr>
              <w:autoSpaceDE w:val="0"/>
              <w:jc w:val="both"/>
              <w:rPr>
                <w:rFonts w:ascii="Tahoma" w:hAnsi="Tahoma" w:cs="Tahoma"/>
                <w:sz w:val="24"/>
                <w:szCs w:val="24"/>
              </w:rPr>
            </w:pPr>
            <w:r w:rsidRPr="00F31C14">
              <w:rPr>
                <w:rFonts w:ascii="Tahoma" w:hAnsi="Tahoma" w:cs="Tahoma"/>
                <w:sz w:val="24"/>
                <w:szCs w:val="24"/>
              </w:rPr>
              <w:t>1</w:t>
            </w:r>
          </w:p>
        </w:tc>
      </w:tr>
      <w:tr w:rsidR="00CF42BB" w:rsidRPr="00F31C14" w:rsidTr="00CA5517">
        <w:trPr>
          <w:cantSplit/>
        </w:trPr>
        <w:tc>
          <w:tcPr>
            <w:tcW w:w="2940" w:type="dxa"/>
            <w:tcBorders>
              <w:left w:val="single" w:sz="1" w:space="0" w:color="000000"/>
              <w:bottom w:val="single" w:sz="1" w:space="0" w:color="000000"/>
            </w:tcBorders>
          </w:tcPr>
          <w:p w:rsidR="00CF42BB" w:rsidRPr="00F31C14" w:rsidRDefault="00CF42BB" w:rsidP="00CA5517">
            <w:pPr>
              <w:autoSpaceDE w:val="0"/>
              <w:jc w:val="both"/>
              <w:rPr>
                <w:rFonts w:ascii="Tahoma" w:hAnsi="Tahoma" w:cs="Tahoma"/>
                <w:sz w:val="24"/>
                <w:szCs w:val="24"/>
              </w:rPr>
            </w:pPr>
            <w:r w:rsidRPr="00F31C14">
              <w:rPr>
                <w:rFonts w:ascii="Tahoma" w:hAnsi="Tahoma" w:cs="Tahoma"/>
                <w:sz w:val="24"/>
                <w:szCs w:val="24"/>
              </w:rPr>
              <w:t>Marginal</w:t>
            </w:r>
          </w:p>
        </w:tc>
        <w:tc>
          <w:tcPr>
            <w:tcW w:w="3544" w:type="dxa"/>
            <w:tcBorders>
              <w:left w:val="single" w:sz="1" w:space="0" w:color="000000"/>
              <w:bottom w:val="single" w:sz="1" w:space="0" w:color="000000"/>
            </w:tcBorders>
          </w:tcPr>
          <w:p w:rsidR="00CF42BB" w:rsidRPr="00F31C14" w:rsidRDefault="00CF42BB" w:rsidP="00CA5517">
            <w:pPr>
              <w:autoSpaceDE w:val="0"/>
              <w:jc w:val="both"/>
              <w:rPr>
                <w:rFonts w:ascii="Tahoma" w:hAnsi="Tahoma" w:cs="Tahoma"/>
                <w:sz w:val="24"/>
                <w:szCs w:val="24"/>
              </w:rPr>
            </w:pPr>
            <w:r w:rsidRPr="00F31C14">
              <w:rPr>
                <w:rFonts w:ascii="Tahoma" w:hAnsi="Tahoma" w:cs="Tahoma"/>
                <w:sz w:val="24"/>
                <w:szCs w:val="24"/>
              </w:rPr>
              <w:t>2 semanas</w:t>
            </w:r>
          </w:p>
        </w:tc>
        <w:tc>
          <w:tcPr>
            <w:tcW w:w="2835" w:type="dxa"/>
            <w:tcBorders>
              <w:left w:val="single" w:sz="1" w:space="0" w:color="000000"/>
              <w:bottom w:val="single" w:sz="1" w:space="0" w:color="000000"/>
              <w:right w:val="single" w:sz="1" w:space="0" w:color="000000"/>
            </w:tcBorders>
          </w:tcPr>
          <w:p w:rsidR="00CF42BB" w:rsidRPr="00F31C14" w:rsidRDefault="00CF42BB" w:rsidP="00CA5517">
            <w:pPr>
              <w:autoSpaceDE w:val="0"/>
              <w:jc w:val="both"/>
              <w:rPr>
                <w:rFonts w:ascii="Tahoma" w:hAnsi="Tahoma" w:cs="Tahoma"/>
                <w:sz w:val="24"/>
                <w:szCs w:val="24"/>
              </w:rPr>
            </w:pPr>
            <w:r w:rsidRPr="00F31C14">
              <w:rPr>
                <w:rFonts w:ascii="Tahoma" w:hAnsi="Tahoma" w:cs="Tahoma"/>
                <w:sz w:val="24"/>
                <w:szCs w:val="24"/>
              </w:rPr>
              <w:t>2</w:t>
            </w:r>
          </w:p>
        </w:tc>
      </w:tr>
      <w:tr w:rsidR="00CF42BB" w:rsidRPr="00F31C14" w:rsidTr="00CA5517">
        <w:trPr>
          <w:cantSplit/>
        </w:trPr>
        <w:tc>
          <w:tcPr>
            <w:tcW w:w="2940" w:type="dxa"/>
            <w:tcBorders>
              <w:left w:val="single" w:sz="1" w:space="0" w:color="000000"/>
              <w:bottom w:val="single" w:sz="1" w:space="0" w:color="000000"/>
            </w:tcBorders>
          </w:tcPr>
          <w:p w:rsidR="00CF42BB" w:rsidRPr="00F31C14" w:rsidRDefault="00CF42BB" w:rsidP="00CA5517">
            <w:pPr>
              <w:autoSpaceDE w:val="0"/>
              <w:jc w:val="both"/>
              <w:rPr>
                <w:rFonts w:ascii="Tahoma" w:hAnsi="Tahoma" w:cs="Tahoma"/>
                <w:sz w:val="24"/>
                <w:szCs w:val="24"/>
              </w:rPr>
            </w:pPr>
            <w:r w:rsidRPr="00F31C14">
              <w:rPr>
                <w:rFonts w:ascii="Tahoma" w:hAnsi="Tahoma" w:cs="Tahoma"/>
                <w:sz w:val="24"/>
                <w:szCs w:val="24"/>
              </w:rPr>
              <w:t>Medio</w:t>
            </w:r>
          </w:p>
        </w:tc>
        <w:tc>
          <w:tcPr>
            <w:tcW w:w="3544" w:type="dxa"/>
            <w:tcBorders>
              <w:left w:val="single" w:sz="1" w:space="0" w:color="000000"/>
              <w:bottom w:val="single" w:sz="1" w:space="0" w:color="000000"/>
            </w:tcBorders>
          </w:tcPr>
          <w:p w:rsidR="00CF42BB" w:rsidRPr="00F31C14" w:rsidRDefault="00CF42BB" w:rsidP="00CA5517">
            <w:pPr>
              <w:autoSpaceDE w:val="0"/>
              <w:jc w:val="both"/>
              <w:rPr>
                <w:rFonts w:ascii="Tahoma" w:hAnsi="Tahoma" w:cs="Tahoma"/>
                <w:sz w:val="24"/>
                <w:szCs w:val="24"/>
              </w:rPr>
            </w:pPr>
            <w:r w:rsidRPr="00F31C14">
              <w:rPr>
                <w:rFonts w:ascii="Tahoma" w:hAnsi="Tahoma" w:cs="Tahoma"/>
                <w:sz w:val="24"/>
                <w:szCs w:val="24"/>
              </w:rPr>
              <w:t xml:space="preserve">1 mes </w:t>
            </w:r>
          </w:p>
        </w:tc>
        <w:tc>
          <w:tcPr>
            <w:tcW w:w="2835" w:type="dxa"/>
            <w:tcBorders>
              <w:left w:val="single" w:sz="1" w:space="0" w:color="000000"/>
              <w:bottom w:val="single" w:sz="1" w:space="0" w:color="000000"/>
              <w:right w:val="single" w:sz="1" w:space="0" w:color="000000"/>
            </w:tcBorders>
          </w:tcPr>
          <w:p w:rsidR="00CF42BB" w:rsidRPr="00F31C14" w:rsidRDefault="00CF42BB" w:rsidP="00CA5517">
            <w:pPr>
              <w:autoSpaceDE w:val="0"/>
              <w:jc w:val="both"/>
              <w:rPr>
                <w:rFonts w:ascii="Tahoma" w:hAnsi="Tahoma" w:cs="Tahoma"/>
                <w:sz w:val="24"/>
                <w:szCs w:val="24"/>
              </w:rPr>
            </w:pPr>
            <w:r w:rsidRPr="00F31C14">
              <w:rPr>
                <w:rFonts w:ascii="Tahoma" w:hAnsi="Tahoma" w:cs="Tahoma"/>
                <w:sz w:val="24"/>
                <w:szCs w:val="24"/>
              </w:rPr>
              <w:t>3</w:t>
            </w:r>
          </w:p>
        </w:tc>
      </w:tr>
      <w:tr w:rsidR="00CF42BB" w:rsidRPr="00F31C14" w:rsidTr="00CA5517">
        <w:trPr>
          <w:cantSplit/>
        </w:trPr>
        <w:tc>
          <w:tcPr>
            <w:tcW w:w="2940" w:type="dxa"/>
            <w:tcBorders>
              <w:left w:val="single" w:sz="1" w:space="0" w:color="000000"/>
              <w:bottom w:val="single" w:sz="1" w:space="0" w:color="000000"/>
            </w:tcBorders>
          </w:tcPr>
          <w:p w:rsidR="00CF42BB" w:rsidRPr="00F31C14" w:rsidRDefault="00CF42BB" w:rsidP="00CA5517">
            <w:pPr>
              <w:tabs>
                <w:tab w:val="right" w:pos="1754"/>
              </w:tabs>
              <w:autoSpaceDE w:val="0"/>
              <w:jc w:val="both"/>
              <w:rPr>
                <w:rFonts w:ascii="Tahoma" w:hAnsi="Tahoma" w:cs="Tahoma"/>
                <w:sz w:val="24"/>
                <w:szCs w:val="24"/>
              </w:rPr>
            </w:pPr>
            <w:r w:rsidRPr="00F31C14">
              <w:rPr>
                <w:rFonts w:ascii="Tahoma" w:hAnsi="Tahoma" w:cs="Tahoma"/>
                <w:sz w:val="24"/>
                <w:szCs w:val="24"/>
              </w:rPr>
              <w:t>Crítico</w:t>
            </w:r>
            <w:r w:rsidRPr="00F31C14">
              <w:rPr>
                <w:rFonts w:ascii="Tahoma" w:hAnsi="Tahoma" w:cs="Tahoma"/>
                <w:sz w:val="24"/>
                <w:szCs w:val="24"/>
              </w:rPr>
              <w:tab/>
            </w:r>
          </w:p>
        </w:tc>
        <w:tc>
          <w:tcPr>
            <w:tcW w:w="3544" w:type="dxa"/>
            <w:tcBorders>
              <w:left w:val="single" w:sz="1" w:space="0" w:color="000000"/>
              <w:bottom w:val="single" w:sz="1" w:space="0" w:color="000000"/>
            </w:tcBorders>
          </w:tcPr>
          <w:p w:rsidR="00CF42BB" w:rsidRPr="00F31C14" w:rsidRDefault="00CF42BB" w:rsidP="00CA5517">
            <w:pPr>
              <w:autoSpaceDE w:val="0"/>
              <w:jc w:val="both"/>
              <w:rPr>
                <w:rFonts w:ascii="Tahoma" w:hAnsi="Tahoma" w:cs="Tahoma"/>
                <w:sz w:val="24"/>
                <w:szCs w:val="24"/>
              </w:rPr>
            </w:pPr>
            <w:r w:rsidRPr="00F31C14">
              <w:rPr>
                <w:rFonts w:ascii="Tahoma" w:hAnsi="Tahoma" w:cs="Tahoma"/>
                <w:sz w:val="24"/>
                <w:szCs w:val="24"/>
              </w:rPr>
              <w:t>2 meses</w:t>
            </w:r>
          </w:p>
        </w:tc>
        <w:tc>
          <w:tcPr>
            <w:tcW w:w="2835" w:type="dxa"/>
            <w:tcBorders>
              <w:left w:val="single" w:sz="1" w:space="0" w:color="000000"/>
              <w:bottom w:val="single" w:sz="1" w:space="0" w:color="000000"/>
              <w:right w:val="single" w:sz="1" w:space="0" w:color="000000"/>
            </w:tcBorders>
          </w:tcPr>
          <w:p w:rsidR="00CF42BB" w:rsidRPr="00F31C14" w:rsidRDefault="00CF42BB" w:rsidP="00CA5517">
            <w:pPr>
              <w:autoSpaceDE w:val="0"/>
              <w:jc w:val="both"/>
              <w:rPr>
                <w:rFonts w:ascii="Tahoma" w:hAnsi="Tahoma" w:cs="Tahoma"/>
                <w:sz w:val="24"/>
                <w:szCs w:val="24"/>
              </w:rPr>
            </w:pPr>
            <w:r w:rsidRPr="00F31C14">
              <w:rPr>
                <w:rFonts w:ascii="Tahoma" w:hAnsi="Tahoma" w:cs="Tahoma"/>
                <w:sz w:val="24"/>
                <w:szCs w:val="24"/>
              </w:rPr>
              <w:t>4</w:t>
            </w:r>
          </w:p>
        </w:tc>
      </w:tr>
      <w:tr w:rsidR="00CF42BB" w:rsidRPr="00F31C14" w:rsidTr="00CA5517">
        <w:trPr>
          <w:cantSplit/>
        </w:trPr>
        <w:tc>
          <w:tcPr>
            <w:tcW w:w="2940" w:type="dxa"/>
            <w:tcBorders>
              <w:left w:val="single" w:sz="1" w:space="0" w:color="000000"/>
              <w:bottom w:val="single" w:sz="1" w:space="0" w:color="000000"/>
            </w:tcBorders>
          </w:tcPr>
          <w:p w:rsidR="00CF42BB" w:rsidRPr="00F31C14" w:rsidRDefault="00CF42BB" w:rsidP="00CA5517">
            <w:pPr>
              <w:autoSpaceDE w:val="0"/>
              <w:jc w:val="both"/>
              <w:rPr>
                <w:rFonts w:ascii="Tahoma" w:hAnsi="Tahoma" w:cs="Tahoma"/>
                <w:sz w:val="24"/>
                <w:szCs w:val="24"/>
              </w:rPr>
            </w:pPr>
            <w:r w:rsidRPr="00F31C14">
              <w:rPr>
                <w:rFonts w:ascii="Tahoma" w:hAnsi="Tahoma" w:cs="Tahoma"/>
                <w:sz w:val="24"/>
                <w:szCs w:val="24"/>
              </w:rPr>
              <w:t>Catastrófico</w:t>
            </w:r>
          </w:p>
        </w:tc>
        <w:tc>
          <w:tcPr>
            <w:tcW w:w="3544" w:type="dxa"/>
            <w:tcBorders>
              <w:left w:val="single" w:sz="1" w:space="0" w:color="000000"/>
              <w:bottom w:val="single" w:sz="1" w:space="0" w:color="000000"/>
            </w:tcBorders>
          </w:tcPr>
          <w:p w:rsidR="00CF42BB" w:rsidRPr="00F31C14" w:rsidRDefault="00CF42BB" w:rsidP="00CA5517">
            <w:pPr>
              <w:autoSpaceDE w:val="0"/>
              <w:jc w:val="both"/>
              <w:rPr>
                <w:rFonts w:ascii="Tahoma" w:hAnsi="Tahoma" w:cs="Tahoma"/>
                <w:sz w:val="24"/>
                <w:szCs w:val="24"/>
              </w:rPr>
            </w:pPr>
            <w:r w:rsidRPr="00F31C14">
              <w:rPr>
                <w:rFonts w:ascii="Tahoma" w:hAnsi="Tahoma" w:cs="Tahoma"/>
                <w:sz w:val="24"/>
                <w:szCs w:val="24"/>
              </w:rPr>
              <w:t>Más de 2 meses</w:t>
            </w:r>
          </w:p>
        </w:tc>
        <w:tc>
          <w:tcPr>
            <w:tcW w:w="2835" w:type="dxa"/>
            <w:tcBorders>
              <w:left w:val="single" w:sz="1" w:space="0" w:color="000000"/>
              <w:bottom w:val="single" w:sz="1" w:space="0" w:color="000000"/>
              <w:right w:val="single" w:sz="1" w:space="0" w:color="000000"/>
            </w:tcBorders>
          </w:tcPr>
          <w:p w:rsidR="00CF42BB" w:rsidRPr="00F31C14" w:rsidRDefault="00CF42BB" w:rsidP="00CA5517">
            <w:pPr>
              <w:autoSpaceDE w:val="0"/>
              <w:jc w:val="both"/>
              <w:rPr>
                <w:rFonts w:ascii="Tahoma" w:hAnsi="Tahoma" w:cs="Tahoma"/>
                <w:sz w:val="24"/>
                <w:szCs w:val="24"/>
              </w:rPr>
            </w:pPr>
            <w:r w:rsidRPr="00F31C14">
              <w:rPr>
                <w:rFonts w:ascii="Tahoma" w:hAnsi="Tahoma" w:cs="Tahoma"/>
                <w:sz w:val="24"/>
                <w:szCs w:val="24"/>
              </w:rPr>
              <w:t>5</w:t>
            </w:r>
          </w:p>
        </w:tc>
      </w:tr>
    </w:tbl>
    <w:p w:rsidR="00CF42BB" w:rsidRPr="00F31C14" w:rsidRDefault="00CF42BB" w:rsidP="00CF42BB">
      <w:pPr>
        <w:autoSpaceDE w:val="0"/>
        <w:jc w:val="both"/>
        <w:rPr>
          <w:rFonts w:ascii="Tahoma" w:hAnsi="Tahoma" w:cs="Tahoma"/>
          <w:sz w:val="24"/>
          <w:szCs w:val="24"/>
        </w:rPr>
      </w:pPr>
    </w:p>
    <w:p w:rsidR="00CF42BB" w:rsidRDefault="00CF42BB" w:rsidP="00CF42BB">
      <w:pPr>
        <w:autoSpaceDE w:val="0"/>
        <w:jc w:val="both"/>
        <w:rPr>
          <w:rFonts w:ascii="Tahoma" w:hAnsi="Tahoma" w:cs="Tahoma"/>
          <w:sz w:val="24"/>
          <w:szCs w:val="24"/>
        </w:rPr>
      </w:pPr>
      <w:r w:rsidRPr="00F31C14">
        <w:rPr>
          <w:rFonts w:ascii="Tahoma" w:hAnsi="Tahoma" w:cs="Tahoma"/>
          <w:sz w:val="24"/>
          <w:szCs w:val="24"/>
        </w:rPr>
        <w:lastRenderedPageBreak/>
        <w:t>En la siguiente tabla se definen el impacto que producirían la ocurrencia de los riegos citados anteriormente:</w:t>
      </w:r>
    </w:p>
    <w:tbl>
      <w:tblPr>
        <w:tblW w:w="10407" w:type="dxa"/>
        <w:tblInd w:w="56" w:type="dxa"/>
        <w:tblCellMar>
          <w:left w:w="70" w:type="dxa"/>
          <w:right w:w="70" w:type="dxa"/>
        </w:tblCellMar>
        <w:tblLook w:val="04A0"/>
      </w:tblPr>
      <w:tblGrid>
        <w:gridCol w:w="963"/>
        <w:gridCol w:w="4248"/>
        <w:gridCol w:w="915"/>
        <w:gridCol w:w="4281"/>
      </w:tblGrid>
      <w:tr w:rsidR="00CF42BB" w:rsidRPr="00334949" w:rsidTr="00CA5517">
        <w:trPr>
          <w:trHeight w:val="451"/>
        </w:trPr>
        <w:tc>
          <w:tcPr>
            <w:tcW w:w="963" w:type="dxa"/>
            <w:tcBorders>
              <w:top w:val="single" w:sz="4" w:space="0" w:color="auto"/>
              <w:left w:val="single" w:sz="4" w:space="0" w:color="auto"/>
              <w:bottom w:val="single" w:sz="4" w:space="0" w:color="auto"/>
              <w:right w:val="single" w:sz="4" w:space="0" w:color="auto"/>
            </w:tcBorders>
            <w:shd w:val="clear" w:color="000000" w:fill="4BACC6"/>
            <w:noWrap/>
            <w:vAlign w:val="bottom"/>
            <w:hideMark/>
          </w:tcPr>
          <w:p w:rsidR="00CF42BB" w:rsidRPr="00334949" w:rsidRDefault="00CF42BB" w:rsidP="00CA5517">
            <w:pPr>
              <w:spacing w:after="0" w:line="240" w:lineRule="auto"/>
              <w:jc w:val="both"/>
              <w:rPr>
                <w:rFonts w:ascii="Arial" w:eastAsia="Times New Roman" w:hAnsi="Arial"/>
                <w:b/>
                <w:bCs/>
                <w:color w:val="000000"/>
                <w:lang w:eastAsia="es-ES"/>
              </w:rPr>
            </w:pPr>
            <w:r w:rsidRPr="00334949">
              <w:rPr>
                <w:rFonts w:ascii="Arial" w:eastAsia="Times New Roman" w:hAnsi="Arial"/>
                <w:b/>
                <w:bCs/>
                <w:color w:val="000000"/>
                <w:lang w:eastAsia="es-ES"/>
              </w:rPr>
              <w:t>Riesgo</w:t>
            </w:r>
          </w:p>
        </w:tc>
        <w:tc>
          <w:tcPr>
            <w:tcW w:w="4248" w:type="dxa"/>
            <w:tcBorders>
              <w:top w:val="single" w:sz="4" w:space="0" w:color="auto"/>
              <w:left w:val="nil"/>
              <w:bottom w:val="single" w:sz="4" w:space="0" w:color="auto"/>
              <w:right w:val="single" w:sz="4" w:space="0" w:color="auto"/>
            </w:tcBorders>
            <w:shd w:val="clear" w:color="000000" w:fill="4BACC6"/>
            <w:noWrap/>
            <w:vAlign w:val="bottom"/>
            <w:hideMark/>
          </w:tcPr>
          <w:p w:rsidR="00CF42BB" w:rsidRPr="00334949" w:rsidRDefault="00CF42BB" w:rsidP="00CA5517">
            <w:pPr>
              <w:spacing w:after="0" w:line="240" w:lineRule="auto"/>
              <w:jc w:val="both"/>
              <w:rPr>
                <w:rFonts w:ascii="Arial" w:eastAsia="Times New Roman" w:hAnsi="Arial"/>
                <w:b/>
                <w:bCs/>
                <w:color w:val="000000"/>
                <w:lang w:eastAsia="es-ES"/>
              </w:rPr>
            </w:pPr>
            <w:r w:rsidRPr="00334949">
              <w:rPr>
                <w:rFonts w:ascii="Arial" w:eastAsia="Times New Roman" w:hAnsi="Arial"/>
                <w:b/>
                <w:bCs/>
                <w:color w:val="000000"/>
                <w:lang w:eastAsia="es-ES"/>
              </w:rPr>
              <w:t>Impacto</w:t>
            </w:r>
          </w:p>
        </w:tc>
        <w:tc>
          <w:tcPr>
            <w:tcW w:w="915" w:type="dxa"/>
            <w:tcBorders>
              <w:top w:val="single" w:sz="4" w:space="0" w:color="auto"/>
              <w:left w:val="nil"/>
              <w:bottom w:val="single" w:sz="4" w:space="0" w:color="auto"/>
              <w:right w:val="single" w:sz="4" w:space="0" w:color="auto"/>
            </w:tcBorders>
            <w:shd w:val="clear" w:color="000000" w:fill="4BACC6"/>
            <w:noWrap/>
            <w:vAlign w:val="bottom"/>
            <w:hideMark/>
          </w:tcPr>
          <w:p w:rsidR="00CF42BB" w:rsidRPr="00334949" w:rsidRDefault="00CF42BB" w:rsidP="00CA5517">
            <w:pPr>
              <w:spacing w:after="0" w:line="240" w:lineRule="auto"/>
              <w:jc w:val="both"/>
              <w:rPr>
                <w:rFonts w:ascii="Arial" w:eastAsia="Times New Roman" w:hAnsi="Arial"/>
                <w:b/>
                <w:bCs/>
                <w:color w:val="000000"/>
                <w:lang w:eastAsia="es-ES"/>
              </w:rPr>
            </w:pPr>
            <w:r w:rsidRPr="00334949">
              <w:rPr>
                <w:rFonts w:ascii="Arial" w:eastAsia="Times New Roman" w:hAnsi="Arial"/>
                <w:b/>
                <w:bCs/>
                <w:color w:val="000000"/>
                <w:lang w:eastAsia="es-ES"/>
              </w:rPr>
              <w:t>Riesgo</w:t>
            </w:r>
          </w:p>
        </w:tc>
        <w:tc>
          <w:tcPr>
            <w:tcW w:w="4281" w:type="dxa"/>
            <w:tcBorders>
              <w:top w:val="single" w:sz="4" w:space="0" w:color="auto"/>
              <w:left w:val="nil"/>
              <w:bottom w:val="single" w:sz="4" w:space="0" w:color="auto"/>
              <w:right w:val="single" w:sz="4" w:space="0" w:color="auto"/>
            </w:tcBorders>
            <w:shd w:val="clear" w:color="000000" w:fill="4BACC6"/>
            <w:noWrap/>
            <w:vAlign w:val="bottom"/>
            <w:hideMark/>
          </w:tcPr>
          <w:p w:rsidR="00CF42BB" w:rsidRPr="00334949" w:rsidRDefault="00CF42BB" w:rsidP="00CA5517">
            <w:pPr>
              <w:spacing w:after="0" w:line="240" w:lineRule="auto"/>
              <w:jc w:val="both"/>
              <w:rPr>
                <w:rFonts w:ascii="Arial" w:eastAsia="Times New Roman" w:hAnsi="Arial"/>
                <w:b/>
                <w:bCs/>
                <w:color w:val="000000"/>
                <w:lang w:eastAsia="es-ES"/>
              </w:rPr>
            </w:pPr>
            <w:r w:rsidRPr="00334949">
              <w:rPr>
                <w:rFonts w:ascii="Arial" w:eastAsia="Times New Roman" w:hAnsi="Arial"/>
                <w:b/>
                <w:bCs/>
                <w:color w:val="000000"/>
                <w:lang w:eastAsia="es-ES"/>
              </w:rPr>
              <w:t>Impacto</w:t>
            </w:r>
          </w:p>
        </w:tc>
      </w:tr>
      <w:tr w:rsidR="00CF42BB" w:rsidRPr="00334949" w:rsidTr="00CA5517">
        <w:trPr>
          <w:trHeight w:val="451"/>
        </w:trPr>
        <w:tc>
          <w:tcPr>
            <w:tcW w:w="963" w:type="dxa"/>
            <w:tcBorders>
              <w:top w:val="nil"/>
              <w:left w:val="single" w:sz="4" w:space="0" w:color="auto"/>
              <w:bottom w:val="single" w:sz="4" w:space="0" w:color="auto"/>
              <w:right w:val="single" w:sz="4" w:space="0" w:color="auto"/>
            </w:tcBorders>
            <w:shd w:val="clear" w:color="000000" w:fill="FFFFFF"/>
            <w:vAlign w:val="bottom"/>
            <w:hideMark/>
          </w:tcPr>
          <w:p w:rsidR="00CF42BB" w:rsidRPr="00334949" w:rsidRDefault="00CF42BB" w:rsidP="00CA5517">
            <w:pPr>
              <w:spacing w:after="0" w:line="240" w:lineRule="auto"/>
              <w:jc w:val="both"/>
              <w:rPr>
                <w:rFonts w:ascii="Arial" w:eastAsia="Times New Roman" w:hAnsi="Arial"/>
                <w:color w:val="000000"/>
                <w:lang w:eastAsia="es-ES"/>
              </w:rPr>
            </w:pPr>
            <w:r w:rsidRPr="00334949">
              <w:rPr>
                <w:rFonts w:ascii="Arial" w:eastAsia="Times New Roman" w:hAnsi="Arial"/>
                <w:color w:val="000000"/>
                <w:lang w:eastAsia="es-ES"/>
              </w:rPr>
              <w:t>RI- 01</w:t>
            </w:r>
          </w:p>
        </w:tc>
        <w:tc>
          <w:tcPr>
            <w:tcW w:w="4248" w:type="dxa"/>
            <w:tcBorders>
              <w:top w:val="nil"/>
              <w:left w:val="nil"/>
              <w:bottom w:val="single" w:sz="4" w:space="0" w:color="auto"/>
              <w:right w:val="single" w:sz="4" w:space="0" w:color="auto"/>
            </w:tcBorders>
            <w:shd w:val="clear" w:color="000000" w:fill="FFFFFF"/>
            <w:vAlign w:val="bottom"/>
            <w:hideMark/>
          </w:tcPr>
          <w:p w:rsidR="00CF42BB" w:rsidRPr="00334949" w:rsidRDefault="00CF42BB" w:rsidP="00CA5517">
            <w:pPr>
              <w:spacing w:after="0" w:line="240" w:lineRule="auto"/>
              <w:jc w:val="both"/>
              <w:rPr>
                <w:rFonts w:ascii="Arial" w:eastAsia="Times New Roman" w:hAnsi="Arial"/>
                <w:color w:val="000000"/>
                <w:lang w:eastAsia="es-ES"/>
              </w:rPr>
            </w:pPr>
            <w:r>
              <w:rPr>
                <w:rFonts w:ascii="Arial" w:eastAsia="Times New Roman" w:hAnsi="Arial"/>
                <w:color w:val="000000"/>
                <w:lang w:eastAsia="es-ES"/>
              </w:rPr>
              <w:t>Marginal</w:t>
            </w:r>
          </w:p>
        </w:tc>
        <w:tc>
          <w:tcPr>
            <w:tcW w:w="915" w:type="dxa"/>
            <w:tcBorders>
              <w:top w:val="nil"/>
              <w:left w:val="nil"/>
              <w:bottom w:val="single" w:sz="4" w:space="0" w:color="auto"/>
              <w:right w:val="single" w:sz="4" w:space="0" w:color="auto"/>
            </w:tcBorders>
            <w:shd w:val="clear" w:color="000000" w:fill="FFFFFF"/>
            <w:vAlign w:val="bottom"/>
            <w:hideMark/>
          </w:tcPr>
          <w:p w:rsidR="00CF42BB" w:rsidRPr="00334949" w:rsidRDefault="00CF42BB" w:rsidP="00CA5517">
            <w:pPr>
              <w:spacing w:after="0" w:line="240" w:lineRule="auto"/>
              <w:jc w:val="both"/>
              <w:rPr>
                <w:rFonts w:ascii="Arial" w:eastAsia="Times New Roman" w:hAnsi="Arial"/>
                <w:color w:val="000000"/>
                <w:lang w:eastAsia="es-ES"/>
              </w:rPr>
            </w:pPr>
            <w:r>
              <w:rPr>
                <w:rFonts w:ascii="Arial" w:eastAsia="Times New Roman" w:hAnsi="Arial"/>
                <w:color w:val="000000"/>
                <w:lang w:eastAsia="es-ES"/>
              </w:rPr>
              <w:t>RI- 09</w:t>
            </w:r>
          </w:p>
        </w:tc>
        <w:tc>
          <w:tcPr>
            <w:tcW w:w="4281" w:type="dxa"/>
            <w:tcBorders>
              <w:top w:val="nil"/>
              <w:left w:val="nil"/>
              <w:bottom w:val="single" w:sz="4" w:space="0" w:color="auto"/>
              <w:right w:val="single" w:sz="4" w:space="0" w:color="auto"/>
            </w:tcBorders>
            <w:shd w:val="clear" w:color="000000" w:fill="FFFFFF"/>
            <w:vAlign w:val="bottom"/>
            <w:hideMark/>
          </w:tcPr>
          <w:p w:rsidR="00CF42BB" w:rsidRPr="00334949" w:rsidRDefault="00CF42BB" w:rsidP="00CA5517">
            <w:pPr>
              <w:spacing w:after="0" w:line="240" w:lineRule="auto"/>
              <w:jc w:val="both"/>
              <w:rPr>
                <w:rFonts w:ascii="Arial" w:eastAsia="Times New Roman" w:hAnsi="Arial"/>
                <w:color w:val="000000"/>
                <w:lang w:eastAsia="es-ES"/>
              </w:rPr>
            </w:pPr>
            <w:r>
              <w:rPr>
                <w:rFonts w:ascii="Arial" w:eastAsia="Times New Roman" w:hAnsi="Arial"/>
                <w:color w:val="000000"/>
                <w:lang w:eastAsia="es-ES"/>
              </w:rPr>
              <w:t>Marginal</w:t>
            </w:r>
          </w:p>
        </w:tc>
      </w:tr>
      <w:tr w:rsidR="00CF42BB" w:rsidRPr="00334949" w:rsidTr="00CA5517">
        <w:trPr>
          <w:trHeight w:val="451"/>
        </w:trPr>
        <w:tc>
          <w:tcPr>
            <w:tcW w:w="963" w:type="dxa"/>
            <w:tcBorders>
              <w:top w:val="nil"/>
              <w:left w:val="single" w:sz="4" w:space="0" w:color="auto"/>
              <w:bottom w:val="single" w:sz="4" w:space="0" w:color="auto"/>
              <w:right w:val="single" w:sz="4" w:space="0" w:color="auto"/>
            </w:tcBorders>
            <w:shd w:val="clear" w:color="000000" w:fill="FFFFFF"/>
            <w:vAlign w:val="bottom"/>
            <w:hideMark/>
          </w:tcPr>
          <w:p w:rsidR="00CF42BB" w:rsidRDefault="00CF42BB" w:rsidP="00CA5517">
            <w:pPr>
              <w:spacing w:after="0" w:line="240" w:lineRule="auto"/>
              <w:jc w:val="both"/>
              <w:rPr>
                <w:rFonts w:ascii="Arial" w:eastAsia="Times New Roman" w:hAnsi="Arial"/>
                <w:color w:val="000000"/>
                <w:lang w:eastAsia="es-ES"/>
              </w:rPr>
            </w:pPr>
            <w:r w:rsidRPr="00334949">
              <w:rPr>
                <w:rFonts w:ascii="Arial" w:eastAsia="Times New Roman" w:hAnsi="Arial"/>
                <w:color w:val="000000"/>
                <w:lang w:eastAsia="es-ES"/>
              </w:rPr>
              <w:t>RI- 02</w:t>
            </w:r>
          </w:p>
          <w:p w:rsidR="00CF42BB" w:rsidRPr="00334949" w:rsidRDefault="00CF42BB" w:rsidP="00CA5517">
            <w:pPr>
              <w:spacing w:after="0" w:line="240" w:lineRule="auto"/>
              <w:jc w:val="both"/>
              <w:rPr>
                <w:rFonts w:ascii="Arial" w:eastAsia="Times New Roman" w:hAnsi="Arial"/>
                <w:color w:val="000000"/>
                <w:lang w:eastAsia="es-ES"/>
              </w:rPr>
            </w:pPr>
          </w:p>
        </w:tc>
        <w:tc>
          <w:tcPr>
            <w:tcW w:w="4248" w:type="dxa"/>
            <w:tcBorders>
              <w:top w:val="nil"/>
              <w:left w:val="nil"/>
              <w:bottom w:val="single" w:sz="4" w:space="0" w:color="auto"/>
              <w:right w:val="single" w:sz="4" w:space="0" w:color="auto"/>
            </w:tcBorders>
            <w:shd w:val="clear" w:color="000000" w:fill="FFFFFF"/>
            <w:vAlign w:val="bottom"/>
            <w:hideMark/>
          </w:tcPr>
          <w:p w:rsidR="00CF42BB" w:rsidRPr="00334949" w:rsidRDefault="00CF42BB" w:rsidP="00CA5517">
            <w:pPr>
              <w:spacing w:after="0" w:line="240" w:lineRule="auto"/>
              <w:jc w:val="both"/>
              <w:rPr>
                <w:rFonts w:ascii="Arial" w:eastAsia="Times New Roman" w:hAnsi="Arial"/>
                <w:color w:val="000000"/>
                <w:lang w:eastAsia="es-ES"/>
              </w:rPr>
            </w:pPr>
            <w:r>
              <w:rPr>
                <w:rFonts w:ascii="Arial" w:eastAsia="Times New Roman" w:hAnsi="Arial"/>
                <w:color w:val="000000"/>
                <w:lang w:eastAsia="es-ES"/>
              </w:rPr>
              <w:t>Marginal</w:t>
            </w:r>
          </w:p>
        </w:tc>
        <w:tc>
          <w:tcPr>
            <w:tcW w:w="915" w:type="dxa"/>
            <w:tcBorders>
              <w:top w:val="nil"/>
              <w:left w:val="nil"/>
              <w:bottom w:val="single" w:sz="4" w:space="0" w:color="auto"/>
              <w:right w:val="single" w:sz="4" w:space="0" w:color="auto"/>
            </w:tcBorders>
            <w:shd w:val="clear" w:color="000000" w:fill="FFFFFF"/>
            <w:vAlign w:val="bottom"/>
            <w:hideMark/>
          </w:tcPr>
          <w:p w:rsidR="00CF42BB" w:rsidRPr="00334949" w:rsidRDefault="00CF42BB" w:rsidP="00CA5517">
            <w:pPr>
              <w:spacing w:after="0" w:line="240" w:lineRule="auto"/>
              <w:jc w:val="both"/>
              <w:rPr>
                <w:rFonts w:ascii="Arial" w:eastAsia="Times New Roman" w:hAnsi="Arial"/>
                <w:color w:val="000000"/>
                <w:lang w:eastAsia="es-ES"/>
              </w:rPr>
            </w:pPr>
            <w:r>
              <w:rPr>
                <w:rFonts w:ascii="Arial" w:eastAsia="Times New Roman" w:hAnsi="Arial"/>
                <w:color w:val="000000"/>
                <w:lang w:eastAsia="es-ES"/>
              </w:rPr>
              <w:t>RI- 10</w:t>
            </w:r>
          </w:p>
        </w:tc>
        <w:tc>
          <w:tcPr>
            <w:tcW w:w="4281" w:type="dxa"/>
            <w:tcBorders>
              <w:top w:val="nil"/>
              <w:left w:val="nil"/>
              <w:bottom w:val="single" w:sz="4" w:space="0" w:color="auto"/>
              <w:right w:val="single" w:sz="4" w:space="0" w:color="auto"/>
            </w:tcBorders>
            <w:shd w:val="clear" w:color="000000" w:fill="FFFFFF"/>
            <w:vAlign w:val="bottom"/>
            <w:hideMark/>
          </w:tcPr>
          <w:p w:rsidR="00CF42BB" w:rsidRPr="00334949" w:rsidRDefault="00CF42BB" w:rsidP="00CA5517">
            <w:pPr>
              <w:spacing w:after="0" w:line="240" w:lineRule="auto"/>
              <w:jc w:val="both"/>
              <w:rPr>
                <w:rFonts w:ascii="Arial" w:eastAsia="Times New Roman" w:hAnsi="Arial"/>
                <w:color w:val="000000"/>
                <w:lang w:eastAsia="es-ES"/>
              </w:rPr>
            </w:pPr>
            <w:r>
              <w:rPr>
                <w:rFonts w:ascii="Arial" w:eastAsia="Times New Roman" w:hAnsi="Arial"/>
                <w:color w:val="000000"/>
                <w:lang w:eastAsia="es-ES"/>
              </w:rPr>
              <w:t>Insignificante</w:t>
            </w:r>
          </w:p>
        </w:tc>
      </w:tr>
      <w:tr w:rsidR="00CF42BB" w:rsidRPr="00334949" w:rsidTr="00CA5517">
        <w:trPr>
          <w:trHeight w:val="451"/>
        </w:trPr>
        <w:tc>
          <w:tcPr>
            <w:tcW w:w="963" w:type="dxa"/>
            <w:tcBorders>
              <w:top w:val="nil"/>
              <w:left w:val="single" w:sz="4" w:space="0" w:color="auto"/>
              <w:bottom w:val="single" w:sz="4" w:space="0" w:color="auto"/>
              <w:right w:val="single" w:sz="4" w:space="0" w:color="auto"/>
            </w:tcBorders>
            <w:shd w:val="clear" w:color="000000" w:fill="FFFFFF"/>
            <w:vAlign w:val="bottom"/>
            <w:hideMark/>
          </w:tcPr>
          <w:p w:rsidR="00CF42BB" w:rsidRPr="00334949" w:rsidRDefault="00CF42BB" w:rsidP="00CA5517">
            <w:pPr>
              <w:spacing w:after="0" w:line="240" w:lineRule="auto"/>
              <w:jc w:val="both"/>
              <w:rPr>
                <w:rFonts w:ascii="Arial" w:eastAsia="Times New Roman" w:hAnsi="Arial"/>
                <w:color w:val="000000"/>
                <w:lang w:eastAsia="es-ES"/>
              </w:rPr>
            </w:pPr>
            <w:r w:rsidRPr="00334949">
              <w:rPr>
                <w:rFonts w:ascii="Arial" w:eastAsia="Times New Roman" w:hAnsi="Arial"/>
                <w:color w:val="000000"/>
                <w:lang w:eastAsia="es-ES"/>
              </w:rPr>
              <w:t>RI- 03</w:t>
            </w:r>
          </w:p>
        </w:tc>
        <w:tc>
          <w:tcPr>
            <w:tcW w:w="4248" w:type="dxa"/>
            <w:tcBorders>
              <w:top w:val="nil"/>
              <w:left w:val="nil"/>
              <w:bottom w:val="single" w:sz="4" w:space="0" w:color="auto"/>
              <w:right w:val="single" w:sz="4" w:space="0" w:color="auto"/>
            </w:tcBorders>
            <w:shd w:val="clear" w:color="000000" w:fill="FFFFFF"/>
            <w:vAlign w:val="bottom"/>
            <w:hideMark/>
          </w:tcPr>
          <w:p w:rsidR="00CF42BB" w:rsidRPr="00334949" w:rsidRDefault="00CF42BB" w:rsidP="00CA5517">
            <w:pPr>
              <w:spacing w:after="0" w:line="240" w:lineRule="auto"/>
              <w:jc w:val="both"/>
              <w:rPr>
                <w:rFonts w:ascii="Arial" w:eastAsia="Times New Roman" w:hAnsi="Arial"/>
                <w:color w:val="000000"/>
                <w:lang w:eastAsia="es-ES"/>
              </w:rPr>
            </w:pPr>
            <w:r>
              <w:rPr>
                <w:rFonts w:ascii="Arial" w:eastAsia="Times New Roman" w:hAnsi="Arial"/>
                <w:color w:val="000000"/>
                <w:lang w:eastAsia="es-ES"/>
              </w:rPr>
              <w:t>Marginal</w:t>
            </w:r>
          </w:p>
        </w:tc>
        <w:tc>
          <w:tcPr>
            <w:tcW w:w="915" w:type="dxa"/>
            <w:tcBorders>
              <w:top w:val="nil"/>
              <w:left w:val="nil"/>
              <w:bottom w:val="single" w:sz="4" w:space="0" w:color="auto"/>
              <w:right w:val="single" w:sz="4" w:space="0" w:color="auto"/>
            </w:tcBorders>
            <w:shd w:val="clear" w:color="000000" w:fill="FFFFFF"/>
            <w:vAlign w:val="bottom"/>
            <w:hideMark/>
          </w:tcPr>
          <w:p w:rsidR="00CF42BB" w:rsidRPr="00334949" w:rsidRDefault="00CF42BB" w:rsidP="00CA5517">
            <w:pPr>
              <w:spacing w:after="0" w:line="240" w:lineRule="auto"/>
              <w:jc w:val="both"/>
              <w:rPr>
                <w:rFonts w:ascii="Arial" w:eastAsia="Times New Roman" w:hAnsi="Arial"/>
                <w:color w:val="000000"/>
                <w:lang w:eastAsia="es-ES"/>
              </w:rPr>
            </w:pPr>
            <w:r>
              <w:rPr>
                <w:rFonts w:ascii="Arial" w:eastAsia="Times New Roman" w:hAnsi="Arial"/>
                <w:color w:val="000000"/>
                <w:lang w:eastAsia="es-ES"/>
              </w:rPr>
              <w:t>RI- 11</w:t>
            </w:r>
          </w:p>
        </w:tc>
        <w:tc>
          <w:tcPr>
            <w:tcW w:w="4281" w:type="dxa"/>
            <w:tcBorders>
              <w:top w:val="nil"/>
              <w:left w:val="nil"/>
              <w:bottom w:val="single" w:sz="4" w:space="0" w:color="auto"/>
              <w:right w:val="single" w:sz="4" w:space="0" w:color="auto"/>
            </w:tcBorders>
            <w:shd w:val="clear" w:color="000000" w:fill="FFFFFF"/>
            <w:vAlign w:val="bottom"/>
            <w:hideMark/>
          </w:tcPr>
          <w:p w:rsidR="00CF42BB" w:rsidRPr="00334949" w:rsidRDefault="00CF42BB" w:rsidP="00CA5517">
            <w:pPr>
              <w:spacing w:after="0" w:line="240" w:lineRule="auto"/>
              <w:jc w:val="both"/>
              <w:rPr>
                <w:rFonts w:ascii="Arial" w:eastAsia="Times New Roman" w:hAnsi="Arial"/>
                <w:color w:val="000000"/>
                <w:lang w:eastAsia="es-ES"/>
              </w:rPr>
            </w:pPr>
            <w:r>
              <w:rPr>
                <w:rFonts w:ascii="Arial" w:eastAsia="Times New Roman" w:hAnsi="Arial"/>
                <w:color w:val="000000"/>
                <w:lang w:eastAsia="es-ES"/>
              </w:rPr>
              <w:t>Insignificante</w:t>
            </w:r>
          </w:p>
        </w:tc>
      </w:tr>
      <w:tr w:rsidR="00CF42BB" w:rsidRPr="00334949" w:rsidTr="00CA5517">
        <w:trPr>
          <w:trHeight w:val="451"/>
        </w:trPr>
        <w:tc>
          <w:tcPr>
            <w:tcW w:w="963" w:type="dxa"/>
            <w:tcBorders>
              <w:top w:val="nil"/>
              <w:left w:val="single" w:sz="4" w:space="0" w:color="auto"/>
              <w:bottom w:val="single" w:sz="4" w:space="0" w:color="auto"/>
              <w:right w:val="single" w:sz="4" w:space="0" w:color="auto"/>
            </w:tcBorders>
            <w:shd w:val="clear" w:color="000000" w:fill="FFFFFF"/>
            <w:vAlign w:val="bottom"/>
            <w:hideMark/>
          </w:tcPr>
          <w:p w:rsidR="00CF42BB" w:rsidRPr="00334949" w:rsidRDefault="00CF42BB" w:rsidP="00CA5517">
            <w:pPr>
              <w:spacing w:after="0" w:line="240" w:lineRule="auto"/>
              <w:jc w:val="both"/>
              <w:rPr>
                <w:rFonts w:ascii="Arial" w:eastAsia="Times New Roman" w:hAnsi="Arial"/>
                <w:color w:val="000000"/>
                <w:lang w:eastAsia="es-ES"/>
              </w:rPr>
            </w:pPr>
            <w:r w:rsidRPr="00334949">
              <w:rPr>
                <w:rFonts w:ascii="Arial" w:eastAsia="Times New Roman" w:hAnsi="Arial"/>
                <w:color w:val="000000"/>
                <w:lang w:eastAsia="es-ES"/>
              </w:rPr>
              <w:t>RI- 04</w:t>
            </w:r>
          </w:p>
        </w:tc>
        <w:tc>
          <w:tcPr>
            <w:tcW w:w="4248" w:type="dxa"/>
            <w:tcBorders>
              <w:top w:val="nil"/>
              <w:left w:val="nil"/>
              <w:bottom w:val="single" w:sz="4" w:space="0" w:color="auto"/>
              <w:right w:val="single" w:sz="4" w:space="0" w:color="auto"/>
            </w:tcBorders>
            <w:shd w:val="clear" w:color="000000" w:fill="FFFFFF"/>
            <w:vAlign w:val="bottom"/>
            <w:hideMark/>
          </w:tcPr>
          <w:p w:rsidR="00CF42BB" w:rsidRPr="00334949" w:rsidRDefault="00CF42BB" w:rsidP="00CA5517">
            <w:pPr>
              <w:spacing w:after="0" w:line="240" w:lineRule="auto"/>
              <w:jc w:val="both"/>
              <w:rPr>
                <w:rFonts w:ascii="Arial" w:eastAsia="Times New Roman" w:hAnsi="Arial"/>
                <w:color w:val="000000"/>
                <w:lang w:eastAsia="es-ES"/>
              </w:rPr>
            </w:pPr>
            <w:r>
              <w:rPr>
                <w:rFonts w:ascii="Arial" w:eastAsia="Times New Roman" w:hAnsi="Arial"/>
                <w:color w:val="000000"/>
                <w:lang w:eastAsia="es-ES"/>
              </w:rPr>
              <w:t>Crítico</w:t>
            </w:r>
          </w:p>
        </w:tc>
        <w:tc>
          <w:tcPr>
            <w:tcW w:w="915" w:type="dxa"/>
            <w:tcBorders>
              <w:top w:val="nil"/>
              <w:left w:val="nil"/>
              <w:bottom w:val="single" w:sz="4" w:space="0" w:color="auto"/>
              <w:right w:val="single" w:sz="4" w:space="0" w:color="auto"/>
            </w:tcBorders>
            <w:shd w:val="clear" w:color="000000" w:fill="FFFFFF"/>
            <w:vAlign w:val="bottom"/>
            <w:hideMark/>
          </w:tcPr>
          <w:p w:rsidR="00CF42BB" w:rsidRPr="00334949" w:rsidRDefault="00CF42BB" w:rsidP="00CA5517">
            <w:pPr>
              <w:spacing w:after="0" w:line="240" w:lineRule="auto"/>
              <w:jc w:val="both"/>
              <w:rPr>
                <w:rFonts w:ascii="Arial" w:eastAsia="Times New Roman" w:hAnsi="Arial"/>
                <w:color w:val="000000"/>
                <w:lang w:eastAsia="es-ES"/>
              </w:rPr>
            </w:pPr>
            <w:r>
              <w:rPr>
                <w:rFonts w:ascii="Arial" w:eastAsia="Times New Roman" w:hAnsi="Arial"/>
                <w:color w:val="000000"/>
                <w:lang w:eastAsia="es-ES"/>
              </w:rPr>
              <w:t>RI- 12</w:t>
            </w:r>
          </w:p>
        </w:tc>
        <w:tc>
          <w:tcPr>
            <w:tcW w:w="4281" w:type="dxa"/>
            <w:tcBorders>
              <w:top w:val="nil"/>
              <w:left w:val="nil"/>
              <w:bottom w:val="single" w:sz="4" w:space="0" w:color="auto"/>
              <w:right w:val="single" w:sz="4" w:space="0" w:color="auto"/>
            </w:tcBorders>
            <w:shd w:val="clear" w:color="000000" w:fill="FFFFFF"/>
            <w:vAlign w:val="bottom"/>
            <w:hideMark/>
          </w:tcPr>
          <w:p w:rsidR="00CF42BB" w:rsidRPr="00334949" w:rsidRDefault="00CF42BB" w:rsidP="00CA5517">
            <w:pPr>
              <w:spacing w:after="0" w:line="240" w:lineRule="auto"/>
              <w:jc w:val="both"/>
              <w:rPr>
                <w:rFonts w:ascii="Arial" w:eastAsia="Times New Roman" w:hAnsi="Arial"/>
                <w:color w:val="000000"/>
                <w:lang w:eastAsia="es-ES"/>
              </w:rPr>
            </w:pPr>
            <w:r>
              <w:rPr>
                <w:rFonts w:ascii="Arial" w:eastAsia="Times New Roman" w:hAnsi="Arial"/>
                <w:color w:val="000000"/>
                <w:lang w:eastAsia="es-ES"/>
              </w:rPr>
              <w:t>Medio</w:t>
            </w:r>
          </w:p>
        </w:tc>
      </w:tr>
      <w:tr w:rsidR="00CF42BB" w:rsidRPr="00334949" w:rsidTr="00CA5517">
        <w:trPr>
          <w:trHeight w:val="451"/>
        </w:trPr>
        <w:tc>
          <w:tcPr>
            <w:tcW w:w="963" w:type="dxa"/>
            <w:tcBorders>
              <w:top w:val="nil"/>
              <w:left w:val="single" w:sz="4" w:space="0" w:color="auto"/>
              <w:bottom w:val="single" w:sz="4" w:space="0" w:color="auto"/>
              <w:right w:val="single" w:sz="4" w:space="0" w:color="auto"/>
            </w:tcBorders>
            <w:shd w:val="clear" w:color="000000" w:fill="FFFFFF"/>
            <w:vAlign w:val="bottom"/>
            <w:hideMark/>
          </w:tcPr>
          <w:p w:rsidR="00CF42BB" w:rsidRPr="00334949" w:rsidRDefault="00CF42BB" w:rsidP="00CA5517">
            <w:pPr>
              <w:spacing w:after="0" w:line="240" w:lineRule="auto"/>
              <w:jc w:val="both"/>
              <w:rPr>
                <w:rFonts w:ascii="Arial" w:eastAsia="Times New Roman" w:hAnsi="Arial"/>
                <w:color w:val="000000"/>
                <w:lang w:eastAsia="es-ES"/>
              </w:rPr>
            </w:pPr>
            <w:r w:rsidRPr="00334949">
              <w:rPr>
                <w:rFonts w:ascii="Arial" w:eastAsia="Times New Roman" w:hAnsi="Arial"/>
                <w:color w:val="000000"/>
                <w:lang w:eastAsia="es-ES"/>
              </w:rPr>
              <w:t>RI- 05</w:t>
            </w:r>
          </w:p>
        </w:tc>
        <w:tc>
          <w:tcPr>
            <w:tcW w:w="4248" w:type="dxa"/>
            <w:tcBorders>
              <w:top w:val="nil"/>
              <w:left w:val="nil"/>
              <w:bottom w:val="single" w:sz="4" w:space="0" w:color="auto"/>
              <w:right w:val="single" w:sz="4" w:space="0" w:color="auto"/>
            </w:tcBorders>
            <w:shd w:val="clear" w:color="000000" w:fill="FFFFFF"/>
            <w:vAlign w:val="bottom"/>
            <w:hideMark/>
          </w:tcPr>
          <w:p w:rsidR="00CF42BB" w:rsidRPr="00334949" w:rsidRDefault="00CF42BB" w:rsidP="00CA5517">
            <w:pPr>
              <w:spacing w:after="0" w:line="240" w:lineRule="auto"/>
              <w:jc w:val="both"/>
              <w:rPr>
                <w:rFonts w:ascii="Arial" w:eastAsia="Times New Roman" w:hAnsi="Arial"/>
                <w:color w:val="000000"/>
                <w:lang w:eastAsia="es-ES"/>
              </w:rPr>
            </w:pPr>
            <w:r>
              <w:rPr>
                <w:rFonts w:ascii="Arial" w:eastAsia="Times New Roman" w:hAnsi="Arial"/>
                <w:color w:val="000000"/>
                <w:lang w:eastAsia="es-ES"/>
              </w:rPr>
              <w:t>Marginal</w:t>
            </w:r>
          </w:p>
        </w:tc>
        <w:tc>
          <w:tcPr>
            <w:tcW w:w="915" w:type="dxa"/>
            <w:tcBorders>
              <w:top w:val="nil"/>
              <w:left w:val="nil"/>
              <w:bottom w:val="single" w:sz="4" w:space="0" w:color="auto"/>
              <w:right w:val="single" w:sz="4" w:space="0" w:color="auto"/>
            </w:tcBorders>
            <w:shd w:val="clear" w:color="000000" w:fill="FFFFFF"/>
            <w:vAlign w:val="bottom"/>
            <w:hideMark/>
          </w:tcPr>
          <w:p w:rsidR="00CF42BB" w:rsidRPr="00334949" w:rsidRDefault="00CF42BB" w:rsidP="00CA5517">
            <w:pPr>
              <w:spacing w:after="0" w:line="240" w:lineRule="auto"/>
              <w:jc w:val="both"/>
              <w:rPr>
                <w:rFonts w:ascii="Arial" w:eastAsia="Times New Roman" w:hAnsi="Arial"/>
                <w:color w:val="000000"/>
                <w:lang w:eastAsia="es-ES"/>
              </w:rPr>
            </w:pPr>
            <w:r>
              <w:rPr>
                <w:rFonts w:ascii="Arial" w:eastAsia="Times New Roman" w:hAnsi="Arial"/>
                <w:color w:val="000000"/>
                <w:lang w:eastAsia="es-ES"/>
              </w:rPr>
              <w:t>RI- 13</w:t>
            </w:r>
          </w:p>
        </w:tc>
        <w:tc>
          <w:tcPr>
            <w:tcW w:w="4281" w:type="dxa"/>
            <w:tcBorders>
              <w:top w:val="nil"/>
              <w:left w:val="nil"/>
              <w:bottom w:val="single" w:sz="4" w:space="0" w:color="auto"/>
              <w:right w:val="single" w:sz="4" w:space="0" w:color="auto"/>
            </w:tcBorders>
            <w:shd w:val="clear" w:color="000000" w:fill="FFFFFF"/>
            <w:vAlign w:val="bottom"/>
            <w:hideMark/>
          </w:tcPr>
          <w:p w:rsidR="00CF42BB" w:rsidRPr="00334949" w:rsidRDefault="00CF42BB" w:rsidP="00CA5517">
            <w:pPr>
              <w:spacing w:after="0" w:line="240" w:lineRule="auto"/>
              <w:jc w:val="both"/>
              <w:rPr>
                <w:rFonts w:ascii="Arial" w:eastAsia="Times New Roman" w:hAnsi="Arial"/>
                <w:color w:val="000000"/>
                <w:lang w:eastAsia="es-ES"/>
              </w:rPr>
            </w:pPr>
            <w:r>
              <w:rPr>
                <w:rFonts w:ascii="Arial" w:eastAsia="Times New Roman" w:hAnsi="Arial"/>
                <w:color w:val="000000"/>
                <w:lang w:eastAsia="es-ES"/>
              </w:rPr>
              <w:t>Insignificante</w:t>
            </w:r>
          </w:p>
        </w:tc>
      </w:tr>
      <w:tr w:rsidR="00CF42BB" w:rsidRPr="00334949" w:rsidTr="00CA5517">
        <w:trPr>
          <w:trHeight w:val="451"/>
        </w:trPr>
        <w:tc>
          <w:tcPr>
            <w:tcW w:w="963" w:type="dxa"/>
            <w:tcBorders>
              <w:top w:val="nil"/>
              <w:left w:val="single" w:sz="4" w:space="0" w:color="auto"/>
              <w:bottom w:val="single" w:sz="4" w:space="0" w:color="auto"/>
              <w:right w:val="single" w:sz="4" w:space="0" w:color="auto"/>
            </w:tcBorders>
            <w:shd w:val="clear" w:color="000000" w:fill="FFFFFF"/>
            <w:vAlign w:val="bottom"/>
            <w:hideMark/>
          </w:tcPr>
          <w:p w:rsidR="00CF42BB" w:rsidRPr="00334949" w:rsidRDefault="00CF42BB" w:rsidP="00CA5517">
            <w:pPr>
              <w:spacing w:after="0" w:line="240" w:lineRule="auto"/>
              <w:jc w:val="both"/>
              <w:rPr>
                <w:rFonts w:ascii="Arial" w:eastAsia="Times New Roman" w:hAnsi="Arial"/>
                <w:color w:val="000000"/>
                <w:lang w:eastAsia="es-ES"/>
              </w:rPr>
            </w:pPr>
            <w:r w:rsidRPr="00334949">
              <w:rPr>
                <w:rFonts w:ascii="Arial" w:eastAsia="Times New Roman" w:hAnsi="Arial"/>
                <w:color w:val="000000"/>
                <w:lang w:eastAsia="es-ES"/>
              </w:rPr>
              <w:t>RI- 06</w:t>
            </w:r>
          </w:p>
        </w:tc>
        <w:tc>
          <w:tcPr>
            <w:tcW w:w="4248" w:type="dxa"/>
            <w:tcBorders>
              <w:top w:val="nil"/>
              <w:left w:val="nil"/>
              <w:bottom w:val="single" w:sz="4" w:space="0" w:color="auto"/>
              <w:right w:val="single" w:sz="4" w:space="0" w:color="auto"/>
            </w:tcBorders>
            <w:shd w:val="clear" w:color="000000" w:fill="FFFFFF"/>
            <w:vAlign w:val="bottom"/>
            <w:hideMark/>
          </w:tcPr>
          <w:p w:rsidR="00CF42BB" w:rsidRPr="00334949" w:rsidRDefault="00CF42BB" w:rsidP="00CA5517">
            <w:pPr>
              <w:spacing w:after="0" w:line="240" w:lineRule="auto"/>
              <w:jc w:val="both"/>
              <w:rPr>
                <w:rFonts w:ascii="Arial" w:eastAsia="Times New Roman" w:hAnsi="Arial"/>
                <w:color w:val="000000"/>
                <w:lang w:eastAsia="es-ES"/>
              </w:rPr>
            </w:pPr>
            <w:r>
              <w:rPr>
                <w:rFonts w:ascii="Arial" w:eastAsia="Times New Roman" w:hAnsi="Arial"/>
                <w:color w:val="000000"/>
                <w:lang w:eastAsia="es-ES"/>
              </w:rPr>
              <w:t>Insignificante</w:t>
            </w:r>
          </w:p>
        </w:tc>
        <w:tc>
          <w:tcPr>
            <w:tcW w:w="915" w:type="dxa"/>
            <w:tcBorders>
              <w:top w:val="nil"/>
              <w:left w:val="nil"/>
              <w:bottom w:val="single" w:sz="4" w:space="0" w:color="auto"/>
              <w:right w:val="single" w:sz="4" w:space="0" w:color="auto"/>
            </w:tcBorders>
            <w:shd w:val="clear" w:color="000000" w:fill="FFFFFF"/>
            <w:vAlign w:val="bottom"/>
            <w:hideMark/>
          </w:tcPr>
          <w:p w:rsidR="00CF42BB" w:rsidRPr="00334949" w:rsidRDefault="00CF42BB" w:rsidP="00CA5517">
            <w:pPr>
              <w:spacing w:after="0" w:line="240" w:lineRule="auto"/>
              <w:jc w:val="both"/>
              <w:rPr>
                <w:rFonts w:ascii="Arial" w:eastAsia="Times New Roman" w:hAnsi="Arial"/>
                <w:color w:val="000000"/>
                <w:lang w:eastAsia="es-ES"/>
              </w:rPr>
            </w:pPr>
            <w:r>
              <w:rPr>
                <w:rFonts w:ascii="Arial" w:eastAsia="Times New Roman" w:hAnsi="Arial"/>
                <w:color w:val="000000"/>
                <w:lang w:eastAsia="es-ES"/>
              </w:rPr>
              <w:t>RI- 14</w:t>
            </w:r>
          </w:p>
        </w:tc>
        <w:tc>
          <w:tcPr>
            <w:tcW w:w="4281" w:type="dxa"/>
            <w:tcBorders>
              <w:top w:val="nil"/>
              <w:left w:val="nil"/>
              <w:bottom w:val="single" w:sz="4" w:space="0" w:color="auto"/>
              <w:right w:val="single" w:sz="4" w:space="0" w:color="auto"/>
            </w:tcBorders>
            <w:shd w:val="clear" w:color="000000" w:fill="FFFFFF"/>
            <w:vAlign w:val="bottom"/>
            <w:hideMark/>
          </w:tcPr>
          <w:p w:rsidR="00CF42BB" w:rsidRPr="00334949" w:rsidRDefault="00CF42BB" w:rsidP="00CA5517">
            <w:pPr>
              <w:spacing w:after="0" w:line="240" w:lineRule="auto"/>
              <w:jc w:val="both"/>
              <w:rPr>
                <w:rFonts w:ascii="Arial" w:eastAsia="Times New Roman" w:hAnsi="Arial"/>
                <w:color w:val="000000"/>
                <w:lang w:eastAsia="es-ES"/>
              </w:rPr>
            </w:pPr>
            <w:r>
              <w:rPr>
                <w:rFonts w:ascii="Arial" w:eastAsia="Times New Roman" w:hAnsi="Arial"/>
                <w:color w:val="000000"/>
                <w:lang w:eastAsia="es-ES"/>
              </w:rPr>
              <w:t>Marginal</w:t>
            </w:r>
          </w:p>
        </w:tc>
      </w:tr>
      <w:tr w:rsidR="00CF42BB" w:rsidRPr="00334949" w:rsidTr="00CA5517">
        <w:trPr>
          <w:trHeight w:val="451"/>
        </w:trPr>
        <w:tc>
          <w:tcPr>
            <w:tcW w:w="963" w:type="dxa"/>
            <w:tcBorders>
              <w:top w:val="nil"/>
              <w:left w:val="single" w:sz="4" w:space="0" w:color="auto"/>
              <w:bottom w:val="single" w:sz="4" w:space="0" w:color="auto"/>
              <w:right w:val="single" w:sz="4" w:space="0" w:color="auto"/>
            </w:tcBorders>
            <w:shd w:val="clear" w:color="000000" w:fill="FFFFFF"/>
            <w:vAlign w:val="bottom"/>
            <w:hideMark/>
          </w:tcPr>
          <w:p w:rsidR="00CF42BB" w:rsidRPr="00334949" w:rsidRDefault="00CF42BB" w:rsidP="00CA5517">
            <w:pPr>
              <w:spacing w:after="0" w:line="240" w:lineRule="auto"/>
              <w:jc w:val="both"/>
              <w:rPr>
                <w:rFonts w:ascii="Arial" w:eastAsia="Times New Roman" w:hAnsi="Arial"/>
                <w:lang w:eastAsia="es-ES"/>
              </w:rPr>
            </w:pPr>
            <w:r w:rsidRPr="00334949">
              <w:rPr>
                <w:rFonts w:ascii="Arial" w:eastAsia="Times New Roman" w:hAnsi="Arial"/>
                <w:lang w:eastAsia="es-ES"/>
              </w:rPr>
              <w:t>RI- 07</w:t>
            </w:r>
          </w:p>
        </w:tc>
        <w:tc>
          <w:tcPr>
            <w:tcW w:w="4248" w:type="dxa"/>
            <w:tcBorders>
              <w:top w:val="nil"/>
              <w:left w:val="nil"/>
              <w:bottom w:val="single" w:sz="4" w:space="0" w:color="auto"/>
              <w:right w:val="single" w:sz="4" w:space="0" w:color="auto"/>
            </w:tcBorders>
            <w:shd w:val="clear" w:color="000000" w:fill="FFFFFF"/>
            <w:vAlign w:val="bottom"/>
            <w:hideMark/>
          </w:tcPr>
          <w:p w:rsidR="00CF42BB" w:rsidRPr="00334949" w:rsidRDefault="00CF42BB" w:rsidP="00CA5517">
            <w:pPr>
              <w:spacing w:after="0" w:line="240" w:lineRule="auto"/>
              <w:jc w:val="both"/>
              <w:rPr>
                <w:rFonts w:ascii="Arial" w:eastAsia="Times New Roman" w:hAnsi="Arial"/>
                <w:lang w:eastAsia="es-ES"/>
              </w:rPr>
            </w:pPr>
            <w:r>
              <w:rPr>
                <w:rFonts w:ascii="Arial" w:eastAsia="Times New Roman" w:hAnsi="Arial"/>
                <w:lang w:eastAsia="es-ES"/>
              </w:rPr>
              <w:t>Medio</w:t>
            </w:r>
          </w:p>
        </w:tc>
        <w:tc>
          <w:tcPr>
            <w:tcW w:w="915" w:type="dxa"/>
            <w:tcBorders>
              <w:top w:val="nil"/>
              <w:left w:val="nil"/>
              <w:bottom w:val="single" w:sz="4" w:space="0" w:color="auto"/>
              <w:right w:val="single" w:sz="4" w:space="0" w:color="auto"/>
            </w:tcBorders>
            <w:shd w:val="clear" w:color="000000" w:fill="FFFFFF"/>
            <w:vAlign w:val="bottom"/>
            <w:hideMark/>
          </w:tcPr>
          <w:p w:rsidR="00CF42BB" w:rsidRPr="00334949" w:rsidRDefault="00CF42BB" w:rsidP="00CA5517">
            <w:pPr>
              <w:spacing w:after="0" w:line="240" w:lineRule="auto"/>
              <w:jc w:val="both"/>
              <w:rPr>
                <w:rFonts w:ascii="Arial" w:eastAsia="Times New Roman" w:hAnsi="Arial"/>
                <w:color w:val="000000"/>
                <w:lang w:eastAsia="es-ES"/>
              </w:rPr>
            </w:pPr>
            <w:r>
              <w:rPr>
                <w:rFonts w:ascii="Arial" w:eastAsia="Times New Roman" w:hAnsi="Arial"/>
                <w:color w:val="000000"/>
                <w:lang w:eastAsia="es-ES"/>
              </w:rPr>
              <w:t>RI- 15</w:t>
            </w:r>
          </w:p>
        </w:tc>
        <w:tc>
          <w:tcPr>
            <w:tcW w:w="4281" w:type="dxa"/>
            <w:tcBorders>
              <w:top w:val="nil"/>
              <w:left w:val="nil"/>
              <w:bottom w:val="single" w:sz="4" w:space="0" w:color="auto"/>
              <w:right w:val="single" w:sz="4" w:space="0" w:color="auto"/>
            </w:tcBorders>
            <w:shd w:val="clear" w:color="000000" w:fill="FFFFFF"/>
            <w:noWrap/>
            <w:vAlign w:val="bottom"/>
            <w:hideMark/>
          </w:tcPr>
          <w:p w:rsidR="00CF42BB" w:rsidRPr="00334949" w:rsidRDefault="00CF42BB" w:rsidP="00CA5517">
            <w:pPr>
              <w:spacing w:after="0" w:line="240" w:lineRule="auto"/>
              <w:jc w:val="both"/>
              <w:rPr>
                <w:rFonts w:ascii="Arial" w:eastAsia="Times New Roman" w:hAnsi="Arial"/>
                <w:lang w:eastAsia="es-ES"/>
              </w:rPr>
            </w:pPr>
            <w:r>
              <w:rPr>
                <w:rFonts w:ascii="Arial" w:eastAsia="Times New Roman" w:hAnsi="Arial"/>
                <w:color w:val="000000"/>
                <w:lang w:eastAsia="es-ES"/>
              </w:rPr>
              <w:t>Marginal</w:t>
            </w:r>
          </w:p>
        </w:tc>
      </w:tr>
      <w:tr w:rsidR="00CF42BB" w:rsidRPr="00334949" w:rsidTr="00CA5517">
        <w:trPr>
          <w:trHeight w:val="451"/>
        </w:trPr>
        <w:tc>
          <w:tcPr>
            <w:tcW w:w="963" w:type="dxa"/>
            <w:tcBorders>
              <w:top w:val="nil"/>
              <w:left w:val="single" w:sz="4" w:space="0" w:color="auto"/>
              <w:bottom w:val="single" w:sz="4" w:space="0" w:color="auto"/>
              <w:right w:val="single" w:sz="4" w:space="0" w:color="auto"/>
            </w:tcBorders>
            <w:shd w:val="clear" w:color="000000" w:fill="FFFFFF"/>
            <w:vAlign w:val="bottom"/>
            <w:hideMark/>
          </w:tcPr>
          <w:p w:rsidR="00CF42BB" w:rsidRPr="00334949" w:rsidRDefault="00CF42BB" w:rsidP="00CA5517">
            <w:pPr>
              <w:spacing w:after="0" w:line="240" w:lineRule="auto"/>
              <w:jc w:val="both"/>
              <w:rPr>
                <w:rFonts w:ascii="Arial" w:eastAsia="Times New Roman" w:hAnsi="Arial"/>
                <w:color w:val="000000"/>
                <w:lang w:eastAsia="es-ES"/>
              </w:rPr>
            </w:pPr>
            <w:r w:rsidRPr="00334949">
              <w:rPr>
                <w:rFonts w:ascii="Arial" w:eastAsia="Times New Roman" w:hAnsi="Arial"/>
                <w:color w:val="000000"/>
                <w:lang w:eastAsia="es-ES"/>
              </w:rPr>
              <w:t>RI- 08</w:t>
            </w:r>
          </w:p>
        </w:tc>
        <w:tc>
          <w:tcPr>
            <w:tcW w:w="4248" w:type="dxa"/>
            <w:tcBorders>
              <w:top w:val="nil"/>
              <w:left w:val="nil"/>
              <w:bottom w:val="single" w:sz="4" w:space="0" w:color="auto"/>
              <w:right w:val="single" w:sz="4" w:space="0" w:color="auto"/>
            </w:tcBorders>
            <w:shd w:val="clear" w:color="000000" w:fill="FFFFFF"/>
            <w:vAlign w:val="bottom"/>
            <w:hideMark/>
          </w:tcPr>
          <w:p w:rsidR="00CF42BB" w:rsidRPr="00334949" w:rsidRDefault="00CF42BB" w:rsidP="00CA5517">
            <w:pPr>
              <w:spacing w:after="0" w:line="240" w:lineRule="auto"/>
              <w:jc w:val="both"/>
              <w:rPr>
                <w:rFonts w:ascii="Arial" w:eastAsia="Times New Roman" w:hAnsi="Arial"/>
                <w:color w:val="000000"/>
                <w:lang w:eastAsia="es-ES"/>
              </w:rPr>
            </w:pPr>
            <w:r>
              <w:rPr>
                <w:rFonts w:ascii="Arial" w:eastAsia="Times New Roman" w:hAnsi="Arial"/>
                <w:color w:val="000000"/>
                <w:lang w:eastAsia="es-ES"/>
              </w:rPr>
              <w:t>Medio</w:t>
            </w:r>
          </w:p>
        </w:tc>
        <w:tc>
          <w:tcPr>
            <w:tcW w:w="915" w:type="dxa"/>
            <w:tcBorders>
              <w:top w:val="nil"/>
              <w:left w:val="nil"/>
              <w:bottom w:val="single" w:sz="4" w:space="0" w:color="auto"/>
              <w:right w:val="single" w:sz="4" w:space="0" w:color="auto"/>
            </w:tcBorders>
            <w:shd w:val="clear" w:color="000000" w:fill="FFFFFF"/>
            <w:vAlign w:val="bottom"/>
            <w:hideMark/>
          </w:tcPr>
          <w:p w:rsidR="00CF42BB" w:rsidRPr="00334949" w:rsidRDefault="00CF42BB" w:rsidP="00CA5517">
            <w:pPr>
              <w:spacing w:after="0" w:line="240" w:lineRule="auto"/>
              <w:jc w:val="both"/>
              <w:rPr>
                <w:rFonts w:ascii="Arial" w:eastAsia="Times New Roman" w:hAnsi="Arial"/>
                <w:color w:val="000000"/>
                <w:lang w:eastAsia="es-ES"/>
              </w:rPr>
            </w:pPr>
            <w:r>
              <w:rPr>
                <w:rFonts w:ascii="Arial" w:eastAsia="Times New Roman" w:hAnsi="Arial"/>
                <w:color w:val="000000"/>
                <w:lang w:eastAsia="es-ES"/>
              </w:rPr>
              <w:t>RI- 16</w:t>
            </w:r>
          </w:p>
        </w:tc>
        <w:tc>
          <w:tcPr>
            <w:tcW w:w="4281" w:type="dxa"/>
            <w:tcBorders>
              <w:top w:val="nil"/>
              <w:left w:val="nil"/>
              <w:bottom w:val="single" w:sz="4" w:space="0" w:color="auto"/>
              <w:right w:val="single" w:sz="4" w:space="0" w:color="auto"/>
            </w:tcBorders>
            <w:shd w:val="clear" w:color="000000" w:fill="FFFFFF"/>
            <w:vAlign w:val="bottom"/>
            <w:hideMark/>
          </w:tcPr>
          <w:p w:rsidR="00CF42BB" w:rsidRPr="00334949" w:rsidRDefault="00CF42BB" w:rsidP="00CA5517">
            <w:pPr>
              <w:spacing w:after="0" w:line="240" w:lineRule="auto"/>
              <w:jc w:val="both"/>
              <w:rPr>
                <w:rFonts w:ascii="Arial" w:eastAsia="Times New Roman" w:hAnsi="Arial"/>
                <w:color w:val="000000"/>
                <w:lang w:eastAsia="es-ES"/>
              </w:rPr>
            </w:pPr>
            <w:r>
              <w:rPr>
                <w:rFonts w:ascii="Arial" w:eastAsia="Times New Roman" w:hAnsi="Arial"/>
                <w:color w:val="000000"/>
                <w:lang w:eastAsia="es-ES"/>
              </w:rPr>
              <w:t>Marginal</w:t>
            </w:r>
          </w:p>
        </w:tc>
      </w:tr>
    </w:tbl>
    <w:p w:rsidR="00CF42BB" w:rsidRDefault="00CF42BB" w:rsidP="00CF42BB">
      <w:pPr>
        <w:autoSpaceDE w:val="0"/>
        <w:jc w:val="both"/>
        <w:rPr>
          <w:rFonts w:ascii="Tahoma" w:hAnsi="Tahoma" w:cs="Tahoma"/>
          <w:color w:val="FF0000"/>
          <w:sz w:val="24"/>
          <w:szCs w:val="24"/>
        </w:rPr>
      </w:pPr>
    </w:p>
    <w:p w:rsidR="00CF42BB" w:rsidRPr="002F6C37" w:rsidRDefault="00CF42BB" w:rsidP="00CF42BB">
      <w:pPr>
        <w:autoSpaceDE w:val="0"/>
        <w:jc w:val="both"/>
        <w:rPr>
          <w:rFonts w:ascii="Tahoma" w:hAnsi="Tahoma" w:cs="Tahoma"/>
          <w:b/>
          <w:bCs/>
          <w:sz w:val="24"/>
          <w:szCs w:val="24"/>
        </w:rPr>
      </w:pPr>
      <w:r w:rsidRPr="002F6C37">
        <w:rPr>
          <w:rFonts w:ascii="Tahoma" w:hAnsi="Tahoma" w:cs="Tahoma"/>
          <w:b/>
          <w:bCs/>
          <w:sz w:val="24"/>
          <w:szCs w:val="24"/>
        </w:rPr>
        <w:t>4.2.3 Exposición al riesgo.</w:t>
      </w:r>
    </w:p>
    <w:p w:rsidR="00CF42BB" w:rsidRPr="002F6C37" w:rsidRDefault="00CF42BB" w:rsidP="00CF42BB">
      <w:pPr>
        <w:autoSpaceDE w:val="0"/>
        <w:ind w:firstLine="708"/>
        <w:jc w:val="both"/>
        <w:rPr>
          <w:rFonts w:ascii="Tahoma" w:hAnsi="Tahoma" w:cs="Tahoma"/>
          <w:sz w:val="24"/>
          <w:szCs w:val="24"/>
        </w:rPr>
      </w:pPr>
      <w:r w:rsidRPr="002F6C37">
        <w:rPr>
          <w:rFonts w:ascii="Tahoma" w:hAnsi="Tahoma" w:cs="Tahoma"/>
          <w:sz w:val="24"/>
          <w:szCs w:val="24"/>
        </w:rPr>
        <w:t xml:space="preserve">La exposición al riesgo calcula la amenaza general que supone el riesgo combinando la información que expresa la probabilidad de una pérdida real con información que indica la magnitud de la pérdida potencial en un único valor numérico. </w:t>
      </w:r>
    </w:p>
    <w:p w:rsidR="00CF42BB" w:rsidRPr="002F6C37" w:rsidRDefault="00CF42BB" w:rsidP="00CF42BB">
      <w:pPr>
        <w:autoSpaceDE w:val="0"/>
        <w:ind w:firstLine="708"/>
        <w:jc w:val="both"/>
        <w:rPr>
          <w:rFonts w:ascii="Tahoma" w:hAnsi="Tahoma" w:cs="Tahoma"/>
          <w:sz w:val="24"/>
          <w:szCs w:val="24"/>
        </w:rPr>
      </w:pPr>
      <w:r w:rsidRPr="002F6C37">
        <w:rPr>
          <w:rFonts w:ascii="Tahoma" w:hAnsi="Tahoma" w:cs="Tahoma"/>
          <w:sz w:val="24"/>
          <w:szCs w:val="24"/>
        </w:rPr>
        <w:t>Para el presente estudio la exposición al riesgo se calcula multiplicando la probabilidad de riesgo</w:t>
      </w:r>
      <w:r>
        <w:rPr>
          <w:rFonts w:ascii="Tahoma" w:hAnsi="Tahoma" w:cs="Tahoma"/>
          <w:sz w:val="24"/>
          <w:szCs w:val="24"/>
        </w:rPr>
        <w:t xml:space="preserve"> (en %)</w:t>
      </w:r>
      <w:r w:rsidRPr="002F6C37">
        <w:rPr>
          <w:rFonts w:ascii="Tahoma" w:hAnsi="Tahoma" w:cs="Tahoma"/>
          <w:sz w:val="24"/>
          <w:szCs w:val="24"/>
        </w:rPr>
        <w:t xml:space="preserve"> por el impacto</w:t>
      </w:r>
      <w:r>
        <w:rPr>
          <w:rFonts w:ascii="Tahoma" w:hAnsi="Tahoma" w:cs="Tahoma"/>
          <w:sz w:val="24"/>
          <w:szCs w:val="24"/>
        </w:rPr>
        <w:t xml:space="preserve"> (en valor numérico)</w:t>
      </w:r>
      <w:r w:rsidRPr="002F6C37">
        <w:rPr>
          <w:rFonts w:ascii="Tahoma" w:hAnsi="Tahoma" w:cs="Tahoma"/>
          <w:sz w:val="24"/>
          <w:szCs w:val="24"/>
        </w:rPr>
        <w:t>. Luego se utilizará  la magnitud de la exposición al riesgo para clasificar los riesgos.</w:t>
      </w:r>
    </w:p>
    <w:p w:rsidR="00CF42BB" w:rsidRPr="002F6C37" w:rsidRDefault="00CF42BB" w:rsidP="00CF42BB">
      <w:pPr>
        <w:autoSpaceDE w:val="0"/>
        <w:ind w:firstLine="993"/>
        <w:jc w:val="both"/>
        <w:rPr>
          <w:rFonts w:ascii="Tahoma" w:hAnsi="Tahoma" w:cs="Tahoma"/>
          <w:i/>
          <w:iCs/>
          <w:sz w:val="24"/>
          <w:szCs w:val="24"/>
        </w:rPr>
      </w:pPr>
      <w:r w:rsidRPr="002F6C37">
        <w:rPr>
          <w:rFonts w:ascii="Tahoma" w:hAnsi="Tahoma" w:cs="Tahoma"/>
          <w:i/>
          <w:iCs/>
          <w:sz w:val="24"/>
          <w:szCs w:val="24"/>
        </w:rPr>
        <w:t>Magnitud de exposición al riesgo:</w:t>
      </w:r>
    </w:p>
    <w:p w:rsidR="00CF42BB" w:rsidRPr="002F6C37" w:rsidRDefault="00CF42BB" w:rsidP="00CF42BB">
      <w:pPr>
        <w:autoSpaceDE w:val="0"/>
        <w:ind w:left="423" w:firstLine="993"/>
        <w:jc w:val="both"/>
        <w:rPr>
          <w:rFonts w:ascii="Tahoma" w:hAnsi="Tahoma" w:cs="Tahoma"/>
          <w:sz w:val="24"/>
          <w:szCs w:val="24"/>
        </w:rPr>
      </w:pPr>
      <w:r w:rsidRPr="002F6C37">
        <w:rPr>
          <w:rFonts w:ascii="Tahoma" w:hAnsi="Tahoma" w:cs="Tahoma"/>
          <w:sz w:val="24"/>
          <w:szCs w:val="24"/>
        </w:rPr>
        <w:t xml:space="preserve">Aprox. 1 = bajo riesgo. </w:t>
      </w:r>
    </w:p>
    <w:p w:rsidR="00CF42BB" w:rsidRPr="002F6C37" w:rsidRDefault="00CF42BB" w:rsidP="00CF42BB">
      <w:pPr>
        <w:autoSpaceDE w:val="0"/>
        <w:ind w:left="423" w:firstLine="993"/>
        <w:jc w:val="both"/>
        <w:rPr>
          <w:rFonts w:ascii="Tahoma" w:hAnsi="Tahoma" w:cs="Tahoma"/>
          <w:sz w:val="24"/>
          <w:szCs w:val="24"/>
        </w:rPr>
      </w:pPr>
      <w:r>
        <w:rPr>
          <w:rFonts w:ascii="Tahoma" w:hAnsi="Tahoma" w:cs="Tahoma"/>
          <w:sz w:val="24"/>
          <w:szCs w:val="24"/>
        </w:rPr>
        <w:t>Aprox. 2 = riesgo medio.</w:t>
      </w:r>
    </w:p>
    <w:p w:rsidR="00CF42BB" w:rsidRDefault="00CF42BB" w:rsidP="00CF42BB">
      <w:pPr>
        <w:autoSpaceDE w:val="0"/>
        <w:ind w:left="423" w:firstLine="993"/>
        <w:jc w:val="both"/>
        <w:rPr>
          <w:rFonts w:ascii="Tahoma" w:hAnsi="Tahoma" w:cs="Tahoma"/>
          <w:sz w:val="24"/>
          <w:szCs w:val="24"/>
        </w:rPr>
      </w:pPr>
      <w:r w:rsidRPr="002F6C37">
        <w:rPr>
          <w:rFonts w:ascii="Tahoma" w:hAnsi="Tahoma" w:cs="Tahoma"/>
          <w:sz w:val="24"/>
          <w:szCs w:val="24"/>
        </w:rPr>
        <w:t>Aprox. 3 = alto riesgo</w:t>
      </w:r>
      <w:r>
        <w:rPr>
          <w:rFonts w:ascii="Tahoma" w:hAnsi="Tahoma" w:cs="Tahoma"/>
          <w:sz w:val="24"/>
          <w:szCs w:val="24"/>
        </w:rPr>
        <w:t>.</w:t>
      </w:r>
    </w:p>
    <w:tbl>
      <w:tblPr>
        <w:tblW w:w="9868" w:type="dxa"/>
        <w:tblInd w:w="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815"/>
        <w:gridCol w:w="5114"/>
        <w:gridCol w:w="1830"/>
        <w:gridCol w:w="978"/>
        <w:gridCol w:w="1430"/>
      </w:tblGrid>
      <w:tr w:rsidR="00CF42BB" w:rsidRPr="00414F2B" w:rsidTr="00CA5517">
        <w:trPr>
          <w:trHeight w:val="300"/>
        </w:trPr>
        <w:tc>
          <w:tcPr>
            <w:tcW w:w="820" w:type="dxa"/>
            <w:shd w:val="clear" w:color="000000" w:fill="4BACC6"/>
            <w:noWrap/>
            <w:vAlign w:val="bottom"/>
            <w:hideMark/>
          </w:tcPr>
          <w:p w:rsidR="00CF42BB" w:rsidRPr="00414F2B" w:rsidRDefault="00CF42BB" w:rsidP="00CA5517">
            <w:pPr>
              <w:spacing w:after="0" w:line="240" w:lineRule="auto"/>
              <w:jc w:val="both"/>
              <w:rPr>
                <w:rFonts w:ascii="Arial" w:eastAsia="Times New Roman" w:hAnsi="Arial"/>
                <w:b/>
                <w:bCs/>
                <w:color w:val="000000"/>
                <w:lang w:eastAsia="es-ES"/>
              </w:rPr>
            </w:pPr>
            <w:r w:rsidRPr="00414F2B">
              <w:rPr>
                <w:rFonts w:ascii="Arial" w:eastAsia="Times New Roman" w:hAnsi="Arial"/>
                <w:b/>
                <w:bCs/>
                <w:color w:val="000000"/>
                <w:lang w:eastAsia="es-ES"/>
              </w:rPr>
              <w:t>ID</w:t>
            </w:r>
          </w:p>
        </w:tc>
        <w:tc>
          <w:tcPr>
            <w:tcW w:w="5151" w:type="dxa"/>
            <w:shd w:val="clear" w:color="000000" w:fill="4BACC6"/>
            <w:noWrap/>
            <w:vAlign w:val="bottom"/>
            <w:hideMark/>
          </w:tcPr>
          <w:p w:rsidR="00CF42BB" w:rsidRPr="00414F2B" w:rsidRDefault="00CF42BB" w:rsidP="00CA5517">
            <w:pPr>
              <w:spacing w:after="0" w:line="240" w:lineRule="auto"/>
              <w:jc w:val="both"/>
              <w:rPr>
                <w:rFonts w:ascii="Arial" w:eastAsia="Times New Roman" w:hAnsi="Arial"/>
                <w:b/>
                <w:bCs/>
                <w:color w:val="000000"/>
                <w:lang w:eastAsia="es-ES"/>
              </w:rPr>
            </w:pPr>
            <w:r w:rsidRPr="00414F2B">
              <w:rPr>
                <w:rFonts w:ascii="Arial" w:eastAsia="Times New Roman" w:hAnsi="Arial"/>
                <w:b/>
                <w:bCs/>
                <w:color w:val="000000"/>
                <w:lang w:eastAsia="es-ES"/>
              </w:rPr>
              <w:t>Riesgo</w:t>
            </w:r>
          </w:p>
        </w:tc>
        <w:tc>
          <w:tcPr>
            <w:tcW w:w="1843" w:type="dxa"/>
            <w:shd w:val="clear" w:color="000000" w:fill="4BACC6"/>
            <w:noWrap/>
            <w:vAlign w:val="bottom"/>
            <w:hideMark/>
          </w:tcPr>
          <w:p w:rsidR="00CF42BB" w:rsidRPr="00414F2B" w:rsidRDefault="00CF42BB" w:rsidP="00CA5517">
            <w:pPr>
              <w:spacing w:after="0" w:line="240" w:lineRule="auto"/>
              <w:jc w:val="both"/>
              <w:rPr>
                <w:rFonts w:ascii="Arial" w:eastAsia="Times New Roman" w:hAnsi="Arial"/>
                <w:b/>
                <w:bCs/>
                <w:color w:val="000000"/>
                <w:lang w:eastAsia="es-ES"/>
              </w:rPr>
            </w:pPr>
            <w:r w:rsidRPr="00414F2B">
              <w:rPr>
                <w:rFonts w:ascii="Arial" w:eastAsia="Times New Roman" w:hAnsi="Arial"/>
                <w:b/>
                <w:bCs/>
                <w:color w:val="000000"/>
                <w:lang w:eastAsia="es-ES"/>
              </w:rPr>
              <w:t>Probabilidad</w:t>
            </w:r>
          </w:p>
        </w:tc>
        <w:tc>
          <w:tcPr>
            <w:tcW w:w="614" w:type="dxa"/>
            <w:shd w:val="clear" w:color="000000" w:fill="4BACC6"/>
            <w:noWrap/>
            <w:vAlign w:val="bottom"/>
            <w:hideMark/>
          </w:tcPr>
          <w:p w:rsidR="00CF42BB" w:rsidRPr="00414F2B" w:rsidRDefault="00CF42BB" w:rsidP="00CA5517">
            <w:pPr>
              <w:spacing w:after="0" w:line="240" w:lineRule="auto"/>
              <w:jc w:val="both"/>
              <w:rPr>
                <w:rFonts w:ascii="Arial" w:eastAsia="Times New Roman" w:hAnsi="Arial"/>
                <w:b/>
                <w:bCs/>
                <w:color w:val="000000"/>
                <w:lang w:eastAsia="es-ES"/>
              </w:rPr>
            </w:pPr>
            <w:r w:rsidRPr="00414F2B">
              <w:rPr>
                <w:rFonts w:ascii="Arial" w:eastAsia="Times New Roman" w:hAnsi="Arial"/>
                <w:b/>
                <w:bCs/>
                <w:color w:val="000000"/>
                <w:lang w:eastAsia="es-ES"/>
              </w:rPr>
              <w:t>Impacto</w:t>
            </w:r>
          </w:p>
        </w:tc>
        <w:tc>
          <w:tcPr>
            <w:tcW w:w="1440" w:type="dxa"/>
            <w:shd w:val="clear" w:color="000000" w:fill="4BACC6"/>
            <w:noWrap/>
            <w:vAlign w:val="bottom"/>
            <w:hideMark/>
          </w:tcPr>
          <w:p w:rsidR="00CF42BB" w:rsidRPr="00414F2B" w:rsidRDefault="00CF42BB" w:rsidP="00CA5517">
            <w:pPr>
              <w:spacing w:after="0" w:line="240" w:lineRule="auto"/>
              <w:jc w:val="both"/>
              <w:rPr>
                <w:rFonts w:ascii="Arial" w:eastAsia="Times New Roman" w:hAnsi="Arial"/>
                <w:b/>
                <w:bCs/>
                <w:color w:val="000000"/>
                <w:lang w:eastAsia="es-ES"/>
              </w:rPr>
            </w:pPr>
            <w:r w:rsidRPr="00414F2B">
              <w:rPr>
                <w:rFonts w:ascii="Arial" w:eastAsia="Times New Roman" w:hAnsi="Arial"/>
                <w:b/>
                <w:bCs/>
                <w:color w:val="000000"/>
                <w:lang w:eastAsia="es-ES"/>
              </w:rPr>
              <w:t>Exposición</w:t>
            </w:r>
          </w:p>
        </w:tc>
      </w:tr>
      <w:tr w:rsidR="00CF42BB" w:rsidRPr="00414F2B" w:rsidTr="00CA5517">
        <w:trPr>
          <w:trHeight w:val="585"/>
        </w:trPr>
        <w:tc>
          <w:tcPr>
            <w:tcW w:w="820" w:type="dxa"/>
            <w:shd w:val="clear" w:color="000000" w:fill="FFFFFF"/>
            <w:vAlign w:val="bottom"/>
            <w:hideMark/>
          </w:tcPr>
          <w:p w:rsidR="00CF42BB" w:rsidRPr="00414F2B" w:rsidRDefault="00CF42BB" w:rsidP="00CA5517">
            <w:pPr>
              <w:spacing w:after="0" w:line="240" w:lineRule="auto"/>
              <w:jc w:val="both"/>
              <w:rPr>
                <w:rFonts w:ascii="Arial" w:eastAsia="Times New Roman" w:hAnsi="Arial"/>
                <w:color w:val="000000"/>
                <w:lang w:eastAsia="es-ES"/>
              </w:rPr>
            </w:pPr>
            <w:r w:rsidRPr="00414F2B">
              <w:rPr>
                <w:rFonts w:ascii="Arial" w:eastAsia="Times New Roman" w:hAnsi="Arial"/>
                <w:color w:val="000000"/>
                <w:lang w:eastAsia="es-ES"/>
              </w:rPr>
              <w:t>RI- 01</w:t>
            </w:r>
          </w:p>
        </w:tc>
        <w:tc>
          <w:tcPr>
            <w:tcW w:w="5151" w:type="dxa"/>
            <w:shd w:val="clear" w:color="000000" w:fill="FFFFFF"/>
            <w:vAlign w:val="bottom"/>
            <w:hideMark/>
          </w:tcPr>
          <w:p w:rsidR="00CF42BB" w:rsidRPr="004B7844" w:rsidRDefault="00CF42BB" w:rsidP="00CA5517">
            <w:pPr>
              <w:spacing w:after="0" w:line="240" w:lineRule="auto"/>
              <w:jc w:val="center"/>
              <w:rPr>
                <w:rFonts w:ascii="Arial" w:eastAsia="Times New Roman" w:hAnsi="Arial"/>
                <w:color w:val="000000"/>
                <w:lang w:eastAsia="es-ES"/>
              </w:rPr>
            </w:pPr>
            <w:r w:rsidRPr="004B7844">
              <w:rPr>
                <w:rFonts w:ascii="Arial" w:eastAsia="Times New Roman" w:hAnsi="Arial"/>
                <w:color w:val="000000"/>
                <w:lang w:eastAsia="es-ES"/>
              </w:rPr>
              <w:t>Escasa Comunicación con futuros usuarios</w:t>
            </w:r>
          </w:p>
        </w:tc>
        <w:tc>
          <w:tcPr>
            <w:tcW w:w="1843" w:type="dxa"/>
            <w:shd w:val="clear" w:color="000000" w:fill="FFFFFF"/>
            <w:noWrap/>
            <w:vAlign w:val="bottom"/>
            <w:hideMark/>
          </w:tcPr>
          <w:p w:rsidR="00CF42BB" w:rsidRPr="00FF1001" w:rsidRDefault="00CF42BB" w:rsidP="00CA5517">
            <w:pPr>
              <w:spacing w:after="0" w:line="240" w:lineRule="auto"/>
              <w:jc w:val="both"/>
              <w:rPr>
                <w:rFonts w:ascii="Arial" w:eastAsia="Times New Roman" w:hAnsi="Arial"/>
                <w:color w:val="000000"/>
                <w:lang w:eastAsia="es-ES"/>
              </w:rPr>
            </w:pPr>
            <w:r>
              <w:rPr>
                <w:rFonts w:ascii="Arial" w:eastAsia="Times New Roman" w:hAnsi="Arial"/>
                <w:color w:val="000000"/>
                <w:lang w:eastAsia="es-ES"/>
              </w:rPr>
              <w:t>5%</w:t>
            </w:r>
          </w:p>
        </w:tc>
        <w:tc>
          <w:tcPr>
            <w:tcW w:w="614" w:type="dxa"/>
            <w:shd w:val="clear" w:color="000000" w:fill="FFFFFF"/>
            <w:vAlign w:val="bottom"/>
            <w:hideMark/>
          </w:tcPr>
          <w:p w:rsidR="00CF42BB" w:rsidRPr="00414F2B" w:rsidRDefault="00CF42BB" w:rsidP="00CA5517">
            <w:pPr>
              <w:spacing w:after="0" w:line="240" w:lineRule="auto"/>
              <w:jc w:val="both"/>
              <w:rPr>
                <w:rFonts w:ascii="Arial" w:eastAsia="Times New Roman" w:hAnsi="Arial"/>
                <w:color w:val="000000"/>
                <w:lang w:eastAsia="es-ES"/>
              </w:rPr>
            </w:pPr>
            <w:r>
              <w:rPr>
                <w:rFonts w:ascii="Arial" w:eastAsia="Times New Roman" w:hAnsi="Arial"/>
                <w:color w:val="000000"/>
                <w:lang w:eastAsia="es-ES"/>
              </w:rPr>
              <w:t>2</w:t>
            </w:r>
          </w:p>
        </w:tc>
        <w:tc>
          <w:tcPr>
            <w:tcW w:w="1440" w:type="dxa"/>
            <w:shd w:val="clear" w:color="000000" w:fill="FFFFFF"/>
            <w:vAlign w:val="bottom"/>
            <w:hideMark/>
          </w:tcPr>
          <w:p w:rsidR="00CF42BB" w:rsidRPr="00414F2B" w:rsidRDefault="00CF42BB" w:rsidP="00CA5517">
            <w:pPr>
              <w:spacing w:after="0" w:line="240" w:lineRule="auto"/>
              <w:jc w:val="both"/>
              <w:rPr>
                <w:rFonts w:ascii="Arial" w:eastAsia="Times New Roman" w:hAnsi="Arial"/>
                <w:color w:val="000000"/>
                <w:lang w:eastAsia="es-ES"/>
              </w:rPr>
            </w:pPr>
            <w:r>
              <w:rPr>
                <w:rFonts w:ascii="Arial" w:eastAsia="Times New Roman" w:hAnsi="Arial"/>
                <w:color w:val="000000"/>
                <w:lang w:eastAsia="es-ES"/>
              </w:rPr>
              <w:t>0.1</w:t>
            </w:r>
          </w:p>
        </w:tc>
      </w:tr>
      <w:tr w:rsidR="00CF42BB" w:rsidRPr="00414F2B" w:rsidTr="00CA5517">
        <w:trPr>
          <w:trHeight w:val="585"/>
        </w:trPr>
        <w:tc>
          <w:tcPr>
            <w:tcW w:w="820" w:type="dxa"/>
            <w:shd w:val="clear" w:color="000000" w:fill="FFFFFF"/>
            <w:vAlign w:val="bottom"/>
            <w:hideMark/>
          </w:tcPr>
          <w:p w:rsidR="00CF42BB" w:rsidRPr="00414F2B" w:rsidRDefault="00CF42BB" w:rsidP="00CA5517">
            <w:pPr>
              <w:spacing w:after="0" w:line="240" w:lineRule="auto"/>
              <w:jc w:val="both"/>
              <w:rPr>
                <w:rFonts w:ascii="Arial" w:eastAsia="Times New Roman" w:hAnsi="Arial"/>
                <w:color w:val="000000"/>
                <w:lang w:eastAsia="es-ES"/>
              </w:rPr>
            </w:pPr>
            <w:r w:rsidRPr="00414F2B">
              <w:rPr>
                <w:rFonts w:ascii="Arial" w:eastAsia="Times New Roman" w:hAnsi="Arial"/>
                <w:color w:val="000000"/>
                <w:lang w:eastAsia="es-ES"/>
              </w:rPr>
              <w:t>RI- 02</w:t>
            </w:r>
          </w:p>
        </w:tc>
        <w:tc>
          <w:tcPr>
            <w:tcW w:w="5151" w:type="dxa"/>
            <w:shd w:val="clear" w:color="000000" w:fill="FFFFFF"/>
            <w:vAlign w:val="bottom"/>
            <w:hideMark/>
          </w:tcPr>
          <w:p w:rsidR="00CF42BB" w:rsidRPr="004B7844" w:rsidRDefault="00CF42BB" w:rsidP="00CA5517">
            <w:pPr>
              <w:spacing w:after="0" w:line="240" w:lineRule="auto"/>
              <w:jc w:val="center"/>
              <w:rPr>
                <w:rFonts w:ascii="Arial" w:eastAsia="Times New Roman" w:hAnsi="Arial"/>
                <w:color w:val="000000"/>
                <w:lang w:eastAsia="es-ES"/>
              </w:rPr>
            </w:pPr>
            <w:r w:rsidRPr="004B7844">
              <w:rPr>
                <w:rFonts w:ascii="Arial" w:eastAsia="Times New Roman" w:hAnsi="Arial"/>
                <w:color w:val="000000"/>
                <w:lang w:eastAsia="es-ES"/>
              </w:rPr>
              <w:t>Errores en la estimación del presupuesto</w:t>
            </w:r>
          </w:p>
        </w:tc>
        <w:tc>
          <w:tcPr>
            <w:tcW w:w="1843" w:type="dxa"/>
            <w:shd w:val="clear" w:color="000000" w:fill="FFFFFF"/>
            <w:noWrap/>
            <w:vAlign w:val="bottom"/>
            <w:hideMark/>
          </w:tcPr>
          <w:p w:rsidR="00CF42BB" w:rsidRPr="00FF1001" w:rsidRDefault="00CF42BB" w:rsidP="00CA5517">
            <w:pPr>
              <w:spacing w:after="0" w:line="240" w:lineRule="auto"/>
              <w:jc w:val="both"/>
              <w:rPr>
                <w:rFonts w:ascii="Arial" w:eastAsia="Times New Roman" w:hAnsi="Arial"/>
                <w:color w:val="000000"/>
                <w:lang w:eastAsia="es-ES"/>
              </w:rPr>
            </w:pPr>
            <w:r>
              <w:rPr>
                <w:rFonts w:ascii="Arial" w:eastAsia="Times New Roman" w:hAnsi="Arial"/>
                <w:color w:val="000000"/>
                <w:lang w:eastAsia="es-ES"/>
              </w:rPr>
              <w:t>18%</w:t>
            </w:r>
          </w:p>
        </w:tc>
        <w:tc>
          <w:tcPr>
            <w:tcW w:w="614" w:type="dxa"/>
            <w:shd w:val="clear" w:color="000000" w:fill="FFFFFF"/>
            <w:vAlign w:val="bottom"/>
            <w:hideMark/>
          </w:tcPr>
          <w:p w:rsidR="00CF42BB" w:rsidRPr="00E6610F" w:rsidRDefault="00CF42BB" w:rsidP="00CA5517">
            <w:pPr>
              <w:spacing w:after="0" w:line="240" w:lineRule="auto"/>
              <w:jc w:val="both"/>
              <w:rPr>
                <w:rFonts w:ascii="Arial" w:eastAsia="Times New Roman" w:hAnsi="Arial"/>
                <w:color w:val="000000"/>
                <w:lang w:eastAsia="es-ES"/>
              </w:rPr>
            </w:pPr>
            <w:r w:rsidRPr="00E6610F">
              <w:rPr>
                <w:rFonts w:ascii="Arial" w:eastAsia="Times New Roman" w:hAnsi="Arial"/>
                <w:color w:val="000000"/>
                <w:lang w:eastAsia="es-ES"/>
              </w:rPr>
              <w:t>2</w:t>
            </w:r>
          </w:p>
        </w:tc>
        <w:tc>
          <w:tcPr>
            <w:tcW w:w="1440" w:type="dxa"/>
            <w:shd w:val="clear" w:color="000000" w:fill="FFFFFF"/>
            <w:vAlign w:val="bottom"/>
            <w:hideMark/>
          </w:tcPr>
          <w:p w:rsidR="00CF42BB" w:rsidRPr="00E6610F" w:rsidRDefault="00CF42BB" w:rsidP="00CA5517">
            <w:pPr>
              <w:spacing w:after="0" w:line="240" w:lineRule="auto"/>
              <w:jc w:val="both"/>
              <w:rPr>
                <w:rFonts w:ascii="Arial" w:eastAsia="Times New Roman" w:hAnsi="Arial"/>
                <w:color w:val="000000"/>
                <w:lang w:eastAsia="es-ES"/>
              </w:rPr>
            </w:pPr>
            <w:r w:rsidRPr="00E6610F">
              <w:rPr>
                <w:rFonts w:ascii="Arial" w:eastAsia="Times New Roman" w:hAnsi="Arial"/>
                <w:color w:val="000000"/>
                <w:lang w:eastAsia="es-ES"/>
              </w:rPr>
              <w:t>0.36</w:t>
            </w:r>
          </w:p>
        </w:tc>
      </w:tr>
      <w:tr w:rsidR="00CF42BB" w:rsidRPr="00414F2B" w:rsidTr="00CA5517">
        <w:trPr>
          <w:trHeight w:val="300"/>
        </w:trPr>
        <w:tc>
          <w:tcPr>
            <w:tcW w:w="820" w:type="dxa"/>
            <w:shd w:val="clear" w:color="000000" w:fill="FFFFFF"/>
            <w:vAlign w:val="bottom"/>
            <w:hideMark/>
          </w:tcPr>
          <w:p w:rsidR="00CF42BB" w:rsidRPr="00414F2B" w:rsidRDefault="00CF42BB" w:rsidP="00CA5517">
            <w:pPr>
              <w:spacing w:after="0" w:line="240" w:lineRule="auto"/>
              <w:jc w:val="both"/>
              <w:rPr>
                <w:rFonts w:ascii="Arial" w:eastAsia="Times New Roman" w:hAnsi="Arial"/>
                <w:color w:val="000000"/>
                <w:lang w:eastAsia="es-ES"/>
              </w:rPr>
            </w:pPr>
            <w:r w:rsidRPr="00414F2B">
              <w:rPr>
                <w:rFonts w:ascii="Arial" w:eastAsia="Times New Roman" w:hAnsi="Arial"/>
                <w:color w:val="000000"/>
                <w:lang w:eastAsia="es-ES"/>
              </w:rPr>
              <w:t>RI- 03</w:t>
            </w:r>
          </w:p>
        </w:tc>
        <w:tc>
          <w:tcPr>
            <w:tcW w:w="5151" w:type="dxa"/>
            <w:shd w:val="clear" w:color="000000" w:fill="FFFFFF"/>
            <w:vAlign w:val="bottom"/>
            <w:hideMark/>
          </w:tcPr>
          <w:p w:rsidR="00CF42BB" w:rsidRPr="004B7844" w:rsidRDefault="00CF42BB" w:rsidP="00CA5517">
            <w:pPr>
              <w:spacing w:after="0" w:line="240" w:lineRule="auto"/>
              <w:jc w:val="center"/>
              <w:rPr>
                <w:rFonts w:ascii="Arial" w:eastAsia="Times New Roman" w:hAnsi="Arial"/>
                <w:color w:val="000000"/>
                <w:lang w:eastAsia="es-ES"/>
              </w:rPr>
            </w:pPr>
            <w:r w:rsidRPr="004B7844">
              <w:rPr>
                <w:rFonts w:ascii="Arial" w:eastAsia="Times New Roman" w:hAnsi="Arial"/>
                <w:color w:val="000000"/>
                <w:lang w:eastAsia="es-ES"/>
              </w:rPr>
              <w:t>Eliminación de requisitos aprobados</w:t>
            </w:r>
          </w:p>
        </w:tc>
        <w:tc>
          <w:tcPr>
            <w:tcW w:w="1843" w:type="dxa"/>
            <w:shd w:val="clear" w:color="000000" w:fill="FFFFFF"/>
            <w:noWrap/>
            <w:vAlign w:val="bottom"/>
            <w:hideMark/>
          </w:tcPr>
          <w:p w:rsidR="00CF42BB" w:rsidRPr="00FF1001" w:rsidRDefault="00CF42BB" w:rsidP="00CA5517">
            <w:pPr>
              <w:spacing w:after="0" w:line="240" w:lineRule="auto"/>
              <w:jc w:val="both"/>
              <w:rPr>
                <w:rFonts w:ascii="Arial" w:eastAsia="Times New Roman" w:hAnsi="Arial"/>
                <w:color w:val="000000"/>
                <w:lang w:eastAsia="es-ES"/>
              </w:rPr>
            </w:pPr>
            <w:r>
              <w:rPr>
                <w:rFonts w:ascii="Arial" w:eastAsia="Times New Roman" w:hAnsi="Arial"/>
                <w:color w:val="000000"/>
                <w:lang w:eastAsia="es-ES"/>
              </w:rPr>
              <w:t>18%</w:t>
            </w:r>
          </w:p>
        </w:tc>
        <w:tc>
          <w:tcPr>
            <w:tcW w:w="614" w:type="dxa"/>
            <w:shd w:val="clear" w:color="000000" w:fill="FFFFFF"/>
            <w:vAlign w:val="bottom"/>
            <w:hideMark/>
          </w:tcPr>
          <w:p w:rsidR="00CF42BB" w:rsidRPr="00E6610F" w:rsidRDefault="00CF42BB" w:rsidP="00CA5517">
            <w:pPr>
              <w:spacing w:after="0" w:line="240" w:lineRule="auto"/>
              <w:jc w:val="both"/>
              <w:rPr>
                <w:rFonts w:ascii="Arial" w:eastAsia="Times New Roman" w:hAnsi="Arial"/>
                <w:color w:val="000000"/>
                <w:lang w:eastAsia="es-ES"/>
              </w:rPr>
            </w:pPr>
            <w:r w:rsidRPr="00E6610F">
              <w:rPr>
                <w:rFonts w:ascii="Arial" w:eastAsia="Times New Roman" w:hAnsi="Arial"/>
                <w:color w:val="000000"/>
                <w:lang w:eastAsia="es-ES"/>
              </w:rPr>
              <w:t>2</w:t>
            </w:r>
          </w:p>
        </w:tc>
        <w:tc>
          <w:tcPr>
            <w:tcW w:w="1440" w:type="dxa"/>
            <w:shd w:val="clear" w:color="000000" w:fill="FFFFFF"/>
            <w:vAlign w:val="bottom"/>
            <w:hideMark/>
          </w:tcPr>
          <w:p w:rsidR="00CF42BB" w:rsidRPr="00E6610F" w:rsidRDefault="00CF42BB" w:rsidP="00CA5517">
            <w:pPr>
              <w:spacing w:after="0" w:line="240" w:lineRule="auto"/>
              <w:jc w:val="both"/>
              <w:rPr>
                <w:rFonts w:ascii="Arial" w:eastAsia="Times New Roman" w:hAnsi="Arial"/>
                <w:color w:val="000000"/>
                <w:lang w:eastAsia="es-ES"/>
              </w:rPr>
            </w:pPr>
            <w:r w:rsidRPr="00E6610F">
              <w:rPr>
                <w:rFonts w:ascii="Arial" w:eastAsia="Times New Roman" w:hAnsi="Arial"/>
                <w:color w:val="000000"/>
                <w:lang w:eastAsia="es-ES"/>
              </w:rPr>
              <w:t>0.36</w:t>
            </w:r>
          </w:p>
        </w:tc>
      </w:tr>
      <w:tr w:rsidR="00CF42BB" w:rsidRPr="00414F2B" w:rsidTr="00CA5517">
        <w:trPr>
          <w:trHeight w:val="300"/>
        </w:trPr>
        <w:tc>
          <w:tcPr>
            <w:tcW w:w="820" w:type="dxa"/>
            <w:shd w:val="clear" w:color="000000" w:fill="FFFFFF"/>
            <w:vAlign w:val="bottom"/>
            <w:hideMark/>
          </w:tcPr>
          <w:p w:rsidR="00CF42BB" w:rsidRPr="00414F2B" w:rsidRDefault="00CF42BB" w:rsidP="00CA5517">
            <w:pPr>
              <w:spacing w:after="0" w:line="240" w:lineRule="auto"/>
              <w:jc w:val="both"/>
              <w:rPr>
                <w:rFonts w:ascii="Arial" w:eastAsia="Times New Roman" w:hAnsi="Arial"/>
                <w:color w:val="000000"/>
                <w:lang w:eastAsia="es-ES"/>
              </w:rPr>
            </w:pPr>
            <w:r w:rsidRPr="00414F2B">
              <w:rPr>
                <w:rFonts w:ascii="Arial" w:eastAsia="Times New Roman" w:hAnsi="Arial"/>
                <w:color w:val="000000"/>
                <w:lang w:eastAsia="es-ES"/>
              </w:rPr>
              <w:t>RI- 04</w:t>
            </w:r>
          </w:p>
        </w:tc>
        <w:tc>
          <w:tcPr>
            <w:tcW w:w="5151" w:type="dxa"/>
            <w:shd w:val="clear" w:color="000000" w:fill="FFFFFF"/>
            <w:vAlign w:val="bottom"/>
            <w:hideMark/>
          </w:tcPr>
          <w:p w:rsidR="00CF42BB" w:rsidRPr="004B7844" w:rsidRDefault="00CF42BB" w:rsidP="00CA5517">
            <w:pPr>
              <w:spacing w:after="0" w:line="240" w:lineRule="auto"/>
              <w:jc w:val="center"/>
              <w:rPr>
                <w:rFonts w:ascii="Arial" w:eastAsia="Times New Roman" w:hAnsi="Arial"/>
                <w:color w:val="000000"/>
                <w:lang w:eastAsia="es-ES"/>
              </w:rPr>
            </w:pPr>
            <w:r>
              <w:rPr>
                <w:rFonts w:ascii="Arial" w:eastAsia="Times New Roman" w:hAnsi="Arial"/>
                <w:color w:val="000000"/>
                <w:lang w:eastAsia="es-ES"/>
              </w:rPr>
              <w:t>Aparición de nuevos requisitos</w:t>
            </w:r>
          </w:p>
        </w:tc>
        <w:tc>
          <w:tcPr>
            <w:tcW w:w="1843" w:type="dxa"/>
            <w:shd w:val="clear" w:color="000000" w:fill="FFFFFF"/>
            <w:noWrap/>
            <w:vAlign w:val="bottom"/>
            <w:hideMark/>
          </w:tcPr>
          <w:p w:rsidR="00CF42BB" w:rsidRPr="00FF1001" w:rsidRDefault="00CF42BB" w:rsidP="00CA5517">
            <w:pPr>
              <w:spacing w:after="0" w:line="240" w:lineRule="auto"/>
              <w:jc w:val="both"/>
              <w:rPr>
                <w:rFonts w:ascii="Arial" w:eastAsia="Times New Roman" w:hAnsi="Arial"/>
                <w:color w:val="000000"/>
                <w:lang w:eastAsia="es-ES"/>
              </w:rPr>
            </w:pPr>
            <w:r>
              <w:rPr>
                <w:rFonts w:ascii="Arial" w:eastAsia="Times New Roman" w:hAnsi="Arial"/>
                <w:color w:val="000000"/>
                <w:lang w:eastAsia="es-ES"/>
              </w:rPr>
              <w:t>18%</w:t>
            </w:r>
          </w:p>
        </w:tc>
        <w:tc>
          <w:tcPr>
            <w:tcW w:w="614" w:type="dxa"/>
            <w:shd w:val="clear" w:color="000000" w:fill="FFFFFF"/>
            <w:vAlign w:val="bottom"/>
            <w:hideMark/>
          </w:tcPr>
          <w:p w:rsidR="00CF42BB" w:rsidRPr="00E6610F" w:rsidRDefault="00CF42BB" w:rsidP="00CA5517">
            <w:pPr>
              <w:spacing w:after="0" w:line="240" w:lineRule="auto"/>
              <w:jc w:val="both"/>
              <w:rPr>
                <w:rFonts w:ascii="Arial" w:eastAsia="Times New Roman" w:hAnsi="Arial"/>
                <w:color w:val="000000"/>
                <w:lang w:eastAsia="es-ES"/>
              </w:rPr>
            </w:pPr>
            <w:r w:rsidRPr="00E6610F">
              <w:rPr>
                <w:rFonts w:ascii="Arial" w:eastAsia="Times New Roman" w:hAnsi="Arial"/>
                <w:color w:val="000000"/>
                <w:lang w:eastAsia="es-ES"/>
              </w:rPr>
              <w:t>4</w:t>
            </w:r>
          </w:p>
        </w:tc>
        <w:tc>
          <w:tcPr>
            <w:tcW w:w="1440" w:type="dxa"/>
            <w:shd w:val="clear" w:color="000000" w:fill="FFFFFF"/>
            <w:vAlign w:val="bottom"/>
            <w:hideMark/>
          </w:tcPr>
          <w:p w:rsidR="00CF42BB" w:rsidRPr="00E6610F" w:rsidRDefault="00CF42BB" w:rsidP="00CA5517">
            <w:pPr>
              <w:spacing w:after="0" w:line="240" w:lineRule="auto"/>
              <w:jc w:val="both"/>
              <w:rPr>
                <w:rFonts w:ascii="Arial" w:eastAsia="Times New Roman" w:hAnsi="Arial"/>
                <w:b/>
                <w:bCs/>
                <w:color w:val="FF0000"/>
                <w:lang w:eastAsia="es-ES"/>
              </w:rPr>
            </w:pPr>
            <w:r w:rsidRPr="00E6610F">
              <w:rPr>
                <w:rFonts w:ascii="Arial" w:eastAsia="Times New Roman" w:hAnsi="Arial"/>
                <w:b/>
                <w:bCs/>
                <w:color w:val="FF0000"/>
                <w:lang w:eastAsia="es-ES"/>
              </w:rPr>
              <w:t>0.72</w:t>
            </w:r>
          </w:p>
        </w:tc>
      </w:tr>
      <w:tr w:rsidR="00CF42BB" w:rsidRPr="00414F2B" w:rsidTr="00CA5517">
        <w:trPr>
          <w:trHeight w:val="585"/>
        </w:trPr>
        <w:tc>
          <w:tcPr>
            <w:tcW w:w="820" w:type="dxa"/>
            <w:shd w:val="clear" w:color="000000" w:fill="FFFFFF"/>
            <w:vAlign w:val="bottom"/>
            <w:hideMark/>
          </w:tcPr>
          <w:p w:rsidR="00CF42BB" w:rsidRPr="00414F2B" w:rsidRDefault="00CF42BB" w:rsidP="00CA5517">
            <w:pPr>
              <w:spacing w:after="0" w:line="240" w:lineRule="auto"/>
              <w:jc w:val="both"/>
              <w:rPr>
                <w:rFonts w:ascii="Arial" w:eastAsia="Times New Roman" w:hAnsi="Arial"/>
                <w:color w:val="000000"/>
                <w:lang w:eastAsia="es-ES"/>
              </w:rPr>
            </w:pPr>
            <w:r w:rsidRPr="00414F2B">
              <w:rPr>
                <w:rFonts w:ascii="Arial" w:eastAsia="Times New Roman" w:hAnsi="Arial"/>
                <w:color w:val="000000"/>
                <w:lang w:eastAsia="es-ES"/>
              </w:rPr>
              <w:t>RI- 05</w:t>
            </w:r>
          </w:p>
        </w:tc>
        <w:tc>
          <w:tcPr>
            <w:tcW w:w="5151" w:type="dxa"/>
            <w:shd w:val="clear" w:color="000000" w:fill="FFFFFF"/>
            <w:vAlign w:val="bottom"/>
            <w:hideMark/>
          </w:tcPr>
          <w:p w:rsidR="00CF42BB" w:rsidRPr="004B7844" w:rsidRDefault="00CF42BB" w:rsidP="00CA5517">
            <w:pPr>
              <w:spacing w:after="0" w:line="240" w:lineRule="auto"/>
              <w:jc w:val="center"/>
              <w:rPr>
                <w:rFonts w:ascii="Arial" w:eastAsia="Times New Roman" w:hAnsi="Arial"/>
                <w:color w:val="000000"/>
                <w:lang w:eastAsia="es-ES"/>
              </w:rPr>
            </w:pPr>
            <w:r w:rsidRPr="004B7844">
              <w:rPr>
                <w:rFonts w:ascii="Arial" w:eastAsia="Times New Roman" w:hAnsi="Arial"/>
                <w:color w:val="000000"/>
                <w:lang w:eastAsia="es-ES"/>
              </w:rPr>
              <w:t>Errores en la definición de requisitos</w:t>
            </w:r>
          </w:p>
        </w:tc>
        <w:tc>
          <w:tcPr>
            <w:tcW w:w="1843" w:type="dxa"/>
            <w:shd w:val="clear" w:color="000000" w:fill="FFFFFF"/>
            <w:noWrap/>
            <w:vAlign w:val="bottom"/>
            <w:hideMark/>
          </w:tcPr>
          <w:p w:rsidR="00CF42BB" w:rsidRPr="00FF1001" w:rsidRDefault="00CF42BB" w:rsidP="00CA5517">
            <w:pPr>
              <w:spacing w:after="0" w:line="240" w:lineRule="auto"/>
              <w:jc w:val="both"/>
              <w:rPr>
                <w:rFonts w:ascii="Arial" w:eastAsia="Times New Roman" w:hAnsi="Arial"/>
                <w:color w:val="000000"/>
                <w:lang w:eastAsia="es-ES"/>
              </w:rPr>
            </w:pPr>
            <w:r>
              <w:rPr>
                <w:rFonts w:ascii="Arial" w:eastAsia="Times New Roman" w:hAnsi="Arial"/>
                <w:color w:val="000000"/>
                <w:lang w:eastAsia="es-ES"/>
              </w:rPr>
              <w:t>40%</w:t>
            </w:r>
          </w:p>
        </w:tc>
        <w:tc>
          <w:tcPr>
            <w:tcW w:w="614" w:type="dxa"/>
            <w:shd w:val="clear" w:color="000000" w:fill="FFFFFF"/>
            <w:vAlign w:val="bottom"/>
            <w:hideMark/>
          </w:tcPr>
          <w:p w:rsidR="00CF42BB" w:rsidRPr="00414F2B" w:rsidRDefault="00CF42BB" w:rsidP="00CA5517">
            <w:pPr>
              <w:spacing w:after="0" w:line="240" w:lineRule="auto"/>
              <w:jc w:val="both"/>
              <w:rPr>
                <w:rFonts w:ascii="Arial" w:eastAsia="Times New Roman" w:hAnsi="Arial"/>
                <w:color w:val="000000"/>
                <w:lang w:eastAsia="es-ES"/>
              </w:rPr>
            </w:pPr>
            <w:r>
              <w:rPr>
                <w:rFonts w:ascii="Arial" w:eastAsia="Times New Roman" w:hAnsi="Arial"/>
                <w:color w:val="000000"/>
                <w:lang w:eastAsia="es-ES"/>
              </w:rPr>
              <w:t>2</w:t>
            </w:r>
          </w:p>
        </w:tc>
        <w:tc>
          <w:tcPr>
            <w:tcW w:w="1440" w:type="dxa"/>
            <w:shd w:val="clear" w:color="000000" w:fill="FFFFFF"/>
            <w:vAlign w:val="bottom"/>
            <w:hideMark/>
          </w:tcPr>
          <w:p w:rsidR="00CF42BB" w:rsidRPr="00414F2B" w:rsidRDefault="00CF42BB" w:rsidP="00CA5517">
            <w:pPr>
              <w:spacing w:after="0" w:line="240" w:lineRule="auto"/>
              <w:jc w:val="both"/>
              <w:rPr>
                <w:rFonts w:ascii="Arial" w:eastAsia="Times New Roman" w:hAnsi="Arial"/>
                <w:color w:val="000000"/>
                <w:lang w:eastAsia="es-ES"/>
              </w:rPr>
            </w:pPr>
            <w:r>
              <w:rPr>
                <w:rFonts w:ascii="Arial" w:eastAsia="Times New Roman" w:hAnsi="Arial"/>
                <w:color w:val="000000"/>
                <w:lang w:eastAsia="es-ES"/>
              </w:rPr>
              <w:t>0.8</w:t>
            </w:r>
          </w:p>
        </w:tc>
      </w:tr>
      <w:tr w:rsidR="00CF42BB" w:rsidRPr="00414F2B" w:rsidTr="00CA5517">
        <w:trPr>
          <w:trHeight w:val="585"/>
        </w:trPr>
        <w:tc>
          <w:tcPr>
            <w:tcW w:w="820" w:type="dxa"/>
            <w:shd w:val="clear" w:color="000000" w:fill="FFFFFF"/>
            <w:vAlign w:val="bottom"/>
            <w:hideMark/>
          </w:tcPr>
          <w:p w:rsidR="00CF42BB" w:rsidRPr="00414F2B" w:rsidRDefault="00CF42BB" w:rsidP="00CA5517">
            <w:pPr>
              <w:spacing w:after="0" w:line="240" w:lineRule="auto"/>
              <w:jc w:val="both"/>
              <w:rPr>
                <w:rFonts w:ascii="Arial" w:eastAsia="Times New Roman" w:hAnsi="Arial"/>
                <w:color w:val="000000"/>
                <w:lang w:eastAsia="es-ES"/>
              </w:rPr>
            </w:pPr>
            <w:r w:rsidRPr="00414F2B">
              <w:rPr>
                <w:rFonts w:ascii="Arial" w:eastAsia="Times New Roman" w:hAnsi="Arial"/>
                <w:color w:val="000000"/>
                <w:lang w:eastAsia="es-ES"/>
              </w:rPr>
              <w:t>RI- 06</w:t>
            </w:r>
          </w:p>
        </w:tc>
        <w:tc>
          <w:tcPr>
            <w:tcW w:w="5151" w:type="dxa"/>
            <w:shd w:val="clear" w:color="000000" w:fill="FFFFFF"/>
            <w:vAlign w:val="bottom"/>
            <w:hideMark/>
          </w:tcPr>
          <w:p w:rsidR="00CF42BB" w:rsidRPr="004B7844" w:rsidRDefault="00CF42BB" w:rsidP="00CA5517">
            <w:pPr>
              <w:spacing w:after="0" w:line="240" w:lineRule="auto"/>
              <w:jc w:val="center"/>
              <w:rPr>
                <w:rFonts w:ascii="Arial" w:eastAsia="Times New Roman" w:hAnsi="Arial"/>
                <w:color w:val="000000"/>
                <w:lang w:eastAsia="es-ES"/>
              </w:rPr>
            </w:pPr>
            <w:r w:rsidRPr="004B7844">
              <w:rPr>
                <w:rFonts w:ascii="Arial" w:eastAsia="Times New Roman" w:hAnsi="Arial"/>
                <w:color w:val="000000"/>
                <w:lang w:eastAsia="es-ES"/>
              </w:rPr>
              <w:t>Inconvenientes con la definición de la interface de usuario</w:t>
            </w:r>
          </w:p>
        </w:tc>
        <w:tc>
          <w:tcPr>
            <w:tcW w:w="1843" w:type="dxa"/>
            <w:shd w:val="clear" w:color="000000" w:fill="FFFFFF"/>
            <w:noWrap/>
            <w:vAlign w:val="bottom"/>
            <w:hideMark/>
          </w:tcPr>
          <w:p w:rsidR="00CF42BB" w:rsidRPr="00FF1001" w:rsidRDefault="00CF42BB" w:rsidP="00CA5517">
            <w:pPr>
              <w:spacing w:after="0" w:line="240" w:lineRule="auto"/>
              <w:jc w:val="both"/>
              <w:rPr>
                <w:rFonts w:ascii="Arial" w:eastAsia="Times New Roman" w:hAnsi="Arial"/>
                <w:color w:val="000000"/>
                <w:lang w:eastAsia="es-ES"/>
              </w:rPr>
            </w:pPr>
            <w:r>
              <w:rPr>
                <w:rFonts w:ascii="Arial" w:eastAsia="Times New Roman" w:hAnsi="Arial"/>
                <w:color w:val="000000"/>
                <w:lang w:eastAsia="es-ES"/>
              </w:rPr>
              <w:t>18%</w:t>
            </w:r>
          </w:p>
        </w:tc>
        <w:tc>
          <w:tcPr>
            <w:tcW w:w="614" w:type="dxa"/>
            <w:shd w:val="clear" w:color="000000" w:fill="FFFFFF"/>
            <w:vAlign w:val="bottom"/>
            <w:hideMark/>
          </w:tcPr>
          <w:p w:rsidR="00CF42BB" w:rsidRPr="00414F2B" w:rsidRDefault="00CF42BB" w:rsidP="00CA5517">
            <w:pPr>
              <w:spacing w:after="0" w:line="240" w:lineRule="auto"/>
              <w:jc w:val="both"/>
              <w:rPr>
                <w:rFonts w:ascii="Arial" w:eastAsia="Times New Roman" w:hAnsi="Arial"/>
                <w:color w:val="000000"/>
                <w:lang w:eastAsia="es-ES"/>
              </w:rPr>
            </w:pPr>
            <w:r>
              <w:rPr>
                <w:rFonts w:ascii="Arial" w:eastAsia="Times New Roman" w:hAnsi="Arial"/>
                <w:color w:val="000000"/>
                <w:lang w:eastAsia="es-ES"/>
              </w:rPr>
              <w:t>1</w:t>
            </w:r>
          </w:p>
        </w:tc>
        <w:tc>
          <w:tcPr>
            <w:tcW w:w="1440" w:type="dxa"/>
            <w:shd w:val="clear" w:color="000000" w:fill="FFFFFF"/>
            <w:vAlign w:val="bottom"/>
            <w:hideMark/>
          </w:tcPr>
          <w:p w:rsidR="00CF42BB" w:rsidRPr="00414F2B" w:rsidRDefault="00CF42BB" w:rsidP="00CA5517">
            <w:pPr>
              <w:spacing w:after="0" w:line="240" w:lineRule="auto"/>
              <w:jc w:val="both"/>
              <w:rPr>
                <w:rFonts w:ascii="Arial" w:eastAsia="Times New Roman" w:hAnsi="Arial"/>
                <w:color w:val="000000"/>
                <w:lang w:eastAsia="es-ES"/>
              </w:rPr>
            </w:pPr>
            <w:r>
              <w:rPr>
                <w:rFonts w:ascii="Arial" w:eastAsia="Times New Roman" w:hAnsi="Arial"/>
                <w:color w:val="000000"/>
                <w:lang w:eastAsia="es-ES"/>
              </w:rPr>
              <w:t>0.18</w:t>
            </w:r>
          </w:p>
        </w:tc>
      </w:tr>
      <w:tr w:rsidR="00CF42BB" w:rsidRPr="00414F2B" w:rsidTr="00CA5517">
        <w:trPr>
          <w:trHeight w:val="585"/>
        </w:trPr>
        <w:tc>
          <w:tcPr>
            <w:tcW w:w="820" w:type="dxa"/>
            <w:shd w:val="clear" w:color="000000" w:fill="FFFFFF"/>
            <w:vAlign w:val="bottom"/>
            <w:hideMark/>
          </w:tcPr>
          <w:p w:rsidR="00CF42BB" w:rsidRPr="00414F2B" w:rsidRDefault="00CF42BB" w:rsidP="00CA5517">
            <w:pPr>
              <w:spacing w:after="0" w:line="240" w:lineRule="auto"/>
              <w:jc w:val="both"/>
              <w:rPr>
                <w:rFonts w:ascii="Arial" w:eastAsia="Times New Roman" w:hAnsi="Arial"/>
                <w:lang w:eastAsia="es-ES"/>
              </w:rPr>
            </w:pPr>
            <w:r w:rsidRPr="00414F2B">
              <w:rPr>
                <w:rFonts w:ascii="Arial" w:eastAsia="Times New Roman" w:hAnsi="Arial"/>
                <w:lang w:eastAsia="es-ES"/>
              </w:rPr>
              <w:t>RI- 07</w:t>
            </w:r>
          </w:p>
        </w:tc>
        <w:tc>
          <w:tcPr>
            <w:tcW w:w="5151" w:type="dxa"/>
            <w:shd w:val="clear" w:color="000000" w:fill="FFFFFF"/>
            <w:vAlign w:val="bottom"/>
            <w:hideMark/>
          </w:tcPr>
          <w:p w:rsidR="00CF42BB" w:rsidRPr="004B7844" w:rsidRDefault="00CF42BB" w:rsidP="00CA5517">
            <w:pPr>
              <w:spacing w:after="0" w:line="240" w:lineRule="auto"/>
              <w:jc w:val="center"/>
              <w:rPr>
                <w:rFonts w:ascii="Arial" w:eastAsia="Times New Roman" w:hAnsi="Arial"/>
                <w:color w:val="000000"/>
                <w:lang w:eastAsia="es-ES"/>
              </w:rPr>
            </w:pPr>
            <w:r>
              <w:rPr>
                <w:rFonts w:ascii="Arial" w:eastAsia="Times New Roman" w:hAnsi="Arial"/>
                <w:color w:val="000000"/>
                <w:lang w:eastAsia="es-ES"/>
              </w:rPr>
              <w:t>Inadecuado diseño en el desarrollo de procesos</w:t>
            </w:r>
            <w:r w:rsidRPr="00A205C5">
              <w:rPr>
                <w:rFonts w:ascii="Arial" w:eastAsia="Times New Roman" w:hAnsi="Arial"/>
                <w:color w:val="000000"/>
                <w:lang w:eastAsia="es-ES"/>
              </w:rPr>
              <w:t xml:space="preserve"> de pruebas</w:t>
            </w:r>
          </w:p>
        </w:tc>
        <w:tc>
          <w:tcPr>
            <w:tcW w:w="1843" w:type="dxa"/>
            <w:shd w:val="clear" w:color="000000" w:fill="FFFFFF"/>
            <w:noWrap/>
            <w:vAlign w:val="bottom"/>
            <w:hideMark/>
          </w:tcPr>
          <w:p w:rsidR="00CF42BB" w:rsidRPr="00FF1001" w:rsidRDefault="00CF42BB" w:rsidP="00CA5517">
            <w:pPr>
              <w:spacing w:after="0" w:line="240" w:lineRule="auto"/>
              <w:jc w:val="both"/>
              <w:rPr>
                <w:rFonts w:ascii="Arial" w:eastAsia="Times New Roman" w:hAnsi="Arial"/>
                <w:lang w:eastAsia="es-ES"/>
              </w:rPr>
            </w:pPr>
            <w:r>
              <w:rPr>
                <w:rFonts w:ascii="Arial" w:eastAsia="Times New Roman" w:hAnsi="Arial"/>
                <w:lang w:eastAsia="es-ES"/>
              </w:rPr>
              <w:t>5%</w:t>
            </w:r>
          </w:p>
        </w:tc>
        <w:tc>
          <w:tcPr>
            <w:tcW w:w="614" w:type="dxa"/>
            <w:shd w:val="clear" w:color="000000" w:fill="FFFFFF"/>
            <w:noWrap/>
            <w:vAlign w:val="bottom"/>
            <w:hideMark/>
          </w:tcPr>
          <w:p w:rsidR="00CF42BB" w:rsidRPr="00E6610F" w:rsidRDefault="00CF42BB" w:rsidP="00CA5517">
            <w:pPr>
              <w:spacing w:after="0" w:line="240" w:lineRule="auto"/>
              <w:jc w:val="both"/>
              <w:rPr>
                <w:rFonts w:ascii="Arial" w:eastAsia="Times New Roman" w:hAnsi="Arial"/>
                <w:color w:val="000000"/>
                <w:lang w:eastAsia="es-ES"/>
              </w:rPr>
            </w:pPr>
            <w:r w:rsidRPr="00E6610F">
              <w:rPr>
                <w:rFonts w:ascii="Arial" w:eastAsia="Times New Roman" w:hAnsi="Arial"/>
                <w:color w:val="000000"/>
                <w:lang w:eastAsia="es-ES"/>
              </w:rPr>
              <w:t>3</w:t>
            </w:r>
          </w:p>
        </w:tc>
        <w:tc>
          <w:tcPr>
            <w:tcW w:w="1440" w:type="dxa"/>
            <w:shd w:val="clear" w:color="000000" w:fill="FFFFFF"/>
            <w:noWrap/>
            <w:vAlign w:val="bottom"/>
            <w:hideMark/>
          </w:tcPr>
          <w:p w:rsidR="00CF42BB" w:rsidRPr="00E6610F" w:rsidRDefault="00CF42BB" w:rsidP="00CA5517">
            <w:pPr>
              <w:spacing w:after="0" w:line="240" w:lineRule="auto"/>
              <w:jc w:val="both"/>
              <w:rPr>
                <w:rFonts w:ascii="Arial" w:eastAsia="Times New Roman" w:hAnsi="Arial"/>
                <w:color w:val="000000"/>
                <w:lang w:eastAsia="es-ES"/>
              </w:rPr>
            </w:pPr>
            <w:r w:rsidRPr="00E6610F">
              <w:rPr>
                <w:rFonts w:ascii="Arial" w:eastAsia="Times New Roman" w:hAnsi="Arial"/>
                <w:color w:val="000000"/>
                <w:lang w:eastAsia="es-ES"/>
              </w:rPr>
              <w:t>0.15</w:t>
            </w:r>
          </w:p>
        </w:tc>
      </w:tr>
      <w:tr w:rsidR="00CF42BB" w:rsidRPr="00414F2B" w:rsidTr="00CA5517">
        <w:trPr>
          <w:trHeight w:val="585"/>
        </w:trPr>
        <w:tc>
          <w:tcPr>
            <w:tcW w:w="820" w:type="dxa"/>
            <w:shd w:val="clear" w:color="000000" w:fill="FFFFFF"/>
            <w:vAlign w:val="bottom"/>
            <w:hideMark/>
          </w:tcPr>
          <w:p w:rsidR="00CF42BB" w:rsidRPr="00414F2B" w:rsidRDefault="00CF42BB" w:rsidP="00CA5517">
            <w:pPr>
              <w:spacing w:after="0" w:line="240" w:lineRule="auto"/>
              <w:jc w:val="both"/>
              <w:rPr>
                <w:rFonts w:ascii="Arial" w:eastAsia="Times New Roman" w:hAnsi="Arial"/>
                <w:color w:val="000000"/>
                <w:lang w:eastAsia="es-ES"/>
              </w:rPr>
            </w:pPr>
            <w:r w:rsidRPr="00414F2B">
              <w:rPr>
                <w:rFonts w:ascii="Arial" w:eastAsia="Times New Roman" w:hAnsi="Arial"/>
                <w:color w:val="000000"/>
                <w:lang w:eastAsia="es-ES"/>
              </w:rPr>
              <w:t>RI- 08</w:t>
            </w:r>
          </w:p>
        </w:tc>
        <w:tc>
          <w:tcPr>
            <w:tcW w:w="5151" w:type="dxa"/>
            <w:shd w:val="clear" w:color="000000" w:fill="FFFFFF"/>
            <w:vAlign w:val="bottom"/>
            <w:hideMark/>
          </w:tcPr>
          <w:p w:rsidR="00CF42BB" w:rsidRPr="004B7844" w:rsidRDefault="00CF42BB" w:rsidP="00CA5517">
            <w:pPr>
              <w:spacing w:after="0" w:line="240" w:lineRule="auto"/>
              <w:jc w:val="center"/>
              <w:rPr>
                <w:rFonts w:ascii="Arial" w:eastAsia="Times New Roman" w:hAnsi="Arial"/>
                <w:color w:val="000000"/>
                <w:lang w:eastAsia="es-ES"/>
              </w:rPr>
            </w:pPr>
            <w:r w:rsidRPr="004B7844">
              <w:rPr>
                <w:rFonts w:ascii="Arial" w:eastAsia="Times New Roman" w:hAnsi="Arial"/>
                <w:color w:val="000000"/>
                <w:lang w:eastAsia="es-ES"/>
              </w:rPr>
              <w:t>Solicitud de cambios no controlados o incorrectamente evaluados.</w:t>
            </w:r>
          </w:p>
        </w:tc>
        <w:tc>
          <w:tcPr>
            <w:tcW w:w="1843" w:type="dxa"/>
            <w:shd w:val="clear" w:color="000000" w:fill="FFFFFF"/>
            <w:noWrap/>
            <w:vAlign w:val="bottom"/>
            <w:hideMark/>
          </w:tcPr>
          <w:p w:rsidR="00CF42BB" w:rsidRPr="00FF1001" w:rsidRDefault="00CF42BB" w:rsidP="00CA5517">
            <w:pPr>
              <w:spacing w:after="0" w:line="240" w:lineRule="auto"/>
              <w:jc w:val="both"/>
              <w:rPr>
                <w:rFonts w:ascii="Arial" w:eastAsia="Times New Roman" w:hAnsi="Arial"/>
                <w:color w:val="000000"/>
                <w:lang w:eastAsia="es-ES"/>
              </w:rPr>
            </w:pPr>
            <w:r>
              <w:rPr>
                <w:rFonts w:ascii="Arial" w:eastAsia="Times New Roman" w:hAnsi="Arial"/>
                <w:color w:val="000000"/>
                <w:lang w:eastAsia="es-ES"/>
              </w:rPr>
              <w:t>5%</w:t>
            </w:r>
          </w:p>
        </w:tc>
        <w:tc>
          <w:tcPr>
            <w:tcW w:w="614" w:type="dxa"/>
            <w:shd w:val="clear" w:color="000000" w:fill="FFFFFF"/>
            <w:vAlign w:val="bottom"/>
            <w:hideMark/>
          </w:tcPr>
          <w:p w:rsidR="00CF42BB" w:rsidRPr="00414F2B" w:rsidRDefault="00CF42BB" w:rsidP="00CA5517">
            <w:pPr>
              <w:spacing w:after="0" w:line="240" w:lineRule="auto"/>
              <w:jc w:val="both"/>
              <w:rPr>
                <w:rFonts w:ascii="Arial" w:eastAsia="Times New Roman" w:hAnsi="Arial"/>
                <w:color w:val="000000"/>
                <w:lang w:eastAsia="es-ES"/>
              </w:rPr>
            </w:pPr>
            <w:r>
              <w:rPr>
                <w:rFonts w:ascii="Arial" w:eastAsia="Times New Roman" w:hAnsi="Arial"/>
                <w:color w:val="000000"/>
                <w:lang w:eastAsia="es-ES"/>
              </w:rPr>
              <w:t>3</w:t>
            </w:r>
          </w:p>
        </w:tc>
        <w:tc>
          <w:tcPr>
            <w:tcW w:w="1440" w:type="dxa"/>
            <w:shd w:val="clear" w:color="000000" w:fill="FFFFFF"/>
            <w:vAlign w:val="bottom"/>
            <w:hideMark/>
          </w:tcPr>
          <w:p w:rsidR="00CF42BB" w:rsidRPr="00414F2B" w:rsidRDefault="00CF42BB" w:rsidP="00CA5517">
            <w:pPr>
              <w:spacing w:after="0" w:line="240" w:lineRule="auto"/>
              <w:jc w:val="both"/>
              <w:rPr>
                <w:rFonts w:ascii="Arial" w:eastAsia="Times New Roman" w:hAnsi="Arial"/>
                <w:color w:val="000000"/>
                <w:lang w:eastAsia="es-ES"/>
              </w:rPr>
            </w:pPr>
            <w:r>
              <w:rPr>
                <w:rFonts w:ascii="Arial" w:eastAsia="Times New Roman" w:hAnsi="Arial"/>
                <w:color w:val="000000"/>
                <w:lang w:eastAsia="es-ES"/>
              </w:rPr>
              <w:t>0.15</w:t>
            </w:r>
          </w:p>
        </w:tc>
      </w:tr>
      <w:tr w:rsidR="00CF42BB" w:rsidRPr="00414F2B" w:rsidTr="00CA5517">
        <w:trPr>
          <w:trHeight w:val="585"/>
        </w:trPr>
        <w:tc>
          <w:tcPr>
            <w:tcW w:w="820" w:type="dxa"/>
            <w:shd w:val="clear" w:color="000000" w:fill="FFFFFF"/>
            <w:vAlign w:val="bottom"/>
            <w:hideMark/>
          </w:tcPr>
          <w:p w:rsidR="00CF42BB" w:rsidRPr="00414F2B" w:rsidRDefault="00CF42BB" w:rsidP="00CA5517">
            <w:pPr>
              <w:spacing w:after="0" w:line="240" w:lineRule="auto"/>
              <w:jc w:val="both"/>
              <w:rPr>
                <w:rFonts w:ascii="Arial" w:eastAsia="Times New Roman" w:hAnsi="Arial"/>
                <w:color w:val="000000"/>
                <w:lang w:eastAsia="es-ES"/>
              </w:rPr>
            </w:pPr>
            <w:r w:rsidRPr="00414F2B">
              <w:rPr>
                <w:rFonts w:ascii="Arial" w:eastAsia="Times New Roman" w:hAnsi="Arial"/>
                <w:color w:val="000000"/>
                <w:lang w:eastAsia="es-ES"/>
              </w:rPr>
              <w:t>RI- 09</w:t>
            </w:r>
          </w:p>
        </w:tc>
        <w:tc>
          <w:tcPr>
            <w:tcW w:w="5151" w:type="dxa"/>
            <w:shd w:val="clear" w:color="000000" w:fill="FFFFFF"/>
            <w:vAlign w:val="bottom"/>
            <w:hideMark/>
          </w:tcPr>
          <w:p w:rsidR="00CF42BB" w:rsidRPr="004B7844" w:rsidRDefault="00CF42BB" w:rsidP="00CA5517">
            <w:pPr>
              <w:spacing w:after="0" w:line="240" w:lineRule="auto"/>
              <w:jc w:val="center"/>
              <w:rPr>
                <w:rFonts w:ascii="Arial" w:eastAsia="Times New Roman" w:hAnsi="Arial"/>
                <w:lang w:eastAsia="es-ES"/>
              </w:rPr>
            </w:pPr>
            <w:r>
              <w:rPr>
                <w:rFonts w:ascii="Arial" w:eastAsia="Times New Roman" w:hAnsi="Arial"/>
                <w:lang w:eastAsia="es-ES"/>
              </w:rPr>
              <w:t>Incumplimiento de</w:t>
            </w:r>
            <w:r w:rsidRPr="004B7844">
              <w:rPr>
                <w:rFonts w:ascii="Arial" w:eastAsia="Times New Roman" w:hAnsi="Arial"/>
                <w:lang w:eastAsia="es-ES"/>
              </w:rPr>
              <w:t xml:space="preserve"> reglas específicas para la documentación del código fuente.</w:t>
            </w:r>
          </w:p>
        </w:tc>
        <w:tc>
          <w:tcPr>
            <w:tcW w:w="1843" w:type="dxa"/>
            <w:shd w:val="clear" w:color="000000" w:fill="FFFFFF"/>
            <w:noWrap/>
            <w:vAlign w:val="bottom"/>
            <w:hideMark/>
          </w:tcPr>
          <w:p w:rsidR="00CF42BB" w:rsidRPr="00FF1001" w:rsidRDefault="00CF42BB" w:rsidP="00CA5517">
            <w:pPr>
              <w:spacing w:after="0" w:line="240" w:lineRule="auto"/>
              <w:jc w:val="both"/>
              <w:rPr>
                <w:rFonts w:ascii="Arial" w:eastAsia="Times New Roman" w:hAnsi="Arial"/>
                <w:color w:val="000000"/>
                <w:lang w:eastAsia="es-ES"/>
              </w:rPr>
            </w:pPr>
            <w:r>
              <w:rPr>
                <w:rFonts w:ascii="Arial" w:eastAsia="Times New Roman" w:hAnsi="Arial"/>
                <w:color w:val="000000"/>
                <w:lang w:eastAsia="es-ES"/>
              </w:rPr>
              <w:t>18%</w:t>
            </w:r>
          </w:p>
        </w:tc>
        <w:tc>
          <w:tcPr>
            <w:tcW w:w="614" w:type="dxa"/>
            <w:shd w:val="clear" w:color="000000" w:fill="FFFFFF"/>
            <w:vAlign w:val="bottom"/>
            <w:hideMark/>
          </w:tcPr>
          <w:p w:rsidR="00CF42BB" w:rsidRPr="00414F2B" w:rsidRDefault="00CF42BB" w:rsidP="00CA5517">
            <w:pPr>
              <w:spacing w:after="0" w:line="240" w:lineRule="auto"/>
              <w:jc w:val="both"/>
              <w:rPr>
                <w:rFonts w:ascii="Arial" w:eastAsia="Times New Roman" w:hAnsi="Arial"/>
                <w:color w:val="000000"/>
                <w:lang w:eastAsia="es-ES"/>
              </w:rPr>
            </w:pPr>
            <w:r>
              <w:rPr>
                <w:rFonts w:ascii="Arial" w:eastAsia="Times New Roman" w:hAnsi="Arial"/>
                <w:color w:val="000000"/>
                <w:lang w:eastAsia="es-ES"/>
              </w:rPr>
              <w:t>2</w:t>
            </w:r>
          </w:p>
        </w:tc>
        <w:tc>
          <w:tcPr>
            <w:tcW w:w="1440" w:type="dxa"/>
            <w:shd w:val="clear" w:color="000000" w:fill="FFFFFF"/>
            <w:vAlign w:val="bottom"/>
            <w:hideMark/>
          </w:tcPr>
          <w:p w:rsidR="00CF42BB" w:rsidRPr="00414F2B" w:rsidRDefault="00CF42BB" w:rsidP="00CA5517">
            <w:pPr>
              <w:spacing w:after="0" w:line="240" w:lineRule="auto"/>
              <w:jc w:val="both"/>
              <w:rPr>
                <w:rFonts w:ascii="Arial" w:eastAsia="Times New Roman" w:hAnsi="Arial"/>
                <w:color w:val="000000"/>
                <w:lang w:eastAsia="es-ES"/>
              </w:rPr>
            </w:pPr>
            <w:r>
              <w:rPr>
                <w:rFonts w:ascii="Arial" w:eastAsia="Times New Roman" w:hAnsi="Arial"/>
                <w:color w:val="000000"/>
                <w:lang w:eastAsia="es-ES"/>
              </w:rPr>
              <w:t>0.36</w:t>
            </w:r>
          </w:p>
        </w:tc>
      </w:tr>
      <w:tr w:rsidR="00CF42BB" w:rsidRPr="00414F2B" w:rsidTr="00CA5517">
        <w:trPr>
          <w:trHeight w:val="585"/>
        </w:trPr>
        <w:tc>
          <w:tcPr>
            <w:tcW w:w="820" w:type="dxa"/>
            <w:shd w:val="clear" w:color="000000" w:fill="FFFFFF"/>
            <w:vAlign w:val="bottom"/>
            <w:hideMark/>
          </w:tcPr>
          <w:p w:rsidR="00CF42BB" w:rsidRPr="00414F2B" w:rsidRDefault="00CF42BB" w:rsidP="00CA5517">
            <w:pPr>
              <w:spacing w:after="0" w:line="240" w:lineRule="auto"/>
              <w:jc w:val="both"/>
              <w:rPr>
                <w:rFonts w:ascii="Arial" w:eastAsia="Times New Roman" w:hAnsi="Arial"/>
                <w:color w:val="000000"/>
                <w:lang w:eastAsia="es-ES"/>
              </w:rPr>
            </w:pPr>
            <w:r w:rsidRPr="00414F2B">
              <w:rPr>
                <w:rFonts w:ascii="Arial" w:eastAsia="Times New Roman" w:hAnsi="Arial"/>
                <w:color w:val="000000"/>
                <w:lang w:eastAsia="es-ES"/>
              </w:rPr>
              <w:t>RI- 10</w:t>
            </w:r>
          </w:p>
        </w:tc>
        <w:tc>
          <w:tcPr>
            <w:tcW w:w="5151" w:type="dxa"/>
            <w:shd w:val="clear" w:color="000000" w:fill="FFFFFF"/>
            <w:vAlign w:val="bottom"/>
            <w:hideMark/>
          </w:tcPr>
          <w:p w:rsidR="00CF42BB" w:rsidRPr="004B7844" w:rsidRDefault="00CF42BB" w:rsidP="00CA5517">
            <w:pPr>
              <w:spacing w:after="0" w:line="240" w:lineRule="auto"/>
              <w:jc w:val="center"/>
              <w:rPr>
                <w:rFonts w:ascii="Arial" w:eastAsia="Times New Roman" w:hAnsi="Arial"/>
                <w:color w:val="000000"/>
                <w:lang w:eastAsia="es-ES"/>
              </w:rPr>
            </w:pPr>
            <w:r w:rsidRPr="004B7844">
              <w:rPr>
                <w:rFonts w:ascii="Arial" w:eastAsia="Times New Roman" w:hAnsi="Arial"/>
                <w:color w:val="000000"/>
                <w:lang w:eastAsia="es-ES"/>
              </w:rPr>
              <w:t xml:space="preserve">Dificultades </w:t>
            </w:r>
            <w:r>
              <w:rPr>
                <w:rFonts w:ascii="Arial" w:eastAsia="Times New Roman" w:hAnsi="Arial"/>
                <w:color w:val="000000"/>
                <w:lang w:eastAsia="es-ES"/>
              </w:rPr>
              <w:t>con los lenguajes de programación.</w:t>
            </w:r>
          </w:p>
        </w:tc>
        <w:tc>
          <w:tcPr>
            <w:tcW w:w="1843" w:type="dxa"/>
            <w:shd w:val="clear" w:color="auto" w:fill="auto"/>
            <w:noWrap/>
            <w:vAlign w:val="bottom"/>
            <w:hideMark/>
          </w:tcPr>
          <w:p w:rsidR="00CF42BB" w:rsidRPr="00FF1001" w:rsidRDefault="00CF42BB" w:rsidP="00CA5517">
            <w:pPr>
              <w:spacing w:after="0" w:line="240" w:lineRule="auto"/>
              <w:jc w:val="both"/>
              <w:rPr>
                <w:rFonts w:ascii="Arial" w:eastAsia="Times New Roman" w:hAnsi="Arial"/>
                <w:color w:val="000000"/>
                <w:lang w:eastAsia="es-ES"/>
              </w:rPr>
            </w:pPr>
            <w:r>
              <w:rPr>
                <w:rFonts w:ascii="Arial" w:eastAsia="Times New Roman" w:hAnsi="Arial"/>
                <w:color w:val="000000"/>
                <w:lang w:eastAsia="es-ES"/>
              </w:rPr>
              <w:t>40%</w:t>
            </w:r>
          </w:p>
        </w:tc>
        <w:tc>
          <w:tcPr>
            <w:tcW w:w="614" w:type="dxa"/>
            <w:shd w:val="clear" w:color="auto" w:fill="auto"/>
            <w:noWrap/>
            <w:vAlign w:val="bottom"/>
            <w:hideMark/>
          </w:tcPr>
          <w:p w:rsidR="00CF42BB" w:rsidRPr="00E6610F" w:rsidRDefault="00CF42BB" w:rsidP="00CA5517">
            <w:pPr>
              <w:spacing w:after="0" w:line="240" w:lineRule="auto"/>
              <w:jc w:val="both"/>
              <w:rPr>
                <w:rFonts w:ascii="Arial" w:eastAsia="Times New Roman" w:hAnsi="Arial"/>
                <w:color w:val="000000"/>
                <w:lang w:eastAsia="es-ES"/>
              </w:rPr>
            </w:pPr>
            <w:r w:rsidRPr="00E6610F">
              <w:rPr>
                <w:rFonts w:ascii="Arial" w:eastAsia="Times New Roman" w:hAnsi="Arial"/>
                <w:color w:val="000000"/>
                <w:lang w:eastAsia="es-ES"/>
              </w:rPr>
              <w:t>1</w:t>
            </w:r>
          </w:p>
        </w:tc>
        <w:tc>
          <w:tcPr>
            <w:tcW w:w="1440" w:type="dxa"/>
            <w:shd w:val="clear" w:color="auto" w:fill="auto"/>
            <w:noWrap/>
            <w:vAlign w:val="bottom"/>
            <w:hideMark/>
          </w:tcPr>
          <w:p w:rsidR="00CF42BB" w:rsidRPr="00704247" w:rsidRDefault="00CF42BB" w:rsidP="00CA5517">
            <w:pPr>
              <w:spacing w:after="0" w:line="240" w:lineRule="auto"/>
              <w:jc w:val="both"/>
              <w:rPr>
                <w:rFonts w:ascii="Arial" w:eastAsia="Times New Roman" w:hAnsi="Arial"/>
                <w:b/>
                <w:bCs/>
                <w:color w:val="FF0000"/>
                <w:lang w:eastAsia="es-ES"/>
              </w:rPr>
            </w:pPr>
            <w:r w:rsidRPr="00704247">
              <w:rPr>
                <w:rFonts w:ascii="Arial" w:eastAsia="Times New Roman" w:hAnsi="Arial"/>
                <w:b/>
                <w:bCs/>
                <w:color w:val="FF0000"/>
                <w:lang w:eastAsia="es-ES"/>
              </w:rPr>
              <w:t>0.40</w:t>
            </w:r>
          </w:p>
        </w:tc>
      </w:tr>
      <w:tr w:rsidR="00CF42BB" w:rsidRPr="00414F2B" w:rsidTr="00CA5517">
        <w:trPr>
          <w:trHeight w:val="585"/>
        </w:trPr>
        <w:tc>
          <w:tcPr>
            <w:tcW w:w="820" w:type="dxa"/>
            <w:shd w:val="clear" w:color="000000" w:fill="FFFFFF"/>
            <w:vAlign w:val="bottom"/>
            <w:hideMark/>
          </w:tcPr>
          <w:p w:rsidR="00CF42BB" w:rsidRPr="00414F2B" w:rsidRDefault="00CF42BB" w:rsidP="00CA5517">
            <w:pPr>
              <w:spacing w:after="0" w:line="240" w:lineRule="auto"/>
              <w:jc w:val="both"/>
              <w:rPr>
                <w:rFonts w:ascii="Arial" w:eastAsia="Times New Roman" w:hAnsi="Arial"/>
                <w:color w:val="000000"/>
                <w:lang w:eastAsia="es-ES"/>
              </w:rPr>
            </w:pPr>
            <w:r w:rsidRPr="00414F2B">
              <w:rPr>
                <w:rFonts w:ascii="Arial" w:eastAsia="Times New Roman" w:hAnsi="Arial"/>
                <w:color w:val="000000"/>
                <w:lang w:eastAsia="es-ES"/>
              </w:rPr>
              <w:t>RI- 11</w:t>
            </w:r>
          </w:p>
        </w:tc>
        <w:tc>
          <w:tcPr>
            <w:tcW w:w="5151" w:type="dxa"/>
            <w:shd w:val="clear" w:color="000000" w:fill="FFFFFF"/>
            <w:vAlign w:val="bottom"/>
            <w:hideMark/>
          </w:tcPr>
          <w:p w:rsidR="00CF42BB" w:rsidRPr="004B7844" w:rsidRDefault="00CF42BB" w:rsidP="00CA5517">
            <w:pPr>
              <w:spacing w:after="0" w:line="240" w:lineRule="auto"/>
              <w:jc w:val="center"/>
              <w:rPr>
                <w:rFonts w:ascii="Arial" w:eastAsia="Times New Roman" w:hAnsi="Arial"/>
                <w:color w:val="000000"/>
                <w:lang w:eastAsia="es-ES"/>
              </w:rPr>
            </w:pPr>
            <w:r w:rsidRPr="004B7844">
              <w:rPr>
                <w:rFonts w:ascii="Arial" w:eastAsia="Times New Roman" w:hAnsi="Arial"/>
                <w:color w:val="000000"/>
                <w:lang w:eastAsia="es-ES"/>
              </w:rPr>
              <w:t>Cantidad de personal para desarrollar el producto en los tiempos estimados.</w:t>
            </w:r>
          </w:p>
        </w:tc>
        <w:tc>
          <w:tcPr>
            <w:tcW w:w="1843" w:type="dxa"/>
            <w:shd w:val="clear" w:color="auto" w:fill="auto"/>
            <w:noWrap/>
            <w:vAlign w:val="bottom"/>
            <w:hideMark/>
          </w:tcPr>
          <w:p w:rsidR="00CF42BB" w:rsidRPr="00FF1001" w:rsidRDefault="00CF42BB" w:rsidP="00CA5517">
            <w:pPr>
              <w:spacing w:after="0" w:line="240" w:lineRule="auto"/>
              <w:jc w:val="both"/>
              <w:rPr>
                <w:rFonts w:ascii="Arial" w:eastAsia="Times New Roman" w:hAnsi="Arial"/>
                <w:color w:val="000000"/>
                <w:lang w:eastAsia="es-ES"/>
              </w:rPr>
            </w:pPr>
            <w:r>
              <w:rPr>
                <w:rFonts w:ascii="Arial" w:eastAsia="Times New Roman" w:hAnsi="Arial"/>
                <w:color w:val="000000"/>
                <w:lang w:eastAsia="es-ES"/>
              </w:rPr>
              <w:t>18%</w:t>
            </w:r>
          </w:p>
        </w:tc>
        <w:tc>
          <w:tcPr>
            <w:tcW w:w="614" w:type="dxa"/>
            <w:shd w:val="clear" w:color="auto" w:fill="auto"/>
            <w:noWrap/>
            <w:vAlign w:val="bottom"/>
            <w:hideMark/>
          </w:tcPr>
          <w:p w:rsidR="00CF42BB" w:rsidRPr="00E6610F" w:rsidRDefault="00CF42BB" w:rsidP="00CA5517">
            <w:pPr>
              <w:spacing w:after="0" w:line="240" w:lineRule="auto"/>
              <w:jc w:val="both"/>
              <w:rPr>
                <w:rFonts w:ascii="Arial" w:eastAsia="Times New Roman" w:hAnsi="Arial"/>
                <w:color w:val="000000"/>
                <w:lang w:eastAsia="es-ES"/>
              </w:rPr>
            </w:pPr>
            <w:r w:rsidRPr="00E6610F">
              <w:rPr>
                <w:rFonts w:ascii="Arial" w:eastAsia="Times New Roman" w:hAnsi="Arial"/>
                <w:color w:val="000000"/>
                <w:lang w:eastAsia="es-ES"/>
              </w:rPr>
              <w:t>1</w:t>
            </w:r>
          </w:p>
        </w:tc>
        <w:tc>
          <w:tcPr>
            <w:tcW w:w="1440" w:type="dxa"/>
            <w:shd w:val="clear" w:color="auto" w:fill="auto"/>
            <w:noWrap/>
            <w:vAlign w:val="bottom"/>
            <w:hideMark/>
          </w:tcPr>
          <w:p w:rsidR="00CF42BB" w:rsidRPr="00E6610F" w:rsidRDefault="00CF42BB" w:rsidP="00CA5517">
            <w:pPr>
              <w:spacing w:after="0" w:line="240" w:lineRule="auto"/>
              <w:jc w:val="both"/>
              <w:rPr>
                <w:rFonts w:ascii="Arial" w:eastAsia="Times New Roman" w:hAnsi="Arial"/>
                <w:color w:val="000000"/>
                <w:lang w:eastAsia="es-ES"/>
              </w:rPr>
            </w:pPr>
            <w:r w:rsidRPr="00E6610F">
              <w:rPr>
                <w:rFonts w:ascii="Arial" w:eastAsia="Times New Roman" w:hAnsi="Arial"/>
                <w:color w:val="000000"/>
                <w:lang w:eastAsia="es-ES"/>
              </w:rPr>
              <w:t>0.18</w:t>
            </w:r>
          </w:p>
        </w:tc>
      </w:tr>
      <w:tr w:rsidR="00CF42BB" w:rsidRPr="00414F2B" w:rsidTr="00CA5517">
        <w:trPr>
          <w:trHeight w:val="585"/>
        </w:trPr>
        <w:tc>
          <w:tcPr>
            <w:tcW w:w="820" w:type="dxa"/>
            <w:shd w:val="clear" w:color="000000" w:fill="FFFFFF"/>
            <w:vAlign w:val="bottom"/>
            <w:hideMark/>
          </w:tcPr>
          <w:p w:rsidR="00CF42BB" w:rsidRPr="00414F2B" w:rsidRDefault="00CF42BB" w:rsidP="00CA5517">
            <w:pPr>
              <w:spacing w:after="0" w:line="240" w:lineRule="auto"/>
              <w:jc w:val="both"/>
              <w:rPr>
                <w:rFonts w:ascii="Arial" w:eastAsia="Times New Roman" w:hAnsi="Arial"/>
                <w:color w:val="000000"/>
                <w:lang w:eastAsia="es-ES"/>
              </w:rPr>
            </w:pPr>
            <w:r w:rsidRPr="00414F2B">
              <w:rPr>
                <w:rFonts w:ascii="Arial" w:eastAsia="Times New Roman" w:hAnsi="Arial"/>
                <w:color w:val="000000"/>
                <w:lang w:eastAsia="es-ES"/>
              </w:rPr>
              <w:lastRenderedPageBreak/>
              <w:t>RI- 12</w:t>
            </w:r>
          </w:p>
        </w:tc>
        <w:tc>
          <w:tcPr>
            <w:tcW w:w="5151" w:type="dxa"/>
            <w:shd w:val="clear" w:color="000000" w:fill="FFFFFF"/>
            <w:vAlign w:val="bottom"/>
            <w:hideMark/>
          </w:tcPr>
          <w:p w:rsidR="00CF42BB" w:rsidRPr="004B7844" w:rsidRDefault="00CF42BB" w:rsidP="00CA5517">
            <w:pPr>
              <w:spacing w:after="0" w:line="240" w:lineRule="auto"/>
              <w:jc w:val="center"/>
              <w:rPr>
                <w:rFonts w:ascii="Arial" w:eastAsia="Times New Roman" w:hAnsi="Arial"/>
                <w:color w:val="000000"/>
                <w:lang w:eastAsia="es-ES"/>
              </w:rPr>
            </w:pPr>
            <w:r w:rsidRPr="00000C3A">
              <w:rPr>
                <w:rFonts w:ascii="Arial" w:eastAsia="Times New Roman" w:hAnsi="Arial"/>
                <w:color w:val="000000"/>
                <w:lang w:eastAsia="es-ES"/>
              </w:rPr>
              <w:t>Fecha de entrega del proyecto ajustada.</w:t>
            </w:r>
          </w:p>
        </w:tc>
        <w:tc>
          <w:tcPr>
            <w:tcW w:w="1843" w:type="dxa"/>
            <w:shd w:val="clear" w:color="auto" w:fill="auto"/>
            <w:vAlign w:val="bottom"/>
            <w:hideMark/>
          </w:tcPr>
          <w:p w:rsidR="00CF42BB" w:rsidRPr="00FF1001" w:rsidRDefault="00CF42BB" w:rsidP="00CA5517">
            <w:pPr>
              <w:spacing w:after="0" w:line="240" w:lineRule="auto"/>
              <w:jc w:val="both"/>
              <w:rPr>
                <w:rFonts w:ascii="Arial" w:eastAsia="Times New Roman" w:hAnsi="Arial"/>
                <w:color w:val="000000"/>
                <w:lang w:eastAsia="es-ES"/>
              </w:rPr>
            </w:pPr>
            <w:r>
              <w:rPr>
                <w:rFonts w:ascii="Arial" w:eastAsia="Times New Roman" w:hAnsi="Arial"/>
                <w:color w:val="000000"/>
                <w:lang w:eastAsia="es-ES"/>
              </w:rPr>
              <w:t>68%</w:t>
            </w:r>
          </w:p>
        </w:tc>
        <w:tc>
          <w:tcPr>
            <w:tcW w:w="614" w:type="dxa"/>
            <w:shd w:val="clear" w:color="auto" w:fill="auto"/>
            <w:vAlign w:val="bottom"/>
            <w:hideMark/>
          </w:tcPr>
          <w:p w:rsidR="00CF42BB" w:rsidRPr="00414F2B" w:rsidRDefault="00CF42BB" w:rsidP="00CA5517">
            <w:pPr>
              <w:spacing w:after="0" w:line="240" w:lineRule="auto"/>
              <w:jc w:val="both"/>
              <w:rPr>
                <w:rFonts w:ascii="Arial" w:eastAsia="Times New Roman" w:hAnsi="Arial"/>
                <w:color w:val="000000"/>
                <w:lang w:eastAsia="es-ES"/>
              </w:rPr>
            </w:pPr>
            <w:r>
              <w:rPr>
                <w:rFonts w:ascii="Arial" w:eastAsia="Times New Roman" w:hAnsi="Arial"/>
                <w:color w:val="000000"/>
                <w:lang w:eastAsia="es-ES"/>
              </w:rPr>
              <w:t>3</w:t>
            </w:r>
          </w:p>
        </w:tc>
        <w:tc>
          <w:tcPr>
            <w:tcW w:w="1440" w:type="dxa"/>
            <w:shd w:val="clear" w:color="auto" w:fill="auto"/>
            <w:noWrap/>
            <w:vAlign w:val="bottom"/>
            <w:hideMark/>
          </w:tcPr>
          <w:p w:rsidR="00CF42BB" w:rsidRPr="00E6610F" w:rsidRDefault="00CF42BB" w:rsidP="00CA5517">
            <w:pPr>
              <w:spacing w:after="0" w:line="240" w:lineRule="auto"/>
              <w:jc w:val="both"/>
              <w:rPr>
                <w:rFonts w:ascii="Arial" w:eastAsia="Times New Roman" w:hAnsi="Arial"/>
                <w:b/>
                <w:bCs/>
                <w:color w:val="FF0000"/>
                <w:lang w:eastAsia="es-ES"/>
              </w:rPr>
            </w:pPr>
            <w:r w:rsidRPr="00E6610F">
              <w:rPr>
                <w:rFonts w:ascii="Arial" w:eastAsia="Times New Roman" w:hAnsi="Arial"/>
                <w:b/>
                <w:bCs/>
                <w:color w:val="FF0000"/>
                <w:lang w:eastAsia="es-ES"/>
              </w:rPr>
              <w:t>2.04</w:t>
            </w:r>
          </w:p>
        </w:tc>
      </w:tr>
      <w:tr w:rsidR="00CF42BB" w:rsidRPr="00414F2B" w:rsidTr="00CA5517">
        <w:trPr>
          <w:trHeight w:val="585"/>
        </w:trPr>
        <w:tc>
          <w:tcPr>
            <w:tcW w:w="820" w:type="dxa"/>
            <w:shd w:val="clear" w:color="000000" w:fill="FFFFFF"/>
            <w:vAlign w:val="bottom"/>
            <w:hideMark/>
          </w:tcPr>
          <w:p w:rsidR="00CF42BB" w:rsidRPr="00414F2B" w:rsidRDefault="00CF42BB" w:rsidP="00CA5517">
            <w:pPr>
              <w:spacing w:after="0" w:line="240" w:lineRule="auto"/>
              <w:jc w:val="both"/>
              <w:rPr>
                <w:rFonts w:ascii="Arial" w:eastAsia="Times New Roman" w:hAnsi="Arial"/>
                <w:color w:val="000000"/>
                <w:lang w:eastAsia="es-ES"/>
              </w:rPr>
            </w:pPr>
            <w:r w:rsidRPr="00414F2B">
              <w:rPr>
                <w:rFonts w:ascii="Arial" w:eastAsia="Times New Roman" w:hAnsi="Arial"/>
                <w:color w:val="000000"/>
                <w:lang w:eastAsia="es-ES"/>
              </w:rPr>
              <w:t>RI- 13</w:t>
            </w:r>
          </w:p>
        </w:tc>
        <w:tc>
          <w:tcPr>
            <w:tcW w:w="5151" w:type="dxa"/>
            <w:shd w:val="clear" w:color="000000" w:fill="FFFFFF"/>
            <w:vAlign w:val="bottom"/>
            <w:hideMark/>
          </w:tcPr>
          <w:p w:rsidR="00CF42BB" w:rsidRPr="004B7844" w:rsidRDefault="00CF42BB" w:rsidP="00CA5517">
            <w:pPr>
              <w:spacing w:after="0" w:line="240" w:lineRule="auto"/>
              <w:jc w:val="center"/>
              <w:rPr>
                <w:rFonts w:ascii="Arial" w:eastAsia="Times New Roman" w:hAnsi="Arial"/>
                <w:color w:val="000000"/>
                <w:lang w:eastAsia="es-ES"/>
              </w:rPr>
            </w:pPr>
            <w:r>
              <w:rPr>
                <w:rFonts w:ascii="Tahoma" w:hAnsi="Tahoma" w:cs="Tahoma"/>
                <w:sz w:val="20"/>
              </w:rPr>
              <w:t>Planificación incorrecta del cronograma de desarrollo del proyecto.</w:t>
            </w:r>
          </w:p>
        </w:tc>
        <w:tc>
          <w:tcPr>
            <w:tcW w:w="1843" w:type="dxa"/>
            <w:shd w:val="clear" w:color="auto" w:fill="auto"/>
            <w:vAlign w:val="bottom"/>
            <w:hideMark/>
          </w:tcPr>
          <w:p w:rsidR="00CF42BB" w:rsidRPr="00FF1001" w:rsidRDefault="00CF42BB" w:rsidP="00CA5517">
            <w:pPr>
              <w:spacing w:after="0" w:line="240" w:lineRule="auto"/>
              <w:jc w:val="both"/>
              <w:rPr>
                <w:rFonts w:ascii="Arial" w:eastAsia="Times New Roman" w:hAnsi="Arial"/>
                <w:color w:val="000000"/>
                <w:lang w:eastAsia="es-ES"/>
              </w:rPr>
            </w:pPr>
            <w:r>
              <w:rPr>
                <w:rFonts w:ascii="Arial" w:eastAsia="Times New Roman" w:hAnsi="Arial"/>
                <w:color w:val="000000"/>
                <w:lang w:eastAsia="es-ES"/>
              </w:rPr>
              <w:t>40%</w:t>
            </w:r>
          </w:p>
        </w:tc>
        <w:tc>
          <w:tcPr>
            <w:tcW w:w="614" w:type="dxa"/>
            <w:shd w:val="clear" w:color="auto" w:fill="auto"/>
            <w:vAlign w:val="bottom"/>
            <w:hideMark/>
          </w:tcPr>
          <w:p w:rsidR="00CF42BB" w:rsidRPr="00414F2B" w:rsidRDefault="00CF42BB" w:rsidP="00CA5517">
            <w:pPr>
              <w:spacing w:after="0" w:line="240" w:lineRule="auto"/>
              <w:jc w:val="both"/>
              <w:rPr>
                <w:rFonts w:ascii="Arial" w:eastAsia="Times New Roman" w:hAnsi="Arial"/>
                <w:color w:val="000000"/>
                <w:lang w:eastAsia="es-ES"/>
              </w:rPr>
            </w:pPr>
            <w:r>
              <w:rPr>
                <w:rFonts w:ascii="Arial" w:eastAsia="Times New Roman" w:hAnsi="Arial"/>
                <w:color w:val="000000"/>
                <w:lang w:eastAsia="es-ES"/>
              </w:rPr>
              <w:t>1</w:t>
            </w:r>
          </w:p>
        </w:tc>
        <w:tc>
          <w:tcPr>
            <w:tcW w:w="1440" w:type="dxa"/>
            <w:shd w:val="clear" w:color="auto" w:fill="auto"/>
            <w:noWrap/>
            <w:vAlign w:val="bottom"/>
            <w:hideMark/>
          </w:tcPr>
          <w:p w:rsidR="00CF42BB" w:rsidRPr="00704247" w:rsidRDefault="00CF42BB" w:rsidP="00CA5517">
            <w:pPr>
              <w:spacing w:after="0" w:line="240" w:lineRule="auto"/>
              <w:jc w:val="both"/>
              <w:rPr>
                <w:rFonts w:ascii="Arial" w:eastAsia="Times New Roman" w:hAnsi="Arial"/>
                <w:b/>
                <w:bCs/>
                <w:color w:val="FF0000"/>
                <w:lang w:eastAsia="es-ES"/>
              </w:rPr>
            </w:pPr>
            <w:r w:rsidRPr="00704247">
              <w:rPr>
                <w:rFonts w:ascii="Arial" w:eastAsia="Times New Roman" w:hAnsi="Arial"/>
                <w:b/>
                <w:bCs/>
                <w:color w:val="FF0000"/>
                <w:lang w:eastAsia="es-ES"/>
              </w:rPr>
              <w:t>0.40</w:t>
            </w:r>
          </w:p>
        </w:tc>
      </w:tr>
      <w:tr w:rsidR="00CF42BB" w:rsidRPr="00414F2B" w:rsidTr="00CA5517">
        <w:trPr>
          <w:trHeight w:val="585"/>
        </w:trPr>
        <w:tc>
          <w:tcPr>
            <w:tcW w:w="820" w:type="dxa"/>
            <w:shd w:val="clear" w:color="000000" w:fill="FFFFFF"/>
            <w:vAlign w:val="bottom"/>
            <w:hideMark/>
          </w:tcPr>
          <w:p w:rsidR="00CF42BB" w:rsidRPr="00414F2B" w:rsidRDefault="00CF42BB" w:rsidP="00CA5517">
            <w:pPr>
              <w:spacing w:after="0" w:line="240" w:lineRule="auto"/>
              <w:jc w:val="both"/>
              <w:rPr>
                <w:rFonts w:ascii="Arial" w:eastAsia="Times New Roman" w:hAnsi="Arial"/>
                <w:color w:val="000000"/>
                <w:lang w:eastAsia="es-ES"/>
              </w:rPr>
            </w:pPr>
            <w:r w:rsidRPr="00414F2B">
              <w:rPr>
                <w:rFonts w:ascii="Arial" w:eastAsia="Times New Roman" w:hAnsi="Arial"/>
                <w:color w:val="000000"/>
                <w:lang w:eastAsia="es-ES"/>
              </w:rPr>
              <w:t>RI- 14</w:t>
            </w:r>
          </w:p>
        </w:tc>
        <w:tc>
          <w:tcPr>
            <w:tcW w:w="5151" w:type="dxa"/>
            <w:shd w:val="clear" w:color="000000" w:fill="FFFFFF"/>
            <w:vAlign w:val="bottom"/>
            <w:hideMark/>
          </w:tcPr>
          <w:p w:rsidR="00CF42BB" w:rsidRPr="004B7844" w:rsidRDefault="00CF42BB" w:rsidP="00CA5517">
            <w:pPr>
              <w:spacing w:after="0" w:line="240" w:lineRule="auto"/>
              <w:jc w:val="center"/>
              <w:rPr>
                <w:rFonts w:ascii="Arial" w:eastAsia="Times New Roman" w:hAnsi="Arial"/>
                <w:color w:val="000000"/>
                <w:lang w:eastAsia="es-ES"/>
              </w:rPr>
            </w:pPr>
            <w:r>
              <w:rPr>
                <w:rFonts w:ascii="Arial" w:eastAsia="Times New Roman" w:hAnsi="Arial"/>
                <w:color w:val="000000"/>
                <w:lang w:eastAsia="es-ES"/>
              </w:rPr>
              <w:t>Cliente insatisfecho con el producto final</w:t>
            </w:r>
          </w:p>
        </w:tc>
        <w:tc>
          <w:tcPr>
            <w:tcW w:w="1843" w:type="dxa"/>
            <w:shd w:val="clear" w:color="auto" w:fill="auto"/>
            <w:vAlign w:val="bottom"/>
            <w:hideMark/>
          </w:tcPr>
          <w:p w:rsidR="00CF42BB" w:rsidRPr="00FF1001" w:rsidRDefault="00CF42BB" w:rsidP="00CA5517">
            <w:pPr>
              <w:spacing w:after="0" w:line="240" w:lineRule="auto"/>
              <w:jc w:val="both"/>
              <w:rPr>
                <w:rFonts w:ascii="Arial" w:eastAsia="Times New Roman" w:hAnsi="Arial"/>
                <w:color w:val="000000"/>
                <w:lang w:eastAsia="es-ES"/>
              </w:rPr>
            </w:pPr>
            <w:r>
              <w:rPr>
                <w:rFonts w:ascii="Arial" w:eastAsia="Times New Roman" w:hAnsi="Arial"/>
                <w:color w:val="000000"/>
                <w:lang w:eastAsia="es-ES"/>
              </w:rPr>
              <w:t>18%</w:t>
            </w:r>
          </w:p>
        </w:tc>
        <w:tc>
          <w:tcPr>
            <w:tcW w:w="614" w:type="dxa"/>
            <w:shd w:val="clear" w:color="auto" w:fill="auto"/>
            <w:vAlign w:val="bottom"/>
            <w:hideMark/>
          </w:tcPr>
          <w:p w:rsidR="00CF42BB" w:rsidRPr="00414F2B" w:rsidRDefault="00CF42BB" w:rsidP="00CA5517">
            <w:pPr>
              <w:spacing w:after="0" w:line="240" w:lineRule="auto"/>
              <w:jc w:val="both"/>
              <w:rPr>
                <w:rFonts w:ascii="Arial" w:eastAsia="Times New Roman" w:hAnsi="Arial"/>
                <w:color w:val="000000"/>
                <w:lang w:eastAsia="es-ES"/>
              </w:rPr>
            </w:pPr>
            <w:r>
              <w:rPr>
                <w:rFonts w:ascii="Arial" w:eastAsia="Times New Roman" w:hAnsi="Arial"/>
                <w:color w:val="000000"/>
                <w:lang w:eastAsia="es-ES"/>
              </w:rPr>
              <w:t>2</w:t>
            </w:r>
          </w:p>
        </w:tc>
        <w:tc>
          <w:tcPr>
            <w:tcW w:w="1440" w:type="dxa"/>
            <w:shd w:val="clear" w:color="auto" w:fill="auto"/>
            <w:noWrap/>
            <w:vAlign w:val="bottom"/>
            <w:hideMark/>
          </w:tcPr>
          <w:p w:rsidR="00CF42BB" w:rsidRPr="00E6610F" w:rsidRDefault="00CF42BB" w:rsidP="00CA5517">
            <w:pPr>
              <w:spacing w:after="0" w:line="240" w:lineRule="auto"/>
              <w:jc w:val="both"/>
              <w:rPr>
                <w:rFonts w:ascii="Arial" w:eastAsia="Times New Roman" w:hAnsi="Arial"/>
                <w:color w:val="000000"/>
                <w:lang w:eastAsia="es-ES"/>
              </w:rPr>
            </w:pPr>
            <w:r w:rsidRPr="00E6610F">
              <w:rPr>
                <w:rFonts w:ascii="Arial" w:eastAsia="Times New Roman" w:hAnsi="Arial"/>
                <w:color w:val="000000"/>
                <w:lang w:eastAsia="es-ES"/>
              </w:rPr>
              <w:t>0.36</w:t>
            </w:r>
          </w:p>
        </w:tc>
      </w:tr>
      <w:tr w:rsidR="00CF42BB" w:rsidRPr="00414F2B" w:rsidTr="00CA5517">
        <w:trPr>
          <w:trHeight w:val="585"/>
        </w:trPr>
        <w:tc>
          <w:tcPr>
            <w:tcW w:w="820" w:type="dxa"/>
            <w:shd w:val="clear" w:color="000000" w:fill="FFFFFF"/>
            <w:vAlign w:val="bottom"/>
            <w:hideMark/>
          </w:tcPr>
          <w:p w:rsidR="00CF42BB" w:rsidRPr="00414F2B" w:rsidRDefault="00CF42BB" w:rsidP="00CA5517">
            <w:pPr>
              <w:spacing w:after="0" w:line="240" w:lineRule="auto"/>
              <w:jc w:val="both"/>
              <w:rPr>
                <w:rFonts w:ascii="Arial" w:eastAsia="Times New Roman" w:hAnsi="Arial"/>
                <w:lang w:eastAsia="es-ES"/>
              </w:rPr>
            </w:pPr>
            <w:r w:rsidRPr="00414F2B">
              <w:rPr>
                <w:rFonts w:ascii="Arial" w:eastAsia="Times New Roman" w:hAnsi="Arial"/>
                <w:lang w:eastAsia="es-ES"/>
              </w:rPr>
              <w:t>RI- 15</w:t>
            </w:r>
          </w:p>
        </w:tc>
        <w:tc>
          <w:tcPr>
            <w:tcW w:w="5151" w:type="dxa"/>
            <w:shd w:val="clear" w:color="000000" w:fill="FFFFFF"/>
            <w:vAlign w:val="bottom"/>
            <w:hideMark/>
          </w:tcPr>
          <w:p w:rsidR="00CF42BB" w:rsidRPr="004B7844" w:rsidRDefault="00CF42BB" w:rsidP="00CA5517">
            <w:pPr>
              <w:spacing w:after="0" w:line="240" w:lineRule="auto"/>
              <w:jc w:val="center"/>
              <w:rPr>
                <w:rFonts w:ascii="Arial" w:eastAsia="Times New Roman" w:hAnsi="Arial"/>
                <w:color w:val="000000"/>
                <w:lang w:eastAsia="es-ES"/>
              </w:rPr>
            </w:pPr>
            <w:r>
              <w:rPr>
                <w:rFonts w:ascii="Tahoma" w:hAnsi="Tahoma" w:cs="Tahoma"/>
                <w:sz w:val="20"/>
              </w:rPr>
              <w:t>Incumplimiento o negligencia en las tareas asignadas.</w:t>
            </w:r>
          </w:p>
        </w:tc>
        <w:tc>
          <w:tcPr>
            <w:tcW w:w="1843" w:type="dxa"/>
            <w:shd w:val="clear" w:color="auto" w:fill="auto"/>
            <w:vAlign w:val="bottom"/>
            <w:hideMark/>
          </w:tcPr>
          <w:p w:rsidR="00CF42BB" w:rsidRPr="00FF1001" w:rsidRDefault="00CF42BB" w:rsidP="00CA5517">
            <w:pPr>
              <w:spacing w:after="0" w:line="240" w:lineRule="auto"/>
              <w:jc w:val="both"/>
              <w:rPr>
                <w:rFonts w:ascii="Arial" w:eastAsia="Times New Roman" w:hAnsi="Arial"/>
                <w:color w:val="000000"/>
                <w:lang w:eastAsia="es-ES"/>
              </w:rPr>
            </w:pPr>
            <w:r>
              <w:rPr>
                <w:rFonts w:ascii="Arial" w:eastAsia="Times New Roman" w:hAnsi="Arial"/>
                <w:color w:val="000000"/>
                <w:lang w:eastAsia="es-ES"/>
              </w:rPr>
              <w:t>40%</w:t>
            </w:r>
          </w:p>
        </w:tc>
        <w:tc>
          <w:tcPr>
            <w:tcW w:w="614" w:type="dxa"/>
            <w:shd w:val="clear" w:color="auto" w:fill="auto"/>
            <w:vAlign w:val="bottom"/>
            <w:hideMark/>
          </w:tcPr>
          <w:p w:rsidR="00CF42BB" w:rsidRPr="00414F2B" w:rsidRDefault="00CF42BB" w:rsidP="00CA5517">
            <w:pPr>
              <w:spacing w:after="0" w:line="240" w:lineRule="auto"/>
              <w:jc w:val="both"/>
              <w:rPr>
                <w:rFonts w:ascii="Arial" w:eastAsia="Times New Roman" w:hAnsi="Arial"/>
                <w:color w:val="000000"/>
                <w:lang w:eastAsia="es-ES"/>
              </w:rPr>
            </w:pPr>
            <w:r>
              <w:rPr>
                <w:rFonts w:ascii="Arial" w:eastAsia="Times New Roman" w:hAnsi="Arial"/>
                <w:color w:val="000000"/>
                <w:lang w:eastAsia="es-ES"/>
              </w:rPr>
              <w:t>2</w:t>
            </w:r>
          </w:p>
        </w:tc>
        <w:tc>
          <w:tcPr>
            <w:tcW w:w="1440" w:type="dxa"/>
            <w:shd w:val="clear" w:color="auto" w:fill="auto"/>
            <w:noWrap/>
            <w:vAlign w:val="bottom"/>
            <w:hideMark/>
          </w:tcPr>
          <w:p w:rsidR="00CF42BB" w:rsidRPr="00E6610F" w:rsidRDefault="00CF42BB" w:rsidP="00CA5517">
            <w:pPr>
              <w:spacing w:after="0" w:line="240" w:lineRule="auto"/>
              <w:jc w:val="both"/>
              <w:rPr>
                <w:rFonts w:ascii="Arial" w:eastAsia="Times New Roman" w:hAnsi="Arial"/>
                <w:color w:val="000000"/>
                <w:lang w:eastAsia="es-ES"/>
              </w:rPr>
            </w:pPr>
            <w:r w:rsidRPr="00E6610F">
              <w:rPr>
                <w:rFonts w:ascii="Arial" w:eastAsia="Times New Roman" w:hAnsi="Arial"/>
                <w:color w:val="000000"/>
                <w:lang w:eastAsia="es-ES"/>
              </w:rPr>
              <w:t>0.8</w:t>
            </w:r>
          </w:p>
        </w:tc>
      </w:tr>
      <w:tr w:rsidR="00CF42BB" w:rsidRPr="00414F2B" w:rsidTr="00CA5517">
        <w:trPr>
          <w:trHeight w:val="585"/>
        </w:trPr>
        <w:tc>
          <w:tcPr>
            <w:tcW w:w="820" w:type="dxa"/>
            <w:shd w:val="clear" w:color="000000" w:fill="FFFFFF"/>
            <w:vAlign w:val="bottom"/>
            <w:hideMark/>
          </w:tcPr>
          <w:p w:rsidR="00CF42BB" w:rsidRPr="00414F2B" w:rsidRDefault="00CF42BB" w:rsidP="00CA5517">
            <w:pPr>
              <w:spacing w:after="0" w:line="240" w:lineRule="auto"/>
              <w:jc w:val="both"/>
              <w:rPr>
                <w:rFonts w:ascii="Arial" w:eastAsia="Times New Roman" w:hAnsi="Arial"/>
                <w:color w:val="000000"/>
                <w:lang w:eastAsia="es-ES"/>
              </w:rPr>
            </w:pPr>
            <w:r w:rsidRPr="00414F2B">
              <w:rPr>
                <w:rFonts w:ascii="Arial" w:eastAsia="Times New Roman" w:hAnsi="Arial"/>
                <w:color w:val="000000"/>
                <w:lang w:eastAsia="es-ES"/>
              </w:rPr>
              <w:t>RI- 16</w:t>
            </w:r>
          </w:p>
        </w:tc>
        <w:tc>
          <w:tcPr>
            <w:tcW w:w="5151" w:type="dxa"/>
            <w:shd w:val="clear" w:color="000000" w:fill="FFFFFF"/>
            <w:vAlign w:val="bottom"/>
            <w:hideMark/>
          </w:tcPr>
          <w:p w:rsidR="00CF42BB" w:rsidRPr="004B7844" w:rsidRDefault="00CF42BB" w:rsidP="00CA5517">
            <w:pPr>
              <w:spacing w:after="0" w:line="240" w:lineRule="auto"/>
              <w:jc w:val="center"/>
              <w:rPr>
                <w:rFonts w:ascii="Arial" w:eastAsia="Times New Roman" w:hAnsi="Arial"/>
                <w:color w:val="000000"/>
                <w:lang w:eastAsia="es-ES"/>
              </w:rPr>
            </w:pPr>
            <w:r>
              <w:rPr>
                <w:rFonts w:ascii="Tahoma" w:hAnsi="Tahoma" w:cs="Tahoma"/>
                <w:sz w:val="20"/>
              </w:rPr>
              <w:t>Renuncia de uno o más integrantes del equipo de trabajo.</w:t>
            </w:r>
          </w:p>
        </w:tc>
        <w:tc>
          <w:tcPr>
            <w:tcW w:w="1843" w:type="dxa"/>
            <w:shd w:val="clear" w:color="auto" w:fill="auto"/>
            <w:vAlign w:val="bottom"/>
            <w:hideMark/>
          </w:tcPr>
          <w:p w:rsidR="00CF42BB" w:rsidRPr="00FF1001" w:rsidRDefault="00CF42BB" w:rsidP="00CA5517">
            <w:pPr>
              <w:spacing w:after="0" w:line="240" w:lineRule="auto"/>
              <w:jc w:val="both"/>
              <w:rPr>
                <w:rFonts w:ascii="Arial" w:eastAsia="Times New Roman" w:hAnsi="Arial"/>
                <w:color w:val="000000"/>
                <w:lang w:eastAsia="es-ES"/>
              </w:rPr>
            </w:pPr>
            <w:r>
              <w:rPr>
                <w:rFonts w:ascii="Arial" w:eastAsia="Times New Roman" w:hAnsi="Arial"/>
                <w:color w:val="000000"/>
                <w:lang w:eastAsia="es-ES"/>
              </w:rPr>
              <w:t>5%</w:t>
            </w:r>
          </w:p>
        </w:tc>
        <w:tc>
          <w:tcPr>
            <w:tcW w:w="614" w:type="dxa"/>
            <w:shd w:val="clear" w:color="auto" w:fill="auto"/>
            <w:vAlign w:val="bottom"/>
            <w:hideMark/>
          </w:tcPr>
          <w:p w:rsidR="00CF42BB" w:rsidRPr="00414F2B" w:rsidRDefault="00CF42BB" w:rsidP="00CA5517">
            <w:pPr>
              <w:spacing w:after="0" w:line="240" w:lineRule="auto"/>
              <w:jc w:val="both"/>
              <w:rPr>
                <w:rFonts w:ascii="Arial" w:eastAsia="Times New Roman" w:hAnsi="Arial"/>
                <w:color w:val="000000"/>
                <w:lang w:eastAsia="es-ES"/>
              </w:rPr>
            </w:pPr>
            <w:r>
              <w:rPr>
                <w:rFonts w:ascii="Arial" w:eastAsia="Times New Roman" w:hAnsi="Arial"/>
                <w:color w:val="000000"/>
                <w:lang w:eastAsia="es-ES"/>
              </w:rPr>
              <w:t>2</w:t>
            </w:r>
          </w:p>
        </w:tc>
        <w:tc>
          <w:tcPr>
            <w:tcW w:w="1440" w:type="dxa"/>
            <w:shd w:val="clear" w:color="auto" w:fill="auto"/>
            <w:noWrap/>
            <w:vAlign w:val="bottom"/>
            <w:hideMark/>
          </w:tcPr>
          <w:p w:rsidR="00CF42BB" w:rsidRPr="00E6610F" w:rsidRDefault="00CF42BB" w:rsidP="00CA5517">
            <w:pPr>
              <w:spacing w:after="0" w:line="240" w:lineRule="auto"/>
              <w:jc w:val="both"/>
              <w:rPr>
                <w:rFonts w:ascii="Arial" w:eastAsia="Times New Roman" w:hAnsi="Arial"/>
                <w:color w:val="000000"/>
                <w:lang w:eastAsia="es-ES"/>
              </w:rPr>
            </w:pPr>
            <w:r w:rsidRPr="00E6610F">
              <w:rPr>
                <w:rFonts w:ascii="Arial" w:eastAsia="Times New Roman" w:hAnsi="Arial"/>
                <w:color w:val="000000"/>
                <w:lang w:eastAsia="es-ES"/>
              </w:rPr>
              <w:t>0.1</w:t>
            </w:r>
          </w:p>
        </w:tc>
      </w:tr>
    </w:tbl>
    <w:p w:rsidR="00CF42BB" w:rsidRPr="00821617" w:rsidRDefault="00CF42BB" w:rsidP="00CF42BB">
      <w:pPr>
        <w:autoSpaceDE w:val="0"/>
        <w:jc w:val="both"/>
        <w:rPr>
          <w:rFonts w:ascii="Tahoma" w:hAnsi="Tahoma" w:cs="Tahoma"/>
          <w:color w:val="FF0000"/>
          <w:sz w:val="24"/>
          <w:szCs w:val="24"/>
        </w:rPr>
      </w:pPr>
    </w:p>
    <w:p w:rsidR="00CF42BB" w:rsidRDefault="00CF42BB" w:rsidP="00CF42BB">
      <w:pPr>
        <w:autoSpaceDE w:val="0"/>
        <w:jc w:val="both"/>
        <w:rPr>
          <w:rFonts w:ascii="Tahoma" w:hAnsi="Tahoma" w:cs="Tahoma"/>
          <w:b/>
          <w:bCs/>
          <w:sz w:val="24"/>
          <w:szCs w:val="24"/>
        </w:rPr>
      </w:pPr>
      <w:r w:rsidRPr="00416B32">
        <w:rPr>
          <w:rFonts w:ascii="Tahoma" w:hAnsi="Tahoma" w:cs="Tahoma"/>
          <w:b/>
          <w:bCs/>
          <w:sz w:val="24"/>
          <w:szCs w:val="24"/>
        </w:rPr>
        <w:t>4.3 Gestión de los Riesgos</w:t>
      </w:r>
    </w:p>
    <w:p w:rsidR="00CF42BB" w:rsidRDefault="00CF42BB" w:rsidP="00CF42BB">
      <w:pPr>
        <w:autoSpaceDE w:val="0"/>
        <w:ind w:firstLine="423"/>
        <w:jc w:val="both"/>
        <w:rPr>
          <w:rFonts w:ascii="Tahoma" w:hAnsi="Tahoma" w:cs="Tahoma"/>
          <w:b/>
          <w:bCs/>
          <w:sz w:val="24"/>
          <w:szCs w:val="24"/>
        </w:rPr>
      </w:pPr>
      <w:r>
        <w:rPr>
          <w:rFonts w:ascii="Tahoma" w:hAnsi="Tahoma" w:cs="Tahoma"/>
          <w:b/>
          <w:bCs/>
          <w:noProof/>
          <w:sz w:val="24"/>
          <w:szCs w:val="24"/>
          <w:lang w:eastAsia="es-ES"/>
        </w:rPr>
        <w:drawing>
          <wp:inline distT="0" distB="0" distL="0" distR="0">
            <wp:extent cx="6537960" cy="2429510"/>
            <wp:effectExtent l="0" t="0" r="0" b="8890"/>
            <wp:docPr id="2" name="Organi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CF42BB" w:rsidRPr="00B6074B" w:rsidRDefault="00CF42BB" w:rsidP="00CF42BB">
      <w:pPr>
        <w:autoSpaceDE w:val="0"/>
        <w:ind w:firstLine="708"/>
        <w:jc w:val="both"/>
        <w:rPr>
          <w:rFonts w:ascii="Tahoma" w:hAnsi="Tahoma" w:cs="Tahoma"/>
          <w:b/>
          <w:bCs/>
          <w:sz w:val="24"/>
          <w:szCs w:val="24"/>
        </w:rPr>
      </w:pPr>
      <w:r>
        <w:rPr>
          <w:rFonts w:ascii="Tahoma" w:hAnsi="Tahoma" w:cs="Tahoma"/>
          <w:sz w:val="24"/>
          <w:szCs w:val="24"/>
        </w:rPr>
        <w:t xml:space="preserve">Cabe volver a  mencionar que la Gestión de riesgos una metodología para la evaluación, identificación, el control y la solución de los riesgos que se encuentran en todo el ciclo de vida del proyecto; también que es una actividad continua. </w:t>
      </w:r>
    </w:p>
    <w:p w:rsidR="00CF42BB" w:rsidRPr="00416B32" w:rsidRDefault="00CF42BB" w:rsidP="00CF42BB">
      <w:pPr>
        <w:autoSpaceDE w:val="0"/>
        <w:ind w:firstLine="708"/>
        <w:jc w:val="both"/>
        <w:rPr>
          <w:rFonts w:ascii="Tahoma" w:hAnsi="Tahoma" w:cs="Tahoma"/>
          <w:sz w:val="24"/>
          <w:szCs w:val="24"/>
        </w:rPr>
      </w:pPr>
      <w:r>
        <w:rPr>
          <w:rFonts w:ascii="Tahoma" w:hAnsi="Tahoma" w:cs="Tahoma"/>
          <w:sz w:val="24"/>
          <w:szCs w:val="24"/>
        </w:rPr>
        <w:t xml:space="preserve">Para comenzar con el proceso de administración de riesgos del proyecto se utilizará la lista presenta anteriormente. Esta </w:t>
      </w:r>
      <w:r w:rsidRPr="00416B32">
        <w:rPr>
          <w:rFonts w:ascii="Tahoma" w:hAnsi="Tahoma" w:cs="Tahoma"/>
          <w:sz w:val="24"/>
          <w:szCs w:val="24"/>
        </w:rPr>
        <w:t xml:space="preserve"> lista es susceptible de presentar modificaciones a medida que avance el proyecto, y como consecuencia de ello deberá ser actualizada a lo largo de todo el ciclo de análisis, planeamiento y supervisión de los riesgos.</w:t>
      </w:r>
    </w:p>
    <w:p w:rsidR="00CF42BB" w:rsidRPr="00416B32" w:rsidRDefault="00CF42BB" w:rsidP="00CF42BB">
      <w:pPr>
        <w:autoSpaceDE w:val="0"/>
        <w:ind w:firstLine="708"/>
        <w:jc w:val="both"/>
        <w:rPr>
          <w:rFonts w:ascii="Tahoma" w:hAnsi="Tahoma" w:cs="Tahoma"/>
          <w:sz w:val="24"/>
          <w:szCs w:val="24"/>
        </w:rPr>
      </w:pPr>
      <w:r w:rsidRPr="00416B32">
        <w:rPr>
          <w:rFonts w:ascii="Tahoma" w:hAnsi="Tahoma" w:cs="Tahoma"/>
          <w:sz w:val="24"/>
          <w:szCs w:val="24"/>
        </w:rPr>
        <w:t>El análisis de riesgos presentado en el punto 4.2 examina la amenaza que representa cada riesgo como una ayuda para decidir en qué riesgos es conveniente aplicar una acción.</w:t>
      </w:r>
      <w:r>
        <w:rPr>
          <w:rFonts w:ascii="Tahoma" w:hAnsi="Tahoma" w:cs="Tahoma"/>
          <w:sz w:val="24"/>
          <w:szCs w:val="24"/>
        </w:rPr>
        <w:tab/>
      </w:r>
    </w:p>
    <w:p w:rsidR="00CF42BB" w:rsidRPr="002179AF" w:rsidRDefault="00CF42BB" w:rsidP="00CF42BB">
      <w:pPr>
        <w:numPr>
          <w:ilvl w:val="2"/>
          <w:numId w:val="6"/>
        </w:numPr>
        <w:suppressAutoHyphens/>
        <w:spacing w:after="0" w:line="240" w:lineRule="auto"/>
        <w:jc w:val="both"/>
        <w:rPr>
          <w:rFonts w:ascii="Tahoma" w:hAnsi="Tahoma" w:cs="Tahoma"/>
          <w:b/>
          <w:bCs/>
          <w:sz w:val="24"/>
          <w:szCs w:val="24"/>
        </w:rPr>
      </w:pPr>
      <w:r w:rsidRPr="00416B32">
        <w:rPr>
          <w:rFonts w:ascii="Tahoma" w:hAnsi="Tahoma" w:cs="Tahoma"/>
          <w:b/>
          <w:bCs/>
          <w:sz w:val="24"/>
          <w:szCs w:val="24"/>
        </w:rPr>
        <w:t xml:space="preserve"> Líneas de Acción</w:t>
      </w:r>
    </w:p>
    <w:p w:rsidR="00CF42BB" w:rsidRPr="00416B32" w:rsidRDefault="00CF42BB" w:rsidP="00CF42BB">
      <w:pPr>
        <w:ind w:firstLine="708"/>
        <w:jc w:val="both"/>
        <w:rPr>
          <w:rFonts w:ascii="Tahoma" w:hAnsi="Tahoma" w:cs="Tahoma"/>
          <w:sz w:val="24"/>
          <w:szCs w:val="24"/>
        </w:rPr>
      </w:pPr>
      <w:r w:rsidRPr="00416B32">
        <w:rPr>
          <w:rFonts w:ascii="Tahoma" w:hAnsi="Tahoma" w:cs="Tahoma"/>
          <w:sz w:val="24"/>
          <w:szCs w:val="24"/>
        </w:rPr>
        <w:t>Para ejercer una adecuada gestión y supervisión de los riesgos mencionados anteriormente, se elaborará un Plan de Acción y Un Plan de Contingencias para cada unos de ellos.</w:t>
      </w:r>
    </w:p>
    <w:p w:rsidR="00CF42BB" w:rsidRPr="00416B32" w:rsidRDefault="00CF42BB" w:rsidP="00CF42BB">
      <w:pPr>
        <w:ind w:firstLine="708"/>
        <w:jc w:val="both"/>
        <w:rPr>
          <w:rFonts w:ascii="Tahoma" w:hAnsi="Tahoma" w:cs="Tahoma"/>
          <w:sz w:val="24"/>
          <w:szCs w:val="24"/>
        </w:rPr>
      </w:pPr>
      <w:r w:rsidRPr="00416B32">
        <w:rPr>
          <w:rFonts w:ascii="Tahoma" w:hAnsi="Tahoma" w:cs="Tahoma"/>
          <w:sz w:val="24"/>
          <w:szCs w:val="24"/>
        </w:rPr>
        <w:t xml:space="preserve">El </w:t>
      </w:r>
      <w:r w:rsidRPr="00E21AEC">
        <w:rPr>
          <w:rFonts w:ascii="Tahoma" w:hAnsi="Tahoma" w:cs="Tahoma"/>
          <w:b/>
          <w:bCs/>
          <w:i/>
          <w:iCs/>
          <w:sz w:val="24"/>
          <w:szCs w:val="24"/>
        </w:rPr>
        <w:t>Plan de Acción</w:t>
      </w:r>
      <w:r w:rsidRPr="00416B32">
        <w:rPr>
          <w:rFonts w:ascii="Tahoma" w:hAnsi="Tahoma" w:cs="Tahoma"/>
          <w:sz w:val="24"/>
          <w:szCs w:val="24"/>
        </w:rPr>
        <w:t xml:space="preserve"> será utilizado para minimizar los riesgos mediante acciones preventivas. La probabilidad que un riesgo ocurra así como el impacto que el mismo podría ocasionar en el proyecto pueden ser mitigados encarando los problemas en forma proactiva. </w:t>
      </w:r>
    </w:p>
    <w:p w:rsidR="00CF42BB" w:rsidRDefault="00CF42BB" w:rsidP="00CF42BB">
      <w:pPr>
        <w:autoSpaceDE w:val="0"/>
        <w:ind w:firstLine="708"/>
        <w:jc w:val="both"/>
        <w:rPr>
          <w:rFonts w:ascii="Tahoma" w:hAnsi="Tahoma" w:cs="Tahoma"/>
          <w:sz w:val="24"/>
          <w:szCs w:val="24"/>
        </w:rPr>
      </w:pPr>
      <w:r w:rsidRPr="00416B32">
        <w:rPr>
          <w:rFonts w:ascii="Tahoma" w:hAnsi="Tahoma" w:cs="Tahoma"/>
          <w:sz w:val="24"/>
          <w:szCs w:val="24"/>
        </w:rPr>
        <w:t xml:space="preserve">El </w:t>
      </w:r>
      <w:r w:rsidRPr="00E21AEC">
        <w:rPr>
          <w:rFonts w:ascii="Tahoma" w:hAnsi="Tahoma" w:cs="Tahoma"/>
          <w:b/>
          <w:bCs/>
          <w:i/>
          <w:iCs/>
          <w:sz w:val="24"/>
          <w:szCs w:val="24"/>
        </w:rPr>
        <w:t>Plan de Contingencia</w:t>
      </w:r>
      <w:r w:rsidRPr="00416B32">
        <w:rPr>
          <w:rFonts w:ascii="Tahoma" w:hAnsi="Tahoma" w:cs="Tahoma"/>
          <w:sz w:val="24"/>
          <w:szCs w:val="24"/>
        </w:rPr>
        <w:t>, por el contrario intenta implementar respuestas rápidas para mitigar los efectos en el caso que los riesgos se concreten, es decir reducir el impacto de los mismos mediante una reacción planeada</w:t>
      </w:r>
      <w:proofErr w:type="gramStart"/>
      <w:r w:rsidRPr="00416B32">
        <w:rPr>
          <w:rFonts w:ascii="Tahoma" w:hAnsi="Tahoma" w:cs="Tahoma"/>
          <w:sz w:val="24"/>
          <w:szCs w:val="24"/>
        </w:rPr>
        <w:t>..</w:t>
      </w:r>
      <w:proofErr w:type="gramEnd"/>
      <w:r w:rsidRPr="00416B32">
        <w:rPr>
          <w:rFonts w:ascii="Tahoma" w:hAnsi="Tahoma" w:cs="Tahoma"/>
          <w:sz w:val="24"/>
          <w:szCs w:val="24"/>
        </w:rPr>
        <w:t xml:space="preserve"> Este plan, además definirá ciertos indicadores que permitirán poner en marcha las acciones previstas, es decir, en caso que se verifiquen ciertos disparadores se adoptarán las medidas indicadas.</w:t>
      </w:r>
    </w:p>
    <w:p w:rsidR="00CF42BB" w:rsidRDefault="00CF42BB" w:rsidP="00CF42BB">
      <w:pPr>
        <w:autoSpaceDE w:val="0"/>
        <w:jc w:val="both"/>
        <w:rPr>
          <w:rFonts w:ascii="Tahoma" w:hAnsi="Tahoma" w:cs="Tahoma"/>
          <w:sz w:val="24"/>
          <w:szCs w:val="24"/>
        </w:rPr>
      </w:pPr>
    </w:p>
    <w:p w:rsidR="00CF42BB" w:rsidRDefault="00CF42BB" w:rsidP="00CF42BB">
      <w:pPr>
        <w:autoSpaceDE w:val="0"/>
        <w:jc w:val="both"/>
        <w:rPr>
          <w:rFonts w:ascii="Tahoma" w:hAnsi="Tahoma" w:cs="Tahoma"/>
          <w:b/>
          <w:bCs/>
          <w:sz w:val="24"/>
          <w:szCs w:val="24"/>
        </w:rPr>
      </w:pPr>
      <w:r w:rsidRPr="00E10942">
        <w:rPr>
          <w:rFonts w:ascii="Tahoma" w:hAnsi="Tahoma" w:cs="Tahoma"/>
          <w:b/>
          <w:bCs/>
          <w:sz w:val="24"/>
          <w:szCs w:val="24"/>
        </w:rPr>
        <w:t>1. RI- 04 Aparición de nuevos requisitos:</w:t>
      </w:r>
    </w:p>
    <w:p w:rsidR="00CF42BB" w:rsidRPr="00363442" w:rsidRDefault="00CF42BB" w:rsidP="00CF42BB">
      <w:pPr>
        <w:autoSpaceDE w:val="0"/>
        <w:spacing w:before="280" w:after="280" w:line="360" w:lineRule="auto"/>
        <w:ind w:firstLine="708"/>
        <w:jc w:val="both"/>
        <w:rPr>
          <w:rFonts w:ascii="Tahoma" w:hAnsi="Tahoma" w:cs="Tahoma"/>
          <w:b/>
          <w:bCs/>
          <w:sz w:val="24"/>
          <w:szCs w:val="24"/>
        </w:rPr>
      </w:pPr>
      <w:r>
        <w:rPr>
          <w:rFonts w:ascii="Tahoma" w:hAnsi="Tahoma" w:cs="Tahoma"/>
          <w:b/>
          <w:bCs/>
          <w:sz w:val="24"/>
          <w:szCs w:val="24"/>
        </w:rPr>
        <w:lastRenderedPageBreak/>
        <w:t>1</w:t>
      </w:r>
      <w:r w:rsidRPr="00F24967">
        <w:rPr>
          <w:rFonts w:ascii="Tahoma" w:hAnsi="Tahoma" w:cs="Tahoma"/>
          <w:b/>
          <w:bCs/>
          <w:sz w:val="24"/>
          <w:szCs w:val="24"/>
        </w:rPr>
        <w:t>.1. Aspectos a considerar:</w:t>
      </w:r>
    </w:p>
    <w:p w:rsidR="00CF42BB" w:rsidRDefault="00CF42BB" w:rsidP="00CF42BB">
      <w:pPr>
        <w:autoSpaceDE w:val="0"/>
        <w:spacing w:before="280" w:after="280" w:line="360" w:lineRule="auto"/>
        <w:ind w:left="1416"/>
        <w:jc w:val="both"/>
        <w:rPr>
          <w:rFonts w:ascii="Tahoma" w:hAnsi="Tahoma" w:cs="Tahoma"/>
          <w:sz w:val="24"/>
          <w:szCs w:val="24"/>
        </w:rPr>
      </w:pPr>
      <w:r>
        <w:rPr>
          <w:rFonts w:ascii="Tahoma" w:hAnsi="Tahoma" w:cs="Tahoma"/>
          <w:b/>
          <w:bCs/>
          <w:sz w:val="24"/>
          <w:szCs w:val="24"/>
        </w:rPr>
        <w:t xml:space="preserve">1.1.1. </w:t>
      </w:r>
      <w:r w:rsidRPr="00F24967">
        <w:rPr>
          <w:rFonts w:ascii="Tahoma" w:hAnsi="Tahoma" w:cs="Tahoma"/>
          <w:b/>
          <w:bCs/>
          <w:sz w:val="24"/>
          <w:szCs w:val="24"/>
        </w:rPr>
        <w:t xml:space="preserve">Porqué </w:t>
      </w:r>
      <w:r w:rsidRPr="0000241F">
        <w:rPr>
          <w:rFonts w:ascii="Tahoma" w:hAnsi="Tahoma" w:cs="Tahoma"/>
          <w:sz w:val="24"/>
          <w:szCs w:val="24"/>
        </w:rPr>
        <w:t xml:space="preserve">el riesgo es importante: </w:t>
      </w:r>
      <w:r>
        <w:rPr>
          <w:rFonts w:ascii="Tahoma" w:hAnsi="Tahoma" w:cs="Tahoma"/>
          <w:sz w:val="24"/>
          <w:szCs w:val="24"/>
        </w:rPr>
        <w:t>Es probable que en primera instancia los futuros usuarios no declaren debidamente todos los requisitos necesarios desde su punto de vista. Si este riesgo se verifica podría generarse cambios bruscos o inconvenientes en la implementación del sistema.</w:t>
      </w:r>
    </w:p>
    <w:p w:rsidR="00CF42BB" w:rsidRPr="0000241F" w:rsidRDefault="00CF42BB" w:rsidP="00CF42BB">
      <w:pPr>
        <w:autoSpaceDE w:val="0"/>
        <w:spacing w:before="280" w:after="280" w:line="360" w:lineRule="auto"/>
        <w:ind w:left="679" w:firstLine="737"/>
        <w:jc w:val="both"/>
        <w:rPr>
          <w:rFonts w:ascii="Tahoma" w:hAnsi="Tahoma" w:cs="Tahoma"/>
          <w:sz w:val="24"/>
          <w:szCs w:val="24"/>
        </w:rPr>
      </w:pPr>
      <w:r>
        <w:rPr>
          <w:rFonts w:ascii="Tahoma" w:hAnsi="Tahoma" w:cs="Tahoma"/>
          <w:b/>
          <w:bCs/>
          <w:sz w:val="24"/>
          <w:szCs w:val="24"/>
        </w:rPr>
        <w:t xml:space="preserve">1.1.2. </w:t>
      </w:r>
      <w:r w:rsidRPr="004B41A7">
        <w:rPr>
          <w:rFonts w:ascii="Tahoma" w:hAnsi="Tahoma" w:cs="Tahoma"/>
          <w:b/>
          <w:bCs/>
          <w:sz w:val="24"/>
          <w:szCs w:val="24"/>
        </w:rPr>
        <w:t>Qué información</w:t>
      </w:r>
      <w:r w:rsidRPr="0000241F">
        <w:rPr>
          <w:rFonts w:ascii="Tahoma" w:hAnsi="Tahoma" w:cs="Tahoma"/>
          <w:sz w:val="24"/>
          <w:szCs w:val="24"/>
        </w:rPr>
        <w:t xml:space="preserve"> se necesita para seguir el estado del riesgo:</w:t>
      </w:r>
    </w:p>
    <w:p w:rsidR="00CF42BB" w:rsidRDefault="00CF42BB" w:rsidP="00CF42BB">
      <w:pPr>
        <w:numPr>
          <w:ilvl w:val="0"/>
          <w:numId w:val="8"/>
        </w:numPr>
        <w:spacing w:after="0" w:line="360" w:lineRule="auto"/>
        <w:jc w:val="both"/>
        <w:rPr>
          <w:rFonts w:ascii="Tahoma" w:hAnsi="Tahoma" w:cs="Tahoma"/>
          <w:sz w:val="24"/>
          <w:szCs w:val="24"/>
        </w:rPr>
      </w:pPr>
      <w:r>
        <w:rPr>
          <w:rFonts w:ascii="Tahoma" w:hAnsi="Tahoma" w:cs="Tahoma"/>
          <w:sz w:val="24"/>
          <w:szCs w:val="24"/>
        </w:rPr>
        <w:t>Documento de estudio de viabilidad del sistema.</w:t>
      </w:r>
    </w:p>
    <w:p w:rsidR="00CF42BB" w:rsidRPr="0000241F" w:rsidRDefault="00CF42BB" w:rsidP="00CF42BB">
      <w:pPr>
        <w:numPr>
          <w:ilvl w:val="0"/>
          <w:numId w:val="8"/>
        </w:numPr>
        <w:spacing w:after="0" w:line="360" w:lineRule="auto"/>
        <w:jc w:val="both"/>
        <w:rPr>
          <w:rFonts w:ascii="Tahoma" w:hAnsi="Tahoma" w:cs="Tahoma"/>
          <w:sz w:val="24"/>
          <w:szCs w:val="24"/>
        </w:rPr>
      </w:pPr>
      <w:r>
        <w:rPr>
          <w:rFonts w:ascii="Tahoma" w:hAnsi="Tahoma" w:cs="Tahoma"/>
          <w:sz w:val="24"/>
          <w:szCs w:val="24"/>
        </w:rPr>
        <w:t>Documento de especificaciones de requisitos de software.</w:t>
      </w:r>
    </w:p>
    <w:p w:rsidR="00CF42BB" w:rsidRPr="0000241F" w:rsidRDefault="00CF42BB" w:rsidP="00CF42BB">
      <w:pPr>
        <w:autoSpaceDE w:val="0"/>
        <w:spacing w:before="280" w:after="280" w:line="360" w:lineRule="auto"/>
        <w:ind w:left="1416"/>
        <w:jc w:val="both"/>
        <w:rPr>
          <w:rFonts w:ascii="Tahoma" w:hAnsi="Tahoma" w:cs="Tahoma"/>
          <w:sz w:val="24"/>
          <w:szCs w:val="24"/>
        </w:rPr>
      </w:pPr>
      <w:r>
        <w:rPr>
          <w:rFonts w:ascii="Tahoma" w:hAnsi="Tahoma" w:cs="Tahoma"/>
          <w:b/>
          <w:bCs/>
          <w:sz w:val="24"/>
          <w:szCs w:val="24"/>
        </w:rPr>
        <w:t xml:space="preserve">1.1.3. </w:t>
      </w:r>
      <w:r w:rsidRPr="004B41A7">
        <w:rPr>
          <w:rFonts w:ascii="Tahoma" w:hAnsi="Tahoma" w:cs="Tahoma"/>
          <w:b/>
          <w:bCs/>
          <w:sz w:val="24"/>
          <w:szCs w:val="24"/>
        </w:rPr>
        <w:t>Quién es responsable</w:t>
      </w:r>
      <w:r w:rsidRPr="0000241F">
        <w:rPr>
          <w:rFonts w:ascii="Tahoma" w:hAnsi="Tahoma" w:cs="Tahoma"/>
          <w:sz w:val="24"/>
          <w:szCs w:val="24"/>
        </w:rPr>
        <w:t xml:space="preserve"> de realizar las actividades de control del riesgo:</w:t>
      </w:r>
      <w:r>
        <w:rPr>
          <w:rFonts w:ascii="Tahoma" w:hAnsi="Tahoma" w:cs="Tahoma"/>
          <w:sz w:val="24"/>
          <w:szCs w:val="24"/>
        </w:rPr>
        <w:t xml:space="preserve"> </w:t>
      </w:r>
      <w:r w:rsidRPr="00FE7B5A">
        <w:rPr>
          <w:rFonts w:ascii="Tahoma" w:hAnsi="Tahoma" w:cs="Tahoma"/>
          <w:sz w:val="24"/>
          <w:szCs w:val="24"/>
        </w:rPr>
        <w:t>el responsable es el jefe del proyecto junto con personal encargado de los requisitos</w:t>
      </w:r>
      <w:r>
        <w:rPr>
          <w:rFonts w:ascii="Tahoma" w:hAnsi="Tahoma" w:cs="Tahoma"/>
          <w:sz w:val="24"/>
          <w:szCs w:val="24"/>
        </w:rPr>
        <w:t>.</w:t>
      </w:r>
      <w:r w:rsidRPr="0000241F">
        <w:rPr>
          <w:rFonts w:ascii="Tahoma" w:hAnsi="Tahoma" w:cs="Tahoma"/>
          <w:sz w:val="24"/>
          <w:szCs w:val="24"/>
        </w:rPr>
        <w:t xml:space="preserve"> </w:t>
      </w:r>
    </w:p>
    <w:p w:rsidR="00CF42BB" w:rsidRDefault="00CF42BB" w:rsidP="00CF42BB">
      <w:pPr>
        <w:autoSpaceDE w:val="0"/>
        <w:spacing w:before="280" w:after="280" w:line="360" w:lineRule="auto"/>
        <w:ind w:left="1416" w:firstLine="29"/>
        <w:jc w:val="both"/>
        <w:rPr>
          <w:rFonts w:ascii="Tahoma" w:hAnsi="Tahoma" w:cs="Tahoma"/>
          <w:sz w:val="24"/>
          <w:szCs w:val="24"/>
        </w:rPr>
      </w:pPr>
      <w:r>
        <w:rPr>
          <w:rFonts w:ascii="Tahoma" w:hAnsi="Tahoma" w:cs="Tahoma"/>
          <w:b/>
          <w:bCs/>
          <w:sz w:val="24"/>
          <w:szCs w:val="24"/>
        </w:rPr>
        <w:t xml:space="preserve">1.1.4. </w:t>
      </w:r>
      <w:r w:rsidRPr="004B41A7">
        <w:rPr>
          <w:rFonts w:ascii="Tahoma" w:hAnsi="Tahoma" w:cs="Tahoma"/>
          <w:b/>
          <w:bCs/>
          <w:sz w:val="24"/>
          <w:szCs w:val="24"/>
        </w:rPr>
        <w:t>Qué recursos</w:t>
      </w:r>
      <w:r w:rsidRPr="0000241F">
        <w:rPr>
          <w:rFonts w:ascii="Tahoma" w:hAnsi="Tahoma" w:cs="Tahoma"/>
          <w:sz w:val="24"/>
          <w:szCs w:val="24"/>
        </w:rPr>
        <w:t xml:space="preserve"> se necesitan para realizar las actividades de control del riesgo: </w:t>
      </w:r>
      <w:r>
        <w:rPr>
          <w:rFonts w:ascii="Tahoma" w:hAnsi="Tahoma" w:cs="Tahoma"/>
          <w:sz w:val="24"/>
          <w:szCs w:val="24"/>
        </w:rPr>
        <w:t xml:space="preserve">se necesitan herramientas y contacto con los futuros usuarios para analizar los recursos. </w:t>
      </w:r>
    </w:p>
    <w:p w:rsidR="00CF42BB" w:rsidRDefault="00CF42BB" w:rsidP="00CF42BB">
      <w:pPr>
        <w:autoSpaceDE w:val="0"/>
        <w:spacing w:before="280" w:after="280" w:line="360" w:lineRule="auto"/>
        <w:ind w:firstLine="737"/>
        <w:jc w:val="both"/>
        <w:rPr>
          <w:rFonts w:ascii="Tahoma" w:hAnsi="Tahoma" w:cs="Tahoma"/>
          <w:b/>
          <w:bCs/>
          <w:sz w:val="24"/>
          <w:szCs w:val="24"/>
        </w:rPr>
      </w:pPr>
      <w:r>
        <w:rPr>
          <w:rFonts w:ascii="Tahoma" w:hAnsi="Tahoma" w:cs="Tahoma"/>
          <w:b/>
          <w:bCs/>
          <w:sz w:val="24"/>
          <w:szCs w:val="24"/>
        </w:rPr>
        <w:t>1</w:t>
      </w:r>
      <w:r w:rsidRPr="00186FBF">
        <w:rPr>
          <w:rFonts w:ascii="Tahoma" w:hAnsi="Tahoma" w:cs="Tahoma"/>
          <w:b/>
          <w:bCs/>
          <w:sz w:val="24"/>
          <w:szCs w:val="24"/>
        </w:rPr>
        <w:t>.2. Plan de Acción</w:t>
      </w:r>
      <w:r>
        <w:rPr>
          <w:rFonts w:ascii="Tahoma" w:hAnsi="Tahoma" w:cs="Tahoma"/>
          <w:b/>
          <w:bCs/>
          <w:sz w:val="24"/>
          <w:szCs w:val="24"/>
        </w:rPr>
        <w:t>:</w:t>
      </w:r>
    </w:p>
    <w:p w:rsidR="00CF42BB" w:rsidRDefault="00CF42BB" w:rsidP="00CF42BB">
      <w:pPr>
        <w:numPr>
          <w:ilvl w:val="0"/>
          <w:numId w:val="13"/>
        </w:numPr>
        <w:tabs>
          <w:tab w:val="left" w:pos="1843"/>
        </w:tabs>
        <w:autoSpaceDE w:val="0"/>
        <w:spacing w:after="0" w:line="240" w:lineRule="auto"/>
        <w:jc w:val="both"/>
        <w:rPr>
          <w:rFonts w:ascii="Tahoma" w:hAnsi="Tahoma" w:cs="Tahoma"/>
          <w:sz w:val="24"/>
          <w:szCs w:val="24"/>
        </w:rPr>
      </w:pPr>
      <w:r>
        <w:rPr>
          <w:rFonts w:ascii="Tahoma" w:hAnsi="Tahoma" w:cs="Tahoma"/>
          <w:sz w:val="24"/>
          <w:szCs w:val="24"/>
        </w:rPr>
        <w:t>Comunicación</w:t>
      </w:r>
      <w:r w:rsidRPr="003353FF">
        <w:rPr>
          <w:rFonts w:ascii="Tahoma" w:hAnsi="Tahoma" w:cs="Tahoma"/>
          <w:sz w:val="24"/>
          <w:szCs w:val="24"/>
        </w:rPr>
        <w:t xml:space="preserve"> con posibles clientes y usuarios del sistema.</w:t>
      </w:r>
    </w:p>
    <w:p w:rsidR="00CF42BB" w:rsidRDefault="00CF42BB" w:rsidP="00CF42BB">
      <w:pPr>
        <w:numPr>
          <w:ilvl w:val="0"/>
          <w:numId w:val="13"/>
        </w:numPr>
        <w:tabs>
          <w:tab w:val="left" w:pos="1843"/>
        </w:tabs>
        <w:autoSpaceDE w:val="0"/>
        <w:spacing w:after="0" w:line="240" w:lineRule="auto"/>
        <w:jc w:val="both"/>
        <w:rPr>
          <w:rFonts w:ascii="Tahoma" w:hAnsi="Tahoma" w:cs="Tahoma"/>
          <w:sz w:val="24"/>
          <w:szCs w:val="24"/>
        </w:rPr>
      </w:pPr>
      <w:r>
        <w:rPr>
          <w:rFonts w:ascii="Tahoma" w:hAnsi="Tahoma" w:cs="Tahoma"/>
          <w:sz w:val="24"/>
          <w:szCs w:val="24"/>
        </w:rPr>
        <w:t xml:space="preserve">Elaborar </w:t>
      </w:r>
      <w:r w:rsidRPr="00C73F52">
        <w:rPr>
          <w:rFonts w:ascii="Tahoma" w:hAnsi="Tahoma" w:cs="Tahoma"/>
          <w:sz w:val="24"/>
          <w:szCs w:val="24"/>
        </w:rPr>
        <w:t xml:space="preserve">las consultas </w:t>
      </w:r>
      <w:r>
        <w:rPr>
          <w:rFonts w:ascii="Tahoma" w:hAnsi="Tahoma" w:cs="Tahoma"/>
          <w:sz w:val="24"/>
          <w:szCs w:val="24"/>
        </w:rPr>
        <w:t xml:space="preserve">de importancia considerada </w:t>
      </w:r>
      <w:r w:rsidRPr="00C73F52">
        <w:rPr>
          <w:rFonts w:ascii="Tahoma" w:hAnsi="Tahoma" w:cs="Tahoma"/>
          <w:sz w:val="24"/>
          <w:szCs w:val="24"/>
        </w:rPr>
        <w:t>y</w:t>
      </w:r>
      <w:r>
        <w:rPr>
          <w:rFonts w:ascii="Tahoma" w:hAnsi="Tahoma" w:cs="Tahoma"/>
          <w:sz w:val="24"/>
          <w:szCs w:val="24"/>
        </w:rPr>
        <w:t xml:space="preserve"> llevar a cabo la entrevista a </w:t>
      </w:r>
      <w:r w:rsidRPr="00C73F52">
        <w:rPr>
          <w:rFonts w:ascii="Tahoma" w:hAnsi="Tahoma" w:cs="Tahoma"/>
          <w:sz w:val="24"/>
          <w:szCs w:val="24"/>
        </w:rPr>
        <w:t>clientes y usuarios para lograr un relevamiento completo de sus necesidades.</w:t>
      </w:r>
    </w:p>
    <w:p w:rsidR="00CF42BB" w:rsidRDefault="00CF42BB" w:rsidP="00CF42BB">
      <w:pPr>
        <w:numPr>
          <w:ilvl w:val="0"/>
          <w:numId w:val="13"/>
        </w:numPr>
        <w:tabs>
          <w:tab w:val="left" w:pos="1843"/>
        </w:tabs>
        <w:autoSpaceDE w:val="0"/>
        <w:spacing w:after="0" w:line="240" w:lineRule="auto"/>
        <w:jc w:val="both"/>
        <w:rPr>
          <w:rFonts w:ascii="Tahoma" w:hAnsi="Tahoma" w:cs="Tahoma"/>
          <w:sz w:val="24"/>
          <w:szCs w:val="24"/>
        </w:rPr>
      </w:pPr>
      <w:r w:rsidRPr="008A458C">
        <w:rPr>
          <w:rFonts w:ascii="Tahoma" w:hAnsi="Tahoma" w:cs="Tahoma"/>
          <w:sz w:val="24"/>
          <w:szCs w:val="24"/>
        </w:rPr>
        <w:t>Analizar detenidamente</w:t>
      </w:r>
      <w:r>
        <w:rPr>
          <w:rFonts w:ascii="Tahoma" w:hAnsi="Tahoma" w:cs="Tahoma"/>
          <w:sz w:val="24"/>
          <w:szCs w:val="24"/>
        </w:rPr>
        <w:t xml:space="preserve"> el nuevo requisito solicitado.</w:t>
      </w:r>
    </w:p>
    <w:p w:rsidR="00CF42BB" w:rsidRDefault="00CF42BB" w:rsidP="00CF42BB">
      <w:pPr>
        <w:numPr>
          <w:ilvl w:val="0"/>
          <w:numId w:val="13"/>
        </w:numPr>
        <w:tabs>
          <w:tab w:val="left" w:pos="1843"/>
        </w:tabs>
        <w:autoSpaceDE w:val="0"/>
        <w:spacing w:after="0" w:line="240" w:lineRule="auto"/>
        <w:jc w:val="both"/>
        <w:rPr>
          <w:rFonts w:ascii="Tahoma" w:hAnsi="Tahoma" w:cs="Tahoma"/>
          <w:sz w:val="24"/>
          <w:szCs w:val="24"/>
        </w:rPr>
      </w:pPr>
      <w:r w:rsidRPr="00CF7234">
        <w:rPr>
          <w:rFonts w:ascii="Tahoma" w:hAnsi="Tahoma" w:cs="Tahoma"/>
          <w:sz w:val="24"/>
          <w:szCs w:val="24"/>
        </w:rPr>
        <w:t>Realizar reuniones con el grupo de desarrollo</w:t>
      </w:r>
      <w:r>
        <w:rPr>
          <w:rFonts w:ascii="Tahoma" w:hAnsi="Tahoma" w:cs="Tahoma"/>
          <w:sz w:val="24"/>
          <w:szCs w:val="24"/>
        </w:rPr>
        <w:t xml:space="preserve"> y futuros usuarios finales</w:t>
      </w:r>
      <w:r w:rsidRPr="00CF7234">
        <w:rPr>
          <w:rFonts w:ascii="Tahoma" w:hAnsi="Tahoma" w:cs="Tahoma"/>
          <w:sz w:val="24"/>
          <w:szCs w:val="24"/>
        </w:rPr>
        <w:t xml:space="preserve"> para exponer claramente los requisitos identificados.</w:t>
      </w:r>
    </w:p>
    <w:p w:rsidR="00CF42BB" w:rsidRPr="000222CA" w:rsidRDefault="00CF42BB" w:rsidP="00CF42BB">
      <w:pPr>
        <w:numPr>
          <w:ilvl w:val="0"/>
          <w:numId w:val="13"/>
        </w:numPr>
        <w:tabs>
          <w:tab w:val="left" w:pos="1843"/>
        </w:tabs>
        <w:autoSpaceDE w:val="0"/>
        <w:spacing w:after="0" w:line="240" w:lineRule="auto"/>
        <w:jc w:val="both"/>
        <w:rPr>
          <w:rFonts w:ascii="Tahoma" w:hAnsi="Tahoma" w:cs="Tahoma"/>
          <w:sz w:val="24"/>
          <w:szCs w:val="24"/>
        </w:rPr>
      </w:pPr>
      <w:r w:rsidRPr="000222CA">
        <w:rPr>
          <w:rFonts w:ascii="Tahoma" w:hAnsi="Tahoma" w:cs="Tahoma"/>
          <w:sz w:val="24"/>
          <w:szCs w:val="24"/>
        </w:rPr>
        <w:t>Implementar planes de prueba y cruzar información para corroborar que el producto en desarrollo cumple todos y cada uno de los requisitos.</w:t>
      </w:r>
    </w:p>
    <w:p w:rsidR="00CF42BB" w:rsidRPr="00186FBF" w:rsidRDefault="00CF42BB" w:rsidP="00CF42BB">
      <w:pPr>
        <w:autoSpaceDE w:val="0"/>
        <w:spacing w:before="280" w:after="280" w:line="360" w:lineRule="auto"/>
        <w:ind w:firstLine="737"/>
        <w:jc w:val="both"/>
        <w:rPr>
          <w:rFonts w:ascii="Tahoma" w:hAnsi="Tahoma" w:cs="Tahoma"/>
          <w:b/>
          <w:bCs/>
          <w:sz w:val="24"/>
          <w:szCs w:val="24"/>
        </w:rPr>
      </w:pPr>
      <w:r>
        <w:rPr>
          <w:rFonts w:ascii="Tahoma" w:hAnsi="Tahoma" w:cs="Tahoma"/>
          <w:b/>
          <w:bCs/>
          <w:sz w:val="24"/>
          <w:szCs w:val="24"/>
        </w:rPr>
        <w:t>1</w:t>
      </w:r>
      <w:r w:rsidRPr="00186FBF">
        <w:rPr>
          <w:rFonts w:ascii="Tahoma" w:hAnsi="Tahoma" w:cs="Tahoma"/>
          <w:b/>
          <w:bCs/>
          <w:sz w:val="24"/>
          <w:szCs w:val="24"/>
        </w:rPr>
        <w:t>.3. Plan de Contingencia</w:t>
      </w:r>
      <w:r>
        <w:rPr>
          <w:rFonts w:ascii="Tahoma" w:hAnsi="Tahoma" w:cs="Tahoma"/>
          <w:b/>
          <w:bCs/>
          <w:sz w:val="24"/>
          <w:szCs w:val="24"/>
        </w:rPr>
        <w:t>:</w:t>
      </w:r>
    </w:p>
    <w:p w:rsidR="00CF42BB" w:rsidRDefault="00CF42BB" w:rsidP="00CF42BB">
      <w:pPr>
        <w:spacing w:line="360" w:lineRule="auto"/>
        <w:ind w:left="605" w:firstLine="132"/>
        <w:jc w:val="both"/>
        <w:rPr>
          <w:rFonts w:ascii="Tahoma" w:hAnsi="Tahoma" w:cs="Tahoma"/>
          <w:sz w:val="24"/>
          <w:szCs w:val="24"/>
        </w:rPr>
      </w:pPr>
      <w:r w:rsidRPr="00E25786">
        <w:rPr>
          <w:rFonts w:ascii="Tahoma" w:hAnsi="Tahoma" w:cs="Tahoma"/>
          <w:sz w:val="24"/>
          <w:szCs w:val="24"/>
          <w:u w:val="single"/>
        </w:rPr>
        <w:t>Disparador:</w:t>
      </w:r>
      <w:r w:rsidRPr="0000241F">
        <w:rPr>
          <w:rFonts w:ascii="Tahoma" w:hAnsi="Tahoma" w:cs="Tahoma"/>
          <w:sz w:val="24"/>
          <w:szCs w:val="24"/>
        </w:rPr>
        <w:t xml:space="preserve"> </w:t>
      </w:r>
      <w:r>
        <w:rPr>
          <w:rFonts w:ascii="Tahoma" w:hAnsi="Tahoma" w:cs="Tahoma"/>
          <w:sz w:val="24"/>
          <w:szCs w:val="24"/>
        </w:rPr>
        <w:t>Aparición de nuevos requisitos de parte de futuros usuarios ya en la etapa de desarrollo.</w:t>
      </w:r>
    </w:p>
    <w:p w:rsidR="00CF42BB" w:rsidRDefault="00CF42BB" w:rsidP="00CF42BB">
      <w:pPr>
        <w:numPr>
          <w:ilvl w:val="3"/>
          <w:numId w:val="14"/>
        </w:numPr>
        <w:suppressAutoHyphens/>
        <w:spacing w:after="0" w:line="240" w:lineRule="auto"/>
        <w:jc w:val="both"/>
        <w:rPr>
          <w:rFonts w:ascii="Tahoma" w:hAnsi="Tahoma" w:cs="Tahoma"/>
          <w:sz w:val="24"/>
          <w:szCs w:val="24"/>
        </w:rPr>
      </w:pPr>
      <w:r w:rsidRPr="008F70B0">
        <w:rPr>
          <w:rFonts w:ascii="Tahoma" w:hAnsi="Tahoma" w:cs="Tahoma"/>
          <w:sz w:val="24"/>
          <w:szCs w:val="24"/>
        </w:rPr>
        <w:t>Se informará al jefe de desarrollo quien se encargará de de lle</w:t>
      </w:r>
      <w:r>
        <w:rPr>
          <w:rFonts w:ascii="Tahoma" w:hAnsi="Tahoma" w:cs="Tahoma"/>
          <w:sz w:val="24"/>
          <w:szCs w:val="24"/>
        </w:rPr>
        <w:t>var adelante el control de la solicitud</w:t>
      </w:r>
      <w:r w:rsidRPr="008F70B0">
        <w:rPr>
          <w:rFonts w:ascii="Tahoma" w:hAnsi="Tahoma" w:cs="Tahoma"/>
          <w:sz w:val="24"/>
          <w:szCs w:val="24"/>
        </w:rPr>
        <w:t>, con la ayuda del equipo de desarrollo.</w:t>
      </w:r>
    </w:p>
    <w:p w:rsidR="00CF42BB" w:rsidRDefault="00CF42BB" w:rsidP="00CF42BB">
      <w:pPr>
        <w:numPr>
          <w:ilvl w:val="3"/>
          <w:numId w:val="14"/>
        </w:numPr>
        <w:suppressAutoHyphens/>
        <w:spacing w:after="0" w:line="240" w:lineRule="auto"/>
        <w:jc w:val="both"/>
        <w:rPr>
          <w:rFonts w:ascii="Tahoma" w:hAnsi="Tahoma" w:cs="Tahoma"/>
          <w:sz w:val="24"/>
          <w:szCs w:val="24"/>
        </w:rPr>
      </w:pPr>
      <w:r w:rsidRPr="008F70B0">
        <w:rPr>
          <w:rFonts w:ascii="Tahoma" w:hAnsi="Tahoma" w:cs="Tahoma"/>
          <w:sz w:val="24"/>
          <w:szCs w:val="24"/>
        </w:rPr>
        <w:t>Realizar una reunión con el futuro usuario y cuestionar el motivo de su solicitud.</w:t>
      </w:r>
    </w:p>
    <w:p w:rsidR="00CF42BB" w:rsidRDefault="00CF42BB" w:rsidP="00CF42BB">
      <w:pPr>
        <w:numPr>
          <w:ilvl w:val="3"/>
          <w:numId w:val="14"/>
        </w:numPr>
        <w:suppressAutoHyphens/>
        <w:spacing w:after="0" w:line="240" w:lineRule="auto"/>
        <w:jc w:val="both"/>
        <w:rPr>
          <w:rFonts w:ascii="Tahoma" w:hAnsi="Tahoma" w:cs="Tahoma"/>
          <w:sz w:val="24"/>
          <w:szCs w:val="24"/>
        </w:rPr>
      </w:pPr>
      <w:r>
        <w:rPr>
          <w:rFonts w:ascii="Tahoma" w:hAnsi="Tahoma" w:cs="Tahoma"/>
          <w:sz w:val="24"/>
          <w:szCs w:val="24"/>
        </w:rPr>
        <w:t>Registrar los nuevos requisitos en el caso de que sean necesarios.</w:t>
      </w:r>
    </w:p>
    <w:p w:rsidR="00CF42BB" w:rsidRPr="006C0E57" w:rsidRDefault="00CF42BB" w:rsidP="00CF42BB">
      <w:pPr>
        <w:numPr>
          <w:ilvl w:val="3"/>
          <w:numId w:val="14"/>
        </w:numPr>
        <w:suppressAutoHyphens/>
        <w:spacing w:after="0" w:line="240" w:lineRule="auto"/>
        <w:jc w:val="both"/>
        <w:rPr>
          <w:rFonts w:ascii="Tahoma" w:hAnsi="Tahoma" w:cs="Tahoma"/>
          <w:sz w:val="24"/>
          <w:szCs w:val="24"/>
        </w:rPr>
      </w:pPr>
      <w:r>
        <w:rPr>
          <w:rFonts w:ascii="Tahoma" w:hAnsi="Tahoma" w:cs="Tahoma"/>
          <w:sz w:val="24"/>
          <w:szCs w:val="24"/>
        </w:rPr>
        <w:t>Especificar un nuevo cronograma, ajustando las actividades acorde al tiempo restante.</w:t>
      </w:r>
    </w:p>
    <w:p w:rsidR="00CF42BB" w:rsidRPr="00E10942" w:rsidRDefault="00CF42BB" w:rsidP="00CF42BB">
      <w:pPr>
        <w:autoSpaceDE w:val="0"/>
        <w:jc w:val="both"/>
        <w:rPr>
          <w:rFonts w:ascii="Tahoma" w:hAnsi="Tahoma" w:cs="Tahoma"/>
          <w:b/>
          <w:bCs/>
          <w:sz w:val="24"/>
          <w:szCs w:val="24"/>
        </w:rPr>
      </w:pPr>
    </w:p>
    <w:p w:rsidR="00CF42BB" w:rsidRDefault="00CF42BB" w:rsidP="00CF42BB">
      <w:pPr>
        <w:autoSpaceDE w:val="0"/>
        <w:jc w:val="both"/>
        <w:rPr>
          <w:rFonts w:ascii="Tahoma" w:hAnsi="Tahoma" w:cs="Tahoma"/>
          <w:b/>
          <w:bCs/>
          <w:sz w:val="24"/>
          <w:szCs w:val="24"/>
        </w:rPr>
      </w:pPr>
      <w:r w:rsidRPr="00E10942">
        <w:rPr>
          <w:rFonts w:ascii="Tahoma" w:hAnsi="Tahoma" w:cs="Tahoma"/>
          <w:b/>
          <w:bCs/>
          <w:sz w:val="24"/>
          <w:szCs w:val="24"/>
        </w:rPr>
        <w:t>2. RI- 10 Dificultades con los lenguajes de programación</w:t>
      </w:r>
    </w:p>
    <w:p w:rsidR="00CF42BB" w:rsidRPr="00B72054" w:rsidRDefault="00CF42BB" w:rsidP="00CF42BB">
      <w:pPr>
        <w:autoSpaceDE w:val="0"/>
        <w:spacing w:before="280" w:after="280" w:line="360" w:lineRule="auto"/>
        <w:ind w:left="708" w:firstLine="29"/>
        <w:jc w:val="both"/>
        <w:rPr>
          <w:rFonts w:ascii="Tahoma" w:hAnsi="Tahoma" w:cs="Tahoma"/>
          <w:sz w:val="24"/>
          <w:szCs w:val="24"/>
        </w:rPr>
      </w:pPr>
      <w:r w:rsidRPr="00235041">
        <w:rPr>
          <w:rFonts w:ascii="Tahoma" w:hAnsi="Tahoma" w:cs="Tahoma"/>
          <w:b/>
          <w:bCs/>
          <w:sz w:val="24"/>
          <w:szCs w:val="24"/>
        </w:rPr>
        <w:t>2.1.1.</w:t>
      </w:r>
      <w:r w:rsidRPr="00610708">
        <w:rPr>
          <w:rFonts w:ascii="Tahoma" w:hAnsi="Tahoma" w:cs="Tahoma"/>
          <w:sz w:val="24"/>
          <w:szCs w:val="24"/>
        </w:rPr>
        <w:t xml:space="preserve"> </w:t>
      </w:r>
      <w:r w:rsidRPr="00CF3120">
        <w:rPr>
          <w:rFonts w:ascii="Tahoma" w:hAnsi="Tahoma" w:cs="Tahoma"/>
          <w:b/>
          <w:bCs/>
          <w:sz w:val="24"/>
          <w:szCs w:val="24"/>
        </w:rPr>
        <w:t xml:space="preserve">Porque </w:t>
      </w:r>
      <w:r w:rsidRPr="00610708">
        <w:rPr>
          <w:rFonts w:ascii="Tahoma" w:hAnsi="Tahoma" w:cs="Tahoma"/>
          <w:sz w:val="24"/>
          <w:szCs w:val="24"/>
        </w:rPr>
        <w:t xml:space="preserve">el riesgo es importante: El tamaño del sistema a desarrollar es considerable y se dispone de poco tiempo, el desconocimiento o poco conocimiento por </w:t>
      </w:r>
      <w:r w:rsidRPr="00610708">
        <w:rPr>
          <w:rFonts w:ascii="Tahoma" w:hAnsi="Tahoma" w:cs="Tahoma"/>
          <w:sz w:val="24"/>
          <w:szCs w:val="24"/>
        </w:rPr>
        <w:lastRenderedPageBreak/>
        <w:t xml:space="preserve">parte del equipo de desarrollo en la </w:t>
      </w:r>
      <w:r>
        <w:rPr>
          <w:rFonts w:ascii="Tahoma" w:hAnsi="Tahoma" w:cs="Tahoma"/>
          <w:sz w:val="24"/>
          <w:szCs w:val="24"/>
        </w:rPr>
        <w:t>utilización de los lenguajes de programación</w:t>
      </w:r>
      <w:r w:rsidRPr="00610708">
        <w:rPr>
          <w:rFonts w:ascii="Tahoma" w:hAnsi="Tahoma" w:cs="Tahoma"/>
          <w:sz w:val="24"/>
          <w:szCs w:val="24"/>
        </w:rPr>
        <w:t xml:space="preserve"> podrían ocasionar retrasos en la entrega</w:t>
      </w:r>
      <w:r>
        <w:rPr>
          <w:rFonts w:ascii="Tahoma" w:hAnsi="Tahoma" w:cs="Tahoma"/>
          <w:sz w:val="20"/>
        </w:rPr>
        <w:t xml:space="preserve"> </w:t>
      </w:r>
      <w:r w:rsidRPr="00B72054">
        <w:rPr>
          <w:rFonts w:ascii="Tahoma" w:hAnsi="Tahoma" w:cs="Tahoma"/>
          <w:sz w:val="24"/>
          <w:szCs w:val="24"/>
        </w:rPr>
        <w:t>del proyecto y que el software resultante sea de mala calidad.</w:t>
      </w:r>
    </w:p>
    <w:p w:rsidR="00CF42BB" w:rsidRPr="00610708" w:rsidRDefault="00CF42BB" w:rsidP="00CF42BB">
      <w:pPr>
        <w:autoSpaceDE w:val="0"/>
        <w:spacing w:before="280" w:after="280" w:line="360" w:lineRule="auto"/>
        <w:ind w:firstLine="737"/>
        <w:jc w:val="both"/>
        <w:rPr>
          <w:rFonts w:ascii="Tahoma" w:hAnsi="Tahoma" w:cs="Tahoma"/>
          <w:sz w:val="24"/>
          <w:szCs w:val="24"/>
        </w:rPr>
      </w:pPr>
      <w:r w:rsidRPr="00235041">
        <w:rPr>
          <w:rFonts w:ascii="Tahoma" w:hAnsi="Tahoma" w:cs="Tahoma"/>
          <w:b/>
          <w:bCs/>
          <w:sz w:val="24"/>
          <w:szCs w:val="24"/>
        </w:rPr>
        <w:t>2.1.2.</w:t>
      </w:r>
      <w:r w:rsidRPr="00610708">
        <w:rPr>
          <w:rFonts w:ascii="Tahoma" w:hAnsi="Tahoma" w:cs="Tahoma"/>
          <w:sz w:val="24"/>
          <w:szCs w:val="24"/>
        </w:rPr>
        <w:t xml:space="preserve"> </w:t>
      </w:r>
      <w:r w:rsidRPr="00CF3120">
        <w:rPr>
          <w:rFonts w:ascii="Tahoma" w:hAnsi="Tahoma" w:cs="Tahoma"/>
          <w:b/>
          <w:bCs/>
          <w:sz w:val="24"/>
          <w:szCs w:val="24"/>
        </w:rPr>
        <w:t>Que</w:t>
      </w:r>
      <w:r w:rsidRPr="00610708">
        <w:rPr>
          <w:rFonts w:ascii="Tahoma" w:hAnsi="Tahoma" w:cs="Tahoma"/>
          <w:sz w:val="24"/>
          <w:szCs w:val="24"/>
        </w:rPr>
        <w:t xml:space="preserve"> </w:t>
      </w:r>
      <w:r w:rsidRPr="00CF3120">
        <w:rPr>
          <w:rFonts w:ascii="Tahoma" w:hAnsi="Tahoma" w:cs="Tahoma"/>
          <w:b/>
          <w:bCs/>
          <w:sz w:val="24"/>
          <w:szCs w:val="24"/>
        </w:rPr>
        <w:t>información</w:t>
      </w:r>
      <w:r w:rsidRPr="00610708">
        <w:rPr>
          <w:rFonts w:ascii="Tahoma" w:hAnsi="Tahoma" w:cs="Tahoma"/>
          <w:sz w:val="24"/>
          <w:szCs w:val="24"/>
        </w:rPr>
        <w:t xml:space="preserve"> se necesita para seguir el estado del riesgo: </w:t>
      </w:r>
    </w:p>
    <w:p w:rsidR="00CF42BB" w:rsidRPr="00610708" w:rsidRDefault="00CF42BB" w:rsidP="00CF42BB">
      <w:pPr>
        <w:numPr>
          <w:ilvl w:val="0"/>
          <w:numId w:val="15"/>
        </w:numPr>
        <w:tabs>
          <w:tab w:val="clear" w:pos="720"/>
          <w:tab w:val="num" w:pos="1779"/>
        </w:tabs>
        <w:spacing w:before="120" w:after="120" w:line="360" w:lineRule="auto"/>
        <w:ind w:left="1773" w:hanging="357"/>
        <w:jc w:val="both"/>
        <w:rPr>
          <w:rFonts w:ascii="Tahoma" w:hAnsi="Tahoma" w:cs="Tahoma"/>
          <w:sz w:val="24"/>
          <w:szCs w:val="24"/>
        </w:rPr>
      </w:pPr>
      <w:r w:rsidRPr="00610708">
        <w:rPr>
          <w:rFonts w:ascii="Tahoma" w:hAnsi="Tahoma" w:cs="Tahoma"/>
          <w:sz w:val="24"/>
          <w:szCs w:val="24"/>
        </w:rPr>
        <w:t>Informes de cada integrante donde se exponga la dificulta</w:t>
      </w:r>
      <w:r>
        <w:rPr>
          <w:rFonts w:ascii="Tahoma" w:hAnsi="Tahoma" w:cs="Tahoma"/>
          <w:sz w:val="24"/>
          <w:szCs w:val="24"/>
        </w:rPr>
        <w:t>d que tienen con el lenguaje de programación utilizado</w:t>
      </w:r>
      <w:r w:rsidRPr="00610708">
        <w:rPr>
          <w:rFonts w:ascii="Tahoma" w:hAnsi="Tahoma" w:cs="Tahoma"/>
          <w:sz w:val="24"/>
          <w:szCs w:val="24"/>
        </w:rPr>
        <w:t>.</w:t>
      </w:r>
    </w:p>
    <w:p w:rsidR="00CF42BB" w:rsidRPr="00610708" w:rsidRDefault="00CF42BB" w:rsidP="00CF42BB">
      <w:pPr>
        <w:autoSpaceDE w:val="0"/>
        <w:spacing w:before="280" w:after="280" w:line="360" w:lineRule="auto"/>
        <w:ind w:left="737"/>
        <w:jc w:val="both"/>
        <w:rPr>
          <w:rFonts w:ascii="Tahoma" w:hAnsi="Tahoma" w:cs="Tahoma"/>
          <w:sz w:val="24"/>
          <w:szCs w:val="24"/>
        </w:rPr>
      </w:pPr>
      <w:r w:rsidRPr="008E6EDE">
        <w:rPr>
          <w:rFonts w:ascii="Tahoma" w:hAnsi="Tahoma" w:cs="Tahoma"/>
          <w:b/>
          <w:bCs/>
          <w:sz w:val="24"/>
          <w:szCs w:val="24"/>
        </w:rPr>
        <w:t>2.1.3.</w:t>
      </w:r>
      <w:r>
        <w:rPr>
          <w:rFonts w:ascii="Tahoma" w:hAnsi="Tahoma" w:cs="Tahoma"/>
          <w:sz w:val="24"/>
          <w:szCs w:val="24"/>
        </w:rPr>
        <w:t xml:space="preserve"> </w:t>
      </w:r>
      <w:r w:rsidRPr="00D01B36">
        <w:rPr>
          <w:rFonts w:ascii="Tahoma" w:hAnsi="Tahoma" w:cs="Tahoma"/>
          <w:b/>
          <w:bCs/>
          <w:sz w:val="24"/>
          <w:szCs w:val="24"/>
        </w:rPr>
        <w:t>Quien</w:t>
      </w:r>
      <w:r w:rsidRPr="00610708">
        <w:rPr>
          <w:rFonts w:ascii="Tahoma" w:hAnsi="Tahoma" w:cs="Tahoma"/>
          <w:sz w:val="24"/>
          <w:szCs w:val="24"/>
        </w:rPr>
        <w:t xml:space="preserve"> </w:t>
      </w:r>
      <w:r w:rsidRPr="00B72054">
        <w:rPr>
          <w:rFonts w:ascii="Tahoma" w:hAnsi="Tahoma" w:cs="Tahoma"/>
          <w:b/>
          <w:bCs/>
          <w:sz w:val="24"/>
          <w:szCs w:val="24"/>
        </w:rPr>
        <w:t>es responsable</w:t>
      </w:r>
      <w:r w:rsidRPr="00610708">
        <w:rPr>
          <w:rFonts w:ascii="Tahoma" w:hAnsi="Tahoma" w:cs="Tahoma"/>
          <w:sz w:val="24"/>
          <w:szCs w:val="24"/>
        </w:rPr>
        <w:t xml:space="preserve"> de realizar las actividades de control del riesgo: El responsable </w:t>
      </w:r>
      <w:r>
        <w:rPr>
          <w:rFonts w:ascii="Tahoma" w:hAnsi="Tahoma" w:cs="Tahoma"/>
          <w:sz w:val="24"/>
          <w:szCs w:val="24"/>
        </w:rPr>
        <w:t>es el jefe</w:t>
      </w:r>
      <w:r w:rsidRPr="00610708">
        <w:rPr>
          <w:rFonts w:ascii="Tahoma" w:hAnsi="Tahoma" w:cs="Tahoma"/>
          <w:sz w:val="24"/>
          <w:szCs w:val="24"/>
        </w:rPr>
        <w:t xml:space="preserve"> de</w:t>
      </w:r>
      <w:r>
        <w:rPr>
          <w:rFonts w:ascii="Tahoma" w:hAnsi="Tahoma" w:cs="Tahoma"/>
          <w:sz w:val="24"/>
          <w:szCs w:val="24"/>
        </w:rPr>
        <w:t xml:space="preserve"> proyecto.</w:t>
      </w:r>
    </w:p>
    <w:p w:rsidR="00CF42BB" w:rsidRPr="00610708" w:rsidRDefault="00CF42BB" w:rsidP="00CF42BB">
      <w:pPr>
        <w:autoSpaceDE w:val="0"/>
        <w:spacing w:before="280" w:after="280" w:line="360" w:lineRule="auto"/>
        <w:ind w:left="708" w:firstLine="29"/>
        <w:jc w:val="both"/>
        <w:rPr>
          <w:rFonts w:ascii="Tahoma" w:hAnsi="Tahoma" w:cs="Tahoma"/>
          <w:sz w:val="24"/>
          <w:szCs w:val="24"/>
        </w:rPr>
      </w:pPr>
      <w:r w:rsidRPr="008E6EDE">
        <w:rPr>
          <w:rFonts w:ascii="Tahoma" w:hAnsi="Tahoma" w:cs="Tahoma"/>
          <w:b/>
          <w:bCs/>
          <w:sz w:val="24"/>
          <w:szCs w:val="24"/>
        </w:rPr>
        <w:t>2.1.4.</w:t>
      </w:r>
      <w:r w:rsidRPr="00D01B36">
        <w:rPr>
          <w:rFonts w:ascii="Tahoma" w:hAnsi="Tahoma" w:cs="Tahoma"/>
          <w:b/>
          <w:bCs/>
          <w:sz w:val="24"/>
          <w:szCs w:val="24"/>
        </w:rPr>
        <w:t xml:space="preserve"> Que</w:t>
      </w:r>
      <w:r w:rsidRPr="00610708">
        <w:rPr>
          <w:rFonts w:ascii="Tahoma" w:hAnsi="Tahoma" w:cs="Tahoma"/>
          <w:sz w:val="24"/>
          <w:szCs w:val="24"/>
        </w:rPr>
        <w:t xml:space="preserve"> </w:t>
      </w:r>
      <w:r>
        <w:rPr>
          <w:rFonts w:ascii="Tahoma" w:hAnsi="Tahoma" w:cs="Tahoma"/>
          <w:b/>
          <w:bCs/>
          <w:sz w:val="24"/>
          <w:szCs w:val="24"/>
        </w:rPr>
        <w:t>r</w:t>
      </w:r>
      <w:r w:rsidRPr="00B72054">
        <w:rPr>
          <w:rFonts w:ascii="Tahoma" w:hAnsi="Tahoma" w:cs="Tahoma"/>
          <w:b/>
          <w:bCs/>
          <w:sz w:val="24"/>
          <w:szCs w:val="24"/>
        </w:rPr>
        <w:t>ecursos</w:t>
      </w:r>
      <w:r w:rsidRPr="00610708">
        <w:rPr>
          <w:rFonts w:ascii="Tahoma" w:hAnsi="Tahoma" w:cs="Tahoma"/>
          <w:sz w:val="24"/>
          <w:szCs w:val="24"/>
        </w:rPr>
        <w:t xml:space="preserve"> se necesitan para realizar las actividades de control del riesgo: Se necesitan personas capacitadas que puedan dar un curso intensivo a los compañeros que tienen d</w:t>
      </w:r>
      <w:r>
        <w:rPr>
          <w:rFonts w:ascii="Tahoma" w:hAnsi="Tahoma" w:cs="Tahoma"/>
          <w:sz w:val="24"/>
          <w:szCs w:val="24"/>
        </w:rPr>
        <w:t>ificultades en el manejo de los lenguajes de programación</w:t>
      </w:r>
      <w:r w:rsidRPr="00610708">
        <w:rPr>
          <w:rFonts w:ascii="Tahoma" w:hAnsi="Tahoma" w:cs="Tahoma"/>
          <w:sz w:val="24"/>
          <w:szCs w:val="24"/>
        </w:rPr>
        <w:t xml:space="preserve">. </w:t>
      </w:r>
    </w:p>
    <w:p w:rsidR="00CF42BB" w:rsidRPr="00610708" w:rsidRDefault="00CF42BB" w:rsidP="00CF42BB">
      <w:pPr>
        <w:autoSpaceDE w:val="0"/>
        <w:spacing w:before="280" w:after="280" w:line="360" w:lineRule="auto"/>
        <w:ind w:firstLine="737"/>
        <w:jc w:val="both"/>
        <w:rPr>
          <w:rFonts w:ascii="Tahoma" w:hAnsi="Tahoma" w:cs="Tahoma"/>
          <w:sz w:val="24"/>
          <w:szCs w:val="24"/>
        </w:rPr>
      </w:pPr>
      <w:r w:rsidRPr="008E6EDE">
        <w:rPr>
          <w:rFonts w:ascii="Tahoma" w:hAnsi="Tahoma" w:cs="Tahoma"/>
          <w:b/>
          <w:bCs/>
          <w:sz w:val="24"/>
          <w:szCs w:val="24"/>
        </w:rPr>
        <w:t>2.2.</w:t>
      </w:r>
      <w:r w:rsidRPr="00610708">
        <w:rPr>
          <w:rFonts w:ascii="Tahoma" w:hAnsi="Tahoma" w:cs="Tahoma"/>
          <w:sz w:val="24"/>
          <w:szCs w:val="24"/>
        </w:rPr>
        <w:t xml:space="preserve"> </w:t>
      </w:r>
      <w:r w:rsidRPr="00D01B36">
        <w:rPr>
          <w:rFonts w:ascii="Tahoma" w:hAnsi="Tahoma" w:cs="Tahoma"/>
          <w:b/>
          <w:bCs/>
          <w:sz w:val="24"/>
          <w:szCs w:val="24"/>
        </w:rPr>
        <w:t>Plan de acción</w:t>
      </w:r>
    </w:p>
    <w:p w:rsidR="00CF42BB" w:rsidRPr="00610708" w:rsidRDefault="00CF42BB" w:rsidP="00CF42BB">
      <w:pPr>
        <w:numPr>
          <w:ilvl w:val="0"/>
          <w:numId w:val="15"/>
        </w:numPr>
        <w:tabs>
          <w:tab w:val="clear" w:pos="720"/>
          <w:tab w:val="num" w:pos="1779"/>
        </w:tabs>
        <w:spacing w:before="120" w:after="120" w:line="360" w:lineRule="auto"/>
        <w:ind w:left="1773" w:hanging="357"/>
        <w:jc w:val="both"/>
        <w:rPr>
          <w:rFonts w:ascii="Tahoma" w:hAnsi="Tahoma" w:cs="Tahoma"/>
          <w:sz w:val="24"/>
          <w:szCs w:val="24"/>
        </w:rPr>
      </w:pPr>
      <w:r w:rsidRPr="00610708">
        <w:rPr>
          <w:rFonts w:ascii="Tahoma" w:hAnsi="Tahoma" w:cs="Tahoma"/>
          <w:sz w:val="24"/>
          <w:szCs w:val="24"/>
        </w:rPr>
        <w:t>Organizar reuniones para estar en constante comunicación y así poder ayudar al que desco</w:t>
      </w:r>
      <w:r>
        <w:rPr>
          <w:rFonts w:ascii="Tahoma" w:hAnsi="Tahoma" w:cs="Tahoma"/>
          <w:sz w:val="24"/>
          <w:szCs w:val="24"/>
        </w:rPr>
        <w:t>nozca</w:t>
      </w:r>
      <w:r w:rsidRPr="00610708">
        <w:rPr>
          <w:rFonts w:ascii="Tahoma" w:hAnsi="Tahoma" w:cs="Tahoma"/>
          <w:sz w:val="24"/>
          <w:szCs w:val="24"/>
        </w:rPr>
        <w:t xml:space="preserve"> el lenguaje.</w:t>
      </w:r>
    </w:p>
    <w:p w:rsidR="00CF42BB" w:rsidRPr="00610708" w:rsidRDefault="00CF42BB" w:rsidP="00CF42BB">
      <w:pPr>
        <w:spacing w:before="280" w:after="280" w:line="360" w:lineRule="auto"/>
        <w:jc w:val="both"/>
        <w:rPr>
          <w:rFonts w:ascii="Tahoma" w:hAnsi="Tahoma" w:cs="Tahoma"/>
          <w:sz w:val="24"/>
          <w:szCs w:val="24"/>
        </w:rPr>
      </w:pPr>
      <w:r w:rsidRPr="009D2934">
        <w:rPr>
          <w:rFonts w:ascii="Tahoma" w:hAnsi="Tahoma" w:cs="Tahoma"/>
          <w:b/>
          <w:bCs/>
          <w:sz w:val="24"/>
          <w:szCs w:val="24"/>
        </w:rPr>
        <w:t>2.3.</w:t>
      </w:r>
      <w:r w:rsidRPr="00610708">
        <w:rPr>
          <w:rFonts w:ascii="Tahoma" w:hAnsi="Tahoma" w:cs="Tahoma"/>
          <w:sz w:val="24"/>
          <w:szCs w:val="24"/>
        </w:rPr>
        <w:t xml:space="preserve"> </w:t>
      </w:r>
      <w:r w:rsidRPr="0096096C">
        <w:rPr>
          <w:rFonts w:ascii="Tahoma" w:hAnsi="Tahoma" w:cs="Tahoma"/>
          <w:b/>
          <w:bCs/>
          <w:sz w:val="24"/>
          <w:szCs w:val="24"/>
        </w:rPr>
        <w:t>Plan de Contingencias</w:t>
      </w:r>
    </w:p>
    <w:p w:rsidR="00CF42BB" w:rsidRPr="00610708" w:rsidRDefault="00CF42BB" w:rsidP="00CF42BB">
      <w:pPr>
        <w:autoSpaceDE w:val="0"/>
        <w:spacing w:before="280" w:after="280" w:line="360" w:lineRule="auto"/>
        <w:ind w:left="450"/>
        <w:jc w:val="both"/>
        <w:rPr>
          <w:rFonts w:ascii="Tahoma" w:hAnsi="Tahoma" w:cs="Tahoma"/>
          <w:sz w:val="24"/>
          <w:szCs w:val="24"/>
        </w:rPr>
      </w:pPr>
      <w:r w:rsidRPr="0096096C">
        <w:rPr>
          <w:rFonts w:ascii="Tahoma" w:hAnsi="Tahoma" w:cs="Tahoma"/>
          <w:sz w:val="24"/>
          <w:szCs w:val="24"/>
          <w:u w:val="single"/>
        </w:rPr>
        <w:t>Disparador:</w:t>
      </w:r>
      <w:r>
        <w:rPr>
          <w:rFonts w:ascii="Tahoma" w:hAnsi="Tahoma" w:cs="Tahoma"/>
          <w:sz w:val="24"/>
          <w:szCs w:val="24"/>
        </w:rPr>
        <w:t xml:space="preserve"> Un integrante expresa la </w:t>
      </w:r>
      <w:r w:rsidRPr="00610708">
        <w:rPr>
          <w:rFonts w:ascii="Tahoma" w:hAnsi="Tahoma" w:cs="Tahoma"/>
          <w:sz w:val="24"/>
          <w:szCs w:val="24"/>
        </w:rPr>
        <w:t>dificul</w:t>
      </w:r>
      <w:r>
        <w:rPr>
          <w:rFonts w:ascii="Tahoma" w:hAnsi="Tahoma" w:cs="Tahoma"/>
          <w:sz w:val="24"/>
          <w:szCs w:val="24"/>
        </w:rPr>
        <w:t>tad que tiene con el uso del lenguaje de programación</w:t>
      </w:r>
      <w:r w:rsidRPr="00610708">
        <w:rPr>
          <w:rFonts w:ascii="Tahoma" w:hAnsi="Tahoma" w:cs="Tahoma"/>
          <w:sz w:val="24"/>
          <w:szCs w:val="24"/>
        </w:rPr>
        <w:t>.</w:t>
      </w:r>
    </w:p>
    <w:p w:rsidR="00CF42BB" w:rsidRPr="00610708" w:rsidRDefault="00CF42BB" w:rsidP="00CF42BB">
      <w:pPr>
        <w:numPr>
          <w:ilvl w:val="0"/>
          <w:numId w:val="15"/>
        </w:numPr>
        <w:tabs>
          <w:tab w:val="clear" w:pos="720"/>
          <w:tab w:val="num" w:pos="1779"/>
        </w:tabs>
        <w:autoSpaceDE w:val="0"/>
        <w:spacing w:before="120" w:after="120" w:line="360" w:lineRule="auto"/>
        <w:ind w:left="1773" w:hanging="357"/>
        <w:jc w:val="both"/>
        <w:rPr>
          <w:rFonts w:ascii="Tahoma" w:hAnsi="Tahoma" w:cs="Tahoma"/>
          <w:sz w:val="24"/>
          <w:szCs w:val="24"/>
        </w:rPr>
      </w:pPr>
      <w:r>
        <w:rPr>
          <w:rFonts w:ascii="Tahoma" w:hAnsi="Tahoma" w:cs="Tahoma"/>
          <w:sz w:val="24"/>
          <w:szCs w:val="24"/>
        </w:rPr>
        <w:t>Asignar otras tareas  de menos dificultad o que le brinde más tiempo, en donde pueda seguir ampliando sus conocimientos.</w:t>
      </w:r>
    </w:p>
    <w:p w:rsidR="00CF42BB" w:rsidRPr="00DB0B35" w:rsidRDefault="00CF42BB" w:rsidP="00CF42BB">
      <w:pPr>
        <w:autoSpaceDE w:val="0"/>
        <w:jc w:val="both"/>
        <w:rPr>
          <w:rFonts w:ascii="Tahoma" w:hAnsi="Tahoma" w:cs="Tahoma"/>
          <w:b/>
          <w:bCs/>
          <w:sz w:val="24"/>
          <w:szCs w:val="24"/>
        </w:rPr>
      </w:pPr>
    </w:p>
    <w:p w:rsidR="00CF42BB" w:rsidRPr="00DB0B35" w:rsidRDefault="00CF42BB" w:rsidP="00CF42BB">
      <w:pPr>
        <w:autoSpaceDE w:val="0"/>
        <w:jc w:val="both"/>
        <w:rPr>
          <w:rFonts w:ascii="Tahoma" w:hAnsi="Tahoma" w:cs="Tahoma"/>
          <w:b/>
          <w:bCs/>
          <w:sz w:val="24"/>
          <w:szCs w:val="24"/>
        </w:rPr>
      </w:pPr>
      <w:r w:rsidRPr="00DB0B35">
        <w:rPr>
          <w:rFonts w:ascii="Tahoma" w:hAnsi="Tahoma" w:cs="Tahoma"/>
          <w:b/>
          <w:bCs/>
          <w:sz w:val="24"/>
          <w:szCs w:val="24"/>
        </w:rPr>
        <w:t>3. RI- 12 Fecha de entrega del proyecto ajustada</w:t>
      </w:r>
    </w:p>
    <w:p w:rsidR="00CF42BB" w:rsidRPr="00DB0B35" w:rsidRDefault="00CF42BB" w:rsidP="00CF42BB">
      <w:pPr>
        <w:autoSpaceDE w:val="0"/>
        <w:spacing w:before="280" w:after="280" w:line="360" w:lineRule="auto"/>
        <w:ind w:firstLine="708"/>
        <w:jc w:val="both"/>
        <w:rPr>
          <w:rFonts w:ascii="Tahoma" w:hAnsi="Tahoma" w:cs="Tahoma"/>
          <w:b/>
          <w:bCs/>
          <w:sz w:val="24"/>
          <w:szCs w:val="24"/>
        </w:rPr>
      </w:pPr>
      <w:r w:rsidRPr="00DB0B35">
        <w:rPr>
          <w:rFonts w:ascii="Tahoma" w:hAnsi="Tahoma" w:cs="Tahoma"/>
          <w:b/>
          <w:bCs/>
          <w:sz w:val="24"/>
          <w:szCs w:val="24"/>
        </w:rPr>
        <w:t>3.1. Aspectos a considerar:</w:t>
      </w:r>
    </w:p>
    <w:p w:rsidR="00CF42BB" w:rsidRPr="0000241F" w:rsidRDefault="00CF42BB" w:rsidP="00CF42BB">
      <w:pPr>
        <w:autoSpaceDE w:val="0"/>
        <w:spacing w:before="280" w:after="280" w:line="360" w:lineRule="auto"/>
        <w:ind w:left="1416"/>
        <w:jc w:val="both"/>
        <w:rPr>
          <w:rFonts w:ascii="Tahoma" w:hAnsi="Tahoma" w:cs="Tahoma"/>
          <w:sz w:val="24"/>
          <w:szCs w:val="24"/>
        </w:rPr>
      </w:pPr>
      <w:r w:rsidRPr="00DB0B35">
        <w:rPr>
          <w:rFonts w:ascii="Tahoma" w:hAnsi="Tahoma" w:cs="Tahoma"/>
          <w:b/>
          <w:bCs/>
          <w:sz w:val="24"/>
          <w:szCs w:val="24"/>
        </w:rPr>
        <w:t>3.1.1. Porqué</w:t>
      </w:r>
      <w:r w:rsidRPr="00610708">
        <w:rPr>
          <w:rFonts w:ascii="Tahoma" w:hAnsi="Tahoma" w:cs="Tahoma"/>
          <w:sz w:val="24"/>
          <w:szCs w:val="24"/>
        </w:rPr>
        <w:t xml:space="preserve"> </w:t>
      </w:r>
      <w:r w:rsidRPr="0000241F">
        <w:rPr>
          <w:rFonts w:ascii="Tahoma" w:hAnsi="Tahoma" w:cs="Tahoma"/>
          <w:sz w:val="24"/>
          <w:szCs w:val="24"/>
        </w:rPr>
        <w:t>el riesgo es importante: Por su alta probabilidad de suceso ya que disponemos de muy poco tiempo para el desarrollo.</w:t>
      </w:r>
    </w:p>
    <w:p w:rsidR="00CF42BB" w:rsidRPr="0000241F" w:rsidRDefault="00CF42BB" w:rsidP="00CF42BB">
      <w:pPr>
        <w:autoSpaceDE w:val="0"/>
        <w:spacing w:before="280" w:after="280" w:line="360" w:lineRule="auto"/>
        <w:ind w:left="679" w:firstLine="737"/>
        <w:jc w:val="both"/>
        <w:rPr>
          <w:rFonts w:ascii="Tahoma" w:hAnsi="Tahoma" w:cs="Tahoma"/>
          <w:sz w:val="24"/>
          <w:szCs w:val="24"/>
        </w:rPr>
      </w:pPr>
      <w:r w:rsidRPr="00BA3A16">
        <w:rPr>
          <w:rFonts w:ascii="Tahoma" w:hAnsi="Tahoma" w:cs="Tahoma"/>
          <w:b/>
          <w:bCs/>
          <w:sz w:val="24"/>
          <w:szCs w:val="24"/>
        </w:rPr>
        <w:t>3.1.2. Qué información</w:t>
      </w:r>
      <w:r w:rsidRPr="0000241F">
        <w:rPr>
          <w:rFonts w:ascii="Tahoma" w:hAnsi="Tahoma" w:cs="Tahoma"/>
          <w:sz w:val="24"/>
          <w:szCs w:val="24"/>
        </w:rPr>
        <w:t xml:space="preserve"> se necesita para seguir el estado del riesgo:</w:t>
      </w:r>
    </w:p>
    <w:p w:rsidR="00CF42BB" w:rsidRPr="0000241F" w:rsidRDefault="00CF42BB" w:rsidP="00CF42BB">
      <w:pPr>
        <w:numPr>
          <w:ilvl w:val="0"/>
          <w:numId w:val="8"/>
        </w:numPr>
        <w:spacing w:after="0" w:line="360" w:lineRule="auto"/>
        <w:jc w:val="both"/>
        <w:rPr>
          <w:rFonts w:ascii="Tahoma" w:hAnsi="Tahoma" w:cs="Tahoma"/>
          <w:sz w:val="24"/>
          <w:szCs w:val="24"/>
        </w:rPr>
      </w:pPr>
      <w:r w:rsidRPr="0000241F">
        <w:rPr>
          <w:rFonts w:ascii="Tahoma" w:hAnsi="Tahoma" w:cs="Tahoma"/>
          <w:sz w:val="24"/>
          <w:szCs w:val="24"/>
        </w:rPr>
        <w:t>Documento de especificaciones de requisitos de software.</w:t>
      </w:r>
    </w:p>
    <w:p w:rsidR="00CF42BB" w:rsidRPr="0000241F" w:rsidRDefault="00CF42BB" w:rsidP="00CF42BB">
      <w:pPr>
        <w:numPr>
          <w:ilvl w:val="0"/>
          <w:numId w:val="8"/>
        </w:numPr>
        <w:spacing w:after="0" w:line="360" w:lineRule="auto"/>
        <w:jc w:val="both"/>
        <w:rPr>
          <w:rFonts w:ascii="Tahoma" w:hAnsi="Tahoma" w:cs="Tahoma"/>
          <w:sz w:val="24"/>
          <w:szCs w:val="24"/>
        </w:rPr>
      </w:pPr>
      <w:r w:rsidRPr="0000241F">
        <w:rPr>
          <w:rFonts w:ascii="Tahoma" w:hAnsi="Tahoma" w:cs="Tahoma"/>
          <w:sz w:val="24"/>
          <w:szCs w:val="24"/>
        </w:rPr>
        <w:t>Diagrama de Gantt.</w:t>
      </w:r>
    </w:p>
    <w:p w:rsidR="00CF42BB" w:rsidRPr="0000241F" w:rsidRDefault="00CF42BB" w:rsidP="00CF42BB">
      <w:pPr>
        <w:numPr>
          <w:ilvl w:val="0"/>
          <w:numId w:val="8"/>
        </w:numPr>
        <w:spacing w:after="0" w:line="360" w:lineRule="auto"/>
        <w:jc w:val="both"/>
        <w:rPr>
          <w:rFonts w:ascii="Tahoma" w:hAnsi="Tahoma" w:cs="Tahoma"/>
          <w:sz w:val="24"/>
          <w:szCs w:val="24"/>
        </w:rPr>
      </w:pPr>
      <w:r w:rsidRPr="0000241F">
        <w:rPr>
          <w:rFonts w:ascii="Tahoma" w:hAnsi="Tahoma" w:cs="Tahoma"/>
          <w:sz w:val="24"/>
          <w:szCs w:val="24"/>
        </w:rPr>
        <w:t>Cronograma de actividades.</w:t>
      </w:r>
    </w:p>
    <w:p w:rsidR="00CF42BB" w:rsidRPr="0000241F" w:rsidRDefault="00CF42BB" w:rsidP="00CF42BB">
      <w:pPr>
        <w:numPr>
          <w:ilvl w:val="0"/>
          <w:numId w:val="8"/>
        </w:numPr>
        <w:spacing w:after="0" w:line="360" w:lineRule="auto"/>
        <w:jc w:val="both"/>
        <w:rPr>
          <w:rFonts w:ascii="Tahoma" w:hAnsi="Tahoma" w:cs="Tahoma"/>
          <w:sz w:val="24"/>
          <w:szCs w:val="24"/>
        </w:rPr>
      </w:pPr>
      <w:r w:rsidRPr="0000241F">
        <w:rPr>
          <w:rFonts w:ascii="Tahoma" w:hAnsi="Tahoma" w:cs="Tahoma"/>
          <w:sz w:val="24"/>
          <w:szCs w:val="24"/>
        </w:rPr>
        <w:t>Calendario actualizado de actividades concluidas y pendientes.</w:t>
      </w:r>
    </w:p>
    <w:p w:rsidR="00CF42BB" w:rsidRPr="0000241F" w:rsidRDefault="00CF42BB" w:rsidP="00CF42BB">
      <w:pPr>
        <w:autoSpaceDE w:val="0"/>
        <w:spacing w:before="280" w:after="280" w:line="360" w:lineRule="auto"/>
        <w:ind w:left="1416" w:firstLine="29"/>
        <w:jc w:val="both"/>
        <w:rPr>
          <w:rFonts w:ascii="Tahoma" w:hAnsi="Tahoma" w:cs="Tahoma"/>
          <w:sz w:val="24"/>
          <w:szCs w:val="24"/>
        </w:rPr>
      </w:pPr>
      <w:r w:rsidRPr="00BA3A16">
        <w:rPr>
          <w:rFonts w:ascii="Tahoma" w:hAnsi="Tahoma" w:cs="Tahoma"/>
          <w:b/>
          <w:bCs/>
          <w:sz w:val="24"/>
          <w:szCs w:val="24"/>
        </w:rPr>
        <w:lastRenderedPageBreak/>
        <w:t>3.1.3. Quién es responsable</w:t>
      </w:r>
      <w:r w:rsidRPr="0000241F">
        <w:rPr>
          <w:rFonts w:ascii="Tahoma" w:hAnsi="Tahoma" w:cs="Tahoma"/>
          <w:sz w:val="24"/>
          <w:szCs w:val="24"/>
        </w:rPr>
        <w:t xml:space="preserve"> de realizar las actividades de control del riesgo: el responsable es el jefe del proyecto junto con todo el personal de desarrollo del sistema.</w:t>
      </w:r>
    </w:p>
    <w:p w:rsidR="00CF42BB" w:rsidRPr="0000241F" w:rsidRDefault="00CF42BB" w:rsidP="00CF42BB">
      <w:pPr>
        <w:autoSpaceDE w:val="0"/>
        <w:spacing w:before="280" w:after="280" w:line="360" w:lineRule="auto"/>
        <w:ind w:left="1416" w:firstLine="29"/>
        <w:jc w:val="both"/>
        <w:rPr>
          <w:rFonts w:ascii="Tahoma" w:hAnsi="Tahoma" w:cs="Tahoma"/>
          <w:sz w:val="24"/>
          <w:szCs w:val="24"/>
        </w:rPr>
      </w:pPr>
      <w:r w:rsidRPr="00BA3A16">
        <w:rPr>
          <w:rFonts w:ascii="Tahoma" w:hAnsi="Tahoma" w:cs="Tahoma"/>
          <w:b/>
          <w:bCs/>
          <w:sz w:val="24"/>
          <w:szCs w:val="24"/>
        </w:rPr>
        <w:t>3.1.4. Qué recursos</w:t>
      </w:r>
      <w:r w:rsidRPr="0000241F">
        <w:rPr>
          <w:rFonts w:ascii="Tahoma" w:hAnsi="Tahoma" w:cs="Tahoma"/>
          <w:sz w:val="24"/>
          <w:szCs w:val="24"/>
        </w:rPr>
        <w:t xml:space="preserve"> se necesitan para realizar las actividades de control del riesgo: para realizar las actividades de control del riesgo es necesario un arduo seguimiento de las actividades programadas especificadas en el cronograma previamente diseñado.</w:t>
      </w:r>
    </w:p>
    <w:p w:rsidR="00CF42BB" w:rsidRPr="00BA3A16" w:rsidRDefault="00CF42BB" w:rsidP="00CF42BB">
      <w:pPr>
        <w:autoSpaceDE w:val="0"/>
        <w:spacing w:before="280" w:after="280" w:line="360" w:lineRule="auto"/>
        <w:ind w:firstLine="737"/>
        <w:jc w:val="both"/>
        <w:rPr>
          <w:rFonts w:ascii="Tahoma" w:hAnsi="Tahoma" w:cs="Tahoma"/>
          <w:b/>
          <w:bCs/>
          <w:sz w:val="24"/>
          <w:szCs w:val="24"/>
        </w:rPr>
      </w:pPr>
      <w:r w:rsidRPr="00BA3A16">
        <w:rPr>
          <w:rFonts w:ascii="Tahoma" w:hAnsi="Tahoma" w:cs="Tahoma"/>
          <w:b/>
          <w:bCs/>
          <w:sz w:val="24"/>
          <w:szCs w:val="24"/>
        </w:rPr>
        <w:t>3.2. Plan de Acción:</w:t>
      </w:r>
    </w:p>
    <w:p w:rsidR="00CF42BB" w:rsidRPr="0000241F" w:rsidRDefault="00CF42BB" w:rsidP="00CF42BB">
      <w:pPr>
        <w:numPr>
          <w:ilvl w:val="0"/>
          <w:numId w:val="8"/>
        </w:numPr>
        <w:spacing w:after="0" w:line="360" w:lineRule="auto"/>
        <w:jc w:val="both"/>
        <w:rPr>
          <w:rFonts w:ascii="Tahoma" w:hAnsi="Tahoma" w:cs="Tahoma"/>
          <w:sz w:val="24"/>
          <w:szCs w:val="24"/>
        </w:rPr>
      </w:pPr>
      <w:r w:rsidRPr="0000241F">
        <w:rPr>
          <w:rFonts w:ascii="Tahoma" w:hAnsi="Tahoma" w:cs="Tahoma"/>
          <w:sz w:val="24"/>
          <w:szCs w:val="24"/>
        </w:rPr>
        <w:t>Contar con todos los requisitos del software y cerciorarse de que sean los correctos.</w:t>
      </w:r>
    </w:p>
    <w:p w:rsidR="00CF42BB" w:rsidRPr="0000241F" w:rsidRDefault="00CF42BB" w:rsidP="00CF42BB">
      <w:pPr>
        <w:numPr>
          <w:ilvl w:val="0"/>
          <w:numId w:val="8"/>
        </w:numPr>
        <w:spacing w:after="0" w:line="360" w:lineRule="auto"/>
        <w:jc w:val="both"/>
        <w:rPr>
          <w:rFonts w:ascii="Tahoma" w:hAnsi="Tahoma" w:cs="Tahoma"/>
          <w:sz w:val="24"/>
          <w:szCs w:val="24"/>
        </w:rPr>
      </w:pPr>
      <w:r w:rsidRPr="0000241F">
        <w:rPr>
          <w:rFonts w:ascii="Tahoma" w:hAnsi="Tahoma" w:cs="Tahoma"/>
          <w:sz w:val="24"/>
          <w:szCs w:val="24"/>
        </w:rPr>
        <w:t>Realizar un cronograma firme de actividades de acuerdo al plazo de entrega y a los recursos disponibles.</w:t>
      </w:r>
    </w:p>
    <w:p w:rsidR="00CF42BB" w:rsidRPr="00186FBF" w:rsidRDefault="00CF42BB" w:rsidP="00CF42BB">
      <w:pPr>
        <w:numPr>
          <w:ilvl w:val="0"/>
          <w:numId w:val="8"/>
        </w:numPr>
        <w:spacing w:after="0" w:line="360" w:lineRule="auto"/>
        <w:jc w:val="both"/>
        <w:rPr>
          <w:rFonts w:ascii="Tahoma" w:hAnsi="Tahoma" w:cs="Tahoma"/>
          <w:sz w:val="24"/>
          <w:szCs w:val="24"/>
        </w:rPr>
      </w:pPr>
      <w:r w:rsidRPr="0000241F">
        <w:rPr>
          <w:rFonts w:ascii="Tahoma" w:hAnsi="Tahoma" w:cs="Tahoma"/>
          <w:sz w:val="24"/>
          <w:szCs w:val="24"/>
        </w:rPr>
        <w:t>Organizar encuentros del grupo semanalmente corroborando así que se estén llevando a cabo todas las actividades programadas en el tiempo establecido.</w:t>
      </w:r>
    </w:p>
    <w:p w:rsidR="00CF42BB" w:rsidRPr="00BA3A16" w:rsidRDefault="00CF42BB" w:rsidP="00CF42BB">
      <w:pPr>
        <w:autoSpaceDE w:val="0"/>
        <w:spacing w:before="280" w:after="280" w:line="360" w:lineRule="auto"/>
        <w:ind w:firstLine="737"/>
        <w:jc w:val="both"/>
        <w:rPr>
          <w:rFonts w:ascii="Tahoma" w:hAnsi="Tahoma" w:cs="Tahoma"/>
          <w:b/>
          <w:bCs/>
          <w:sz w:val="24"/>
          <w:szCs w:val="24"/>
        </w:rPr>
      </w:pPr>
      <w:r w:rsidRPr="00BA3A16">
        <w:rPr>
          <w:rFonts w:ascii="Tahoma" w:hAnsi="Tahoma" w:cs="Tahoma"/>
          <w:b/>
          <w:bCs/>
          <w:sz w:val="24"/>
          <w:szCs w:val="24"/>
        </w:rPr>
        <w:t>3.3. Plan de Contingencia:</w:t>
      </w:r>
    </w:p>
    <w:p w:rsidR="00CF42BB" w:rsidRPr="0000241F" w:rsidRDefault="00CF42BB" w:rsidP="00CF42BB">
      <w:pPr>
        <w:spacing w:line="360" w:lineRule="auto"/>
        <w:ind w:left="605" w:firstLine="132"/>
        <w:jc w:val="both"/>
        <w:rPr>
          <w:rFonts w:ascii="Tahoma" w:hAnsi="Tahoma" w:cs="Tahoma"/>
          <w:sz w:val="24"/>
          <w:szCs w:val="24"/>
        </w:rPr>
      </w:pPr>
      <w:r w:rsidRPr="00BA3A16">
        <w:rPr>
          <w:rFonts w:ascii="Tahoma" w:hAnsi="Tahoma" w:cs="Tahoma"/>
          <w:sz w:val="24"/>
          <w:szCs w:val="24"/>
          <w:u w:val="single"/>
        </w:rPr>
        <w:t>Disparador:</w:t>
      </w:r>
      <w:r w:rsidRPr="0000241F">
        <w:rPr>
          <w:rFonts w:ascii="Tahoma" w:hAnsi="Tahoma" w:cs="Tahoma"/>
          <w:sz w:val="24"/>
          <w:szCs w:val="24"/>
        </w:rPr>
        <w:t xml:space="preserve"> Llegó el mes de junio y no se cuenta ni con la mitad del sistema:</w:t>
      </w:r>
    </w:p>
    <w:p w:rsidR="00CF42BB" w:rsidRPr="0000241F" w:rsidRDefault="00CF42BB" w:rsidP="00CF42BB">
      <w:pPr>
        <w:numPr>
          <w:ilvl w:val="0"/>
          <w:numId w:val="9"/>
        </w:numPr>
        <w:spacing w:after="0" w:line="360" w:lineRule="auto"/>
        <w:jc w:val="both"/>
        <w:rPr>
          <w:rFonts w:ascii="Tahoma" w:hAnsi="Tahoma" w:cs="Tahoma"/>
          <w:sz w:val="24"/>
          <w:szCs w:val="24"/>
        </w:rPr>
      </w:pPr>
      <w:r w:rsidRPr="0000241F">
        <w:rPr>
          <w:rFonts w:ascii="Tahoma" w:hAnsi="Tahoma" w:cs="Tahoma"/>
          <w:sz w:val="24"/>
          <w:szCs w:val="24"/>
        </w:rPr>
        <w:t>Disminuir la complejidad del proyecto.</w:t>
      </w:r>
    </w:p>
    <w:p w:rsidR="00CF42BB" w:rsidRPr="0000241F" w:rsidRDefault="00CF42BB" w:rsidP="00CF42BB">
      <w:pPr>
        <w:numPr>
          <w:ilvl w:val="0"/>
          <w:numId w:val="9"/>
        </w:numPr>
        <w:spacing w:after="0" w:line="360" w:lineRule="auto"/>
        <w:jc w:val="both"/>
        <w:rPr>
          <w:rFonts w:ascii="Tahoma" w:hAnsi="Tahoma" w:cs="Tahoma"/>
          <w:sz w:val="24"/>
          <w:szCs w:val="24"/>
        </w:rPr>
      </w:pPr>
      <w:r w:rsidRPr="0000241F">
        <w:rPr>
          <w:rFonts w:ascii="Tahoma" w:hAnsi="Tahoma" w:cs="Tahoma"/>
          <w:sz w:val="24"/>
          <w:szCs w:val="24"/>
        </w:rPr>
        <w:t>Realizar una reunión entre los integrantes y especificar un nuevo cronograma ajustando las actividades acorde al tiempo restante.</w:t>
      </w:r>
    </w:p>
    <w:p w:rsidR="00CF42BB" w:rsidRPr="00610708" w:rsidRDefault="00CF42BB" w:rsidP="00CF42BB">
      <w:pPr>
        <w:autoSpaceDE w:val="0"/>
        <w:jc w:val="both"/>
        <w:rPr>
          <w:rFonts w:ascii="Tahoma" w:hAnsi="Tahoma" w:cs="Tahoma"/>
          <w:sz w:val="24"/>
          <w:szCs w:val="24"/>
        </w:rPr>
      </w:pPr>
    </w:p>
    <w:p w:rsidR="00CF42BB" w:rsidRPr="00BA3A16" w:rsidRDefault="00CF42BB" w:rsidP="00CF42BB">
      <w:pPr>
        <w:autoSpaceDE w:val="0"/>
        <w:jc w:val="both"/>
        <w:rPr>
          <w:rFonts w:ascii="Tahoma" w:hAnsi="Tahoma" w:cs="Tahoma"/>
          <w:b/>
          <w:bCs/>
          <w:sz w:val="24"/>
          <w:szCs w:val="24"/>
        </w:rPr>
      </w:pPr>
      <w:r w:rsidRPr="00BA3A16">
        <w:rPr>
          <w:rFonts w:ascii="Tahoma" w:hAnsi="Tahoma" w:cs="Tahoma"/>
          <w:b/>
          <w:bCs/>
          <w:sz w:val="24"/>
          <w:szCs w:val="24"/>
        </w:rPr>
        <w:t>4. RI- 13 Planificación incorrecta del cronograma de desarrollo del proyecto.</w:t>
      </w:r>
    </w:p>
    <w:p w:rsidR="00CF42BB" w:rsidRPr="00BA3A16" w:rsidRDefault="00CF42BB" w:rsidP="00CF42BB">
      <w:pPr>
        <w:autoSpaceDE w:val="0"/>
        <w:spacing w:before="280" w:after="280" w:line="360" w:lineRule="auto"/>
        <w:ind w:firstLine="737"/>
        <w:jc w:val="both"/>
        <w:rPr>
          <w:rFonts w:ascii="Tahoma" w:hAnsi="Tahoma" w:cs="Tahoma"/>
          <w:b/>
          <w:bCs/>
          <w:sz w:val="24"/>
          <w:szCs w:val="24"/>
        </w:rPr>
      </w:pPr>
      <w:r w:rsidRPr="00BA3A16">
        <w:rPr>
          <w:rFonts w:ascii="Tahoma" w:hAnsi="Tahoma" w:cs="Tahoma"/>
          <w:b/>
          <w:bCs/>
          <w:sz w:val="24"/>
          <w:szCs w:val="24"/>
        </w:rPr>
        <w:t xml:space="preserve">4.1. Aspectos a considerar: </w:t>
      </w:r>
    </w:p>
    <w:p w:rsidR="00CF42BB" w:rsidRPr="004B0BD5" w:rsidRDefault="00CF42BB" w:rsidP="00CF42BB">
      <w:pPr>
        <w:autoSpaceDE w:val="0"/>
        <w:spacing w:before="280" w:after="280" w:line="360" w:lineRule="auto"/>
        <w:ind w:left="1416"/>
        <w:jc w:val="both"/>
        <w:rPr>
          <w:rFonts w:ascii="Tahoma" w:hAnsi="Tahoma" w:cs="Tahoma"/>
          <w:sz w:val="24"/>
          <w:szCs w:val="24"/>
        </w:rPr>
      </w:pPr>
      <w:r w:rsidRPr="004B0BD5">
        <w:rPr>
          <w:rFonts w:ascii="Tahoma" w:hAnsi="Tahoma" w:cs="Tahoma"/>
          <w:b/>
          <w:bCs/>
          <w:sz w:val="24"/>
          <w:szCs w:val="24"/>
        </w:rPr>
        <w:t>4.1.1. Porque</w:t>
      </w:r>
      <w:r w:rsidRPr="004B0BD5">
        <w:rPr>
          <w:rFonts w:ascii="Tahoma" w:hAnsi="Tahoma" w:cs="Tahoma"/>
          <w:sz w:val="24"/>
          <w:szCs w:val="24"/>
        </w:rPr>
        <w:t xml:space="preserve"> el riesgo es importante: Una planificación incorrecta traerá consigo problemas a corto y largo plazo (como retraso en la entrega del proyecto) debido a que en el cronograma se especifican cada actividad y el tiempo que le será invertido.</w:t>
      </w:r>
    </w:p>
    <w:p w:rsidR="00CF42BB" w:rsidRPr="004B0BD5" w:rsidRDefault="00CF42BB" w:rsidP="00CF42BB">
      <w:pPr>
        <w:autoSpaceDE w:val="0"/>
        <w:spacing w:before="280" w:after="280" w:line="360" w:lineRule="auto"/>
        <w:ind w:left="1416" w:firstLine="29"/>
        <w:jc w:val="both"/>
        <w:rPr>
          <w:rFonts w:ascii="Tahoma" w:hAnsi="Tahoma" w:cs="Tahoma"/>
          <w:sz w:val="24"/>
          <w:szCs w:val="24"/>
        </w:rPr>
      </w:pPr>
      <w:r>
        <w:rPr>
          <w:rFonts w:ascii="Tahoma" w:hAnsi="Tahoma" w:cs="Tahoma"/>
          <w:b/>
          <w:bCs/>
          <w:sz w:val="24"/>
          <w:szCs w:val="24"/>
        </w:rPr>
        <w:t xml:space="preserve">4.1.2. </w:t>
      </w:r>
      <w:r w:rsidRPr="004B0BD5">
        <w:rPr>
          <w:rFonts w:ascii="Tahoma" w:hAnsi="Tahoma" w:cs="Tahoma"/>
          <w:b/>
          <w:bCs/>
          <w:sz w:val="24"/>
          <w:szCs w:val="24"/>
        </w:rPr>
        <w:t>Que información</w:t>
      </w:r>
      <w:r w:rsidRPr="004B0BD5">
        <w:rPr>
          <w:rFonts w:ascii="Tahoma" w:hAnsi="Tahoma" w:cs="Tahoma"/>
          <w:sz w:val="24"/>
          <w:szCs w:val="24"/>
        </w:rPr>
        <w:t xml:space="preserve"> se necesita para seguir el estado del riesgo: Información relacionada con el progreso de las actividades planificadas.</w:t>
      </w:r>
    </w:p>
    <w:p w:rsidR="00CF42BB" w:rsidRDefault="00CF42BB" w:rsidP="00CF42BB">
      <w:pPr>
        <w:numPr>
          <w:ilvl w:val="0"/>
          <w:numId w:val="10"/>
        </w:numPr>
        <w:spacing w:after="0" w:line="360" w:lineRule="auto"/>
        <w:jc w:val="both"/>
        <w:rPr>
          <w:rFonts w:ascii="Tahoma" w:hAnsi="Tahoma" w:cs="Tahoma"/>
          <w:sz w:val="24"/>
          <w:szCs w:val="24"/>
        </w:rPr>
      </w:pPr>
      <w:r w:rsidRPr="004B0BD5">
        <w:rPr>
          <w:rFonts w:ascii="Tahoma" w:hAnsi="Tahoma" w:cs="Tahoma"/>
          <w:sz w:val="24"/>
          <w:szCs w:val="24"/>
        </w:rPr>
        <w:t>Diagrama de Gantt.</w:t>
      </w:r>
      <w:r>
        <w:rPr>
          <w:rFonts w:ascii="Tahoma" w:hAnsi="Tahoma" w:cs="Tahoma"/>
          <w:sz w:val="24"/>
          <w:szCs w:val="24"/>
        </w:rPr>
        <w:t xml:space="preserve"> </w:t>
      </w:r>
    </w:p>
    <w:p w:rsidR="00CF42BB" w:rsidRPr="004B0BD5" w:rsidRDefault="00CF42BB" w:rsidP="00CF42BB">
      <w:pPr>
        <w:numPr>
          <w:ilvl w:val="0"/>
          <w:numId w:val="10"/>
        </w:numPr>
        <w:spacing w:after="0" w:line="360" w:lineRule="auto"/>
        <w:jc w:val="both"/>
        <w:rPr>
          <w:rFonts w:ascii="Tahoma" w:hAnsi="Tahoma" w:cs="Tahoma"/>
          <w:sz w:val="24"/>
          <w:szCs w:val="24"/>
        </w:rPr>
      </w:pPr>
      <w:r w:rsidRPr="004B0BD5">
        <w:rPr>
          <w:rFonts w:ascii="Tahoma" w:hAnsi="Tahoma" w:cs="Tahoma"/>
          <w:sz w:val="24"/>
          <w:szCs w:val="24"/>
        </w:rPr>
        <w:t>Cronograma de actividades, concluidas, pendientes y a asignarse.</w:t>
      </w:r>
    </w:p>
    <w:p w:rsidR="00CF42BB" w:rsidRPr="004B0BD5" w:rsidRDefault="00CF42BB" w:rsidP="00CF42BB">
      <w:pPr>
        <w:autoSpaceDE w:val="0"/>
        <w:spacing w:after="0" w:line="360" w:lineRule="auto"/>
        <w:ind w:left="1134"/>
        <w:jc w:val="both"/>
        <w:rPr>
          <w:rFonts w:ascii="Tahoma" w:hAnsi="Tahoma" w:cs="Tahoma"/>
          <w:sz w:val="24"/>
          <w:szCs w:val="24"/>
        </w:rPr>
      </w:pPr>
    </w:p>
    <w:p w:rsidR="00CF42BB" w:rsidRPr="004B0BD5" w:rsidRDefault="00CF42BB" w:rsidP="00CF42BB">
      <w:pPr>
        <w:autoSpaceDE w:val="0"/>
        <w:spacing w:line="360" w:lineRule="auto"/>
        <w:ind w:left="1416"/>
        <w:jc w:val="both"/>
        <w:rPr>
          <w:rFonts w:ascii="Tahoma" w:hAnsi="Tahoma" w:cs="Tahoma"/>
          <w:sz w:val="24"/>
          <w:szCs w:val="24"/>
        </w:rPr>
      </w:pPr>
      <w:r>
        <w:rPr>
          <w:rFonts w:ascii="Tahoma" w:hAnsi="Tahoma" w:cs="Tahoma"/>
          <w:b/>
          <w:bCs/>
          <w:sz w:val="24"/>
          <w:szCs w:val="24"/>
        </w:rPr>
        <w:lastRenderedPageBreak/>
        <w:t xml:space="preserve">4.1.3. </w:t>
      </w:r>
      <w:r w:rsidRPr="00FD229D">
        <w:rPr>
          <w:rFonts w:ascii="Tahoma" w:hAnsi="Tahoma" w:cs="Tahoma"/>
          <w:b/>
          <w:bCs/>
          <w:sz w:val="24"/>
          <w:szCs w:val="24"/>
        </w:rPr>
        <w:t>Quien es responsable</w:t>
      </w:r>
      <w:r w:rsidRPr="004B0BD5">
        <w:rPr>
          <w:rFonts w:ascii="Tahoma" w:hAnsi="Tahoma" w:cs="Tahoma"/>
          <w:sz w:val="24"/>
          <w:szCs w:val="24"/>
        </w:rPr>
        <w:t xml:space="preserve"> de realizar las actividades de control del riesgo: El responsable es el líder de proyecto y el personal encargado de la planificación.</w:t>
      </w:r>
    </w:p>
    <w:p w:rsidR="00CF42BB" w:rsidRPr="004B0BD5" w:rsidRDefault="00CF42BB" w:rsidP="00CF42BB">
      <w:pPr>
        <w:autoSpaceDE w:val="0"/>
        <w:spacing w:line="360" w:lineRule="auto"/>
        <w:ind w:left="1416"/>
        <w:jc w:val="both"/>
        <w:rPr>
          <w:rFonts w:ascii="Tahoma" w:hAnsi="Tahoma" w:cs="Tahoma"/>
          <w:sz w:val="24"/>
          <w:szCs w:val="24"/>
        </w:rPr>
      </w:pPr>
      <w:r>
        <w:rPr>
          <w:rFonts w:ascii="Tahoma" w:hAnsi="Tahoma" w:cs="Tahoma"/>
          <w:b/>
          <w:bCs/>
          <w:sz w:val="24"/>
          <w:szCs w:val="24"/>
        </w:rPr>
        <w:t xml:space="preserve">4.1.4. </w:t>
      </w:r>
      <w:r w:rsidRPr="00603FFC">
        <w:rPr>
          <w:rFonts w:ascii="Tahoma" w:hAnsi="Tahoma" w:cs="Tahoma"/>
          <w:b/>
          <w:bCs/>
          <w:sz w:val="24"/>
          <w:szCs w:val="24"/>
        </w:rPr>
        <w:t>Que Recursos</w:t>
      </w:r>
      <w:r w:rsidRPr="004B0BD5">
        <w:rPr>
          <w:rFonts w:ascii="Tahoma" w:hAnsi="Tahoma" w:cs="Tahoma"/>
          <w:sz w:val="24"/>
          <w:szCs w:val="24"/>
        </w:rPr>
        <w:t xml:space="preserve"> se necesitan para realizar las actividades de control del riesgo: Para tratar este riesgo se necesita el constante seguimiento de las actividades realizadas y analizar las que faltan.</w:t>
      </w:r>
    </w:p>
    <w:p w:rsidR="00CF42BB" w:rsidRPr="00603FFC" w:rsidRDefault="00CF42BB" w:rsidP="00CF42BB">
      <w:pPr>
        <w:spacing w:before="120" w:after="120" w:line="360" w:lineRule="auto"/>
        <w:ind w:firstLine="360"/>
        <w:jc w:val="both"/>
        <w:rPr>
          <w:rFonts w:ascii="Tahoma" w:hAnsi="Tahoma" w:cs="Tahoma"/>
          <w:b/>
          <w:bCs/>
          <w:sz w:val="24"/>
          <w:szCs w:val="24"/>
        </w:rPr>
      </w:pPr>
      <w:r w:rsidRPr="00603FFC">
        <w:rPr>
          <w:rFonts w:ascii="Tahoma" w:hAnsi="Tahoma" w:cs="Tahoma"/>
          <w:b/>
          <w:bCs/>
          <w:sz w:val="24"/>
          <w:szCs w:val="24"/>
        </w:rPr>
        <w:t>4.2. Plan de acción:</w:t>
      </w:r>
    </w:p>
    <w:p w:rsidR="00CF42BB" w:rsidRDefault="00CF42BB" w:rsidP="00CF42BB">
      <w:pPr>
        <w:numPr>
          <w:ilvl w:val="0"/>
          <w:numId w:val="11"/>
        </w:numPr>
        <w:spacing w:after="0" w:line="360" w:lineRule="auto"/>
        <w:jc w:val="both"/>
        <w:rPr>
          <w:rFonts w:ascii="Tahoma" w:hAnsi="Tahoma" w:cs="Tahoma"/>
          <w:sz w:val="24"/>
          <w:szCs w:val="24"/>
        </w:rPr>
      </w:pPr>
      <w:r w:rsidRPr="004B0BD5">
        <w:rPr>
          <w:rFonts w:ascii="Tahoma" w:hAnsi="Tahoma" w:cs="Tahoma"/>
          <w:sz w:val="24"/>
          <w:szCs w:val="24"/>
        </w:rPr>
        <w:t>Se debe fijar objetivos por semana y verificar su cumplimiento.</w:t>
      </w:r>
    </w:p>
    <w:p w:rsidR="00CF42BB" w:rsidRPr="00E067F2" w:rsidRDefault="00CF42BB" w:rsidP="00CF42BB">
      <w:pPr>
        <w:numPr>
          <w:ilvl w:val="0"/>
          <w:numId w:val="11"/>
        </w:numPr>
        <w:spacing w:after="0" w:line="360" w:lineRule="auto"/>
        <w:jc w:val="both"/>
        <w:rPr>
          <w:rFonts w:ascii="Tahoma" w:hAnsi="Tahoma" w:cs="Tahoma"/>
          <w:sz w:val="24"/>
          <w:szCs w:val="24"/>
        </w:rPr>
      </w:pPr>
      <w:r w:rsidRPr="00603FFC">
        <w:rPr>
          <w:rFonts w:ascii="Tahoma" w:hAnsi="Tahoma" w:cs="Tahoma"/>
          <w:sz w:val="24"/>
          <w:szCs w:val="24"/>
        </w:rPr>
        <w:t xml:space="preserve">Cada integrante del equipo debe informar sus avances y problemas encontrados. </w:t>
      </w:r>
    </w:p>
    <w:p w:rsidR="00CF42BB" w:rsidRPr="00E067F2" w:rsidRDefault="00CF42BB" w:rsidP="00CF42BB">
      <w:pPr>
        <w:tabs>
          <w:tab w:val="left" w:pos="1080"/>
        </w:tabs>
        <w:spacing w:before="120" w:after="120" w:line="360" w:lineRule="auto"/>
        <w:ind w:left="360"/>
        <w:jc w:val="both"/>
        <w:rPr>
          <w:rFonts w:ascii="Tahoma" w:hAnsi="Tahoma" w:cs="Tahoma"/>
          <w:b/>
          <w:bCs/>
          <w:sz w:val="24"/>
          <w:szCs w:val="24"/>
        </w:rPr>
      </w:pPr>
      <w:r w:rsidRPr="00E067F2">
        <w:rPr>
          <w:rFonts w:ascii="Tahoma" w:hAnsi="Tahoma" w:cs="Tahoma"/>
          <w:b/>
          <w:bCs/>
          <w:sz w:val="24"/>
          <w:szCs w:val="24"/>
        </w:rPr>
        <w:t>4.3. Plan de Contingencias:</w:t>
      </w:r>
    </w:p>
    <w:p w:rsidR="00CF42BB" w:rsidRDefault="00CF42BB" w:rsidP="00CF42BB">
      <w:pPr>
        <w:autoSpaceDE w:val="0"/>
        <w:spacing w:before="280" w:after="280" w:line="360" w:lineRule="auto"/>
        <w:ind w:firstLine="737"/>
        <w:jc w:val="both"/>
        <w:rPr>
          <w:rFonts w:ascii="Tahoma" w:hAnsi="Tahoma" w:cs="Tahoma"/>
          <w:sz w:val="24"/>
          <w:szCs w:val="24"/>
        </w:rPr>
      </w:pPr>
      <w:r w:rsidRPr="00E067F2">
        <w:rPr>
          <w:rFonts w:ascii="Tahoma" w:hAnsi="Tahoma" w:cs="Tahoma"/>
          <w:sz w:val="24"/>
          <w:szCs w:val="24"/>
          <w:u w:val="single"/>
        </w:rPr>
        <w:t>Disparador:</w:t>
      </w:r>
      <w:r w:rsidRPr="004B0BD5">
        <w:rPr>
          <w:rFonts w:ascii="Tahoma" w:hAnsi="Tahoma" w:cs="Tahoma"/>
          <w:sz w:val="24"/>
          <w:szCs w:val="24"/>
        </w:rPr>
        <w:t xml:space="preserve"> El tiempo establecido para una determinada actividad no es suficiente o es demasiado.</w:t>
      </w:r>
    </w:p>
    <w:p w:rsidR="00CF42BB" w:rsidRDefault="00CF42BB" w:rsidP="00CF42BB">
      <w:pPr>
        <w:numPr>
          <w:ilvl w:val="0"/>
          <w:numId w:val="12"/>
        </w:numPr>
        <w:autoSpaceDE w:val="0"/>
        <w:spacing w:before="280" w:after="280" w:line="360" w:lineRule="auto"/>
        <w:jc w:val="both"/>
        <w:rPr>
          <w:rFonts w:ascii="Tahoma" w:hAnsi="Tahoma" w:cs="Tahoma"/>
          <w:sz w:val="24"/>
          <w:szCs w:val="24"/>
        </w:rPr>
      </w:pPr>
      <w:r w:rsidRPr="004B0BD5">
        <w:rPr>
          <w:rFonts w:ascii="Tahoma" w:hAnsi="Tahoma" w:cs="Tahoma"/>
          <w:sz w:val="24"/>
          <w:szCs w:val="24"/>
        </w:rPr>
        <w:t>Hacer una reunión para ajustar el tiempo correspondiente a cada actividad.</w:t>
      </w:r>
    </w:p>
    <w:p w:rsidR="00CF42BB" w:rsidRPr="00E067F2" w:rsidRDefault="00CF42BB" w:rsidP="00CF42BB">
      <w:pPr>
        <w:numPr>
          <w:ilvl w:val="0"/>
          <w:numId w:val="12"/>
        </w:numPr>
        <w:autoSpaceDE w:val="0"/>
        <w:spacing w:before="280" w:after="280" w:line="360" w:lineRule="auto"/>
        <w:jc w:val="both"/>
        <w:rPr>
          <w:rFonts w:ascii="Tahoma" w:hAnsi="Tahoma" w:cs="Tahoma"/>
          <w:sz w:val="24"/>
          <w:szCs w:val="24"/>
        </w:rPr>
      </w:pPr>
      <w:r w:rsidRPr="00E067F2">
        <w:rPr>
          <w:rFonts w:ascii="Tahoma" w:hAnsi="Tahoma" w:cs="Tahoma"/>
          <w:sz w:val="24"/>
          <w:szCs w:val="24"/>
        </w:rPr>
        <w:t>En el caso de sufrir un atraso, el líder del proyecto deberá plantear que modulo se tendrá que prescindir para disminuir así la complejidad del sistema.</w:t>
      </w:r>
    </w:p>
    <w:p w:rsidR="00CF42BB" w:rsidRPr="004B0BD5" w:rsidRDefault="00CF42BB" w:rsidP="00CF42BB">
      <w:pPr>
        <w:autoSpaceDE w:val="0"/>
        <w:jc w:val="both"/>
        <w:rPr>
          <w:rFonts w:ascii="Tahoma" w:hAnsi="Tahoma" w:cs="Tahoma"/>
          <w:sz w:val="24"/>
          <w:szCs w:val="24"/>
        </w:rPr>
      </w:pPr>
    </w:p>
    <w:p w:rsidR="00CF42BB" w:rsidRPr="00F31C14" w:rsidRDefault="00CF42BB" w:rsidP="00CF42BB">
      <w:pPr>
        <w:ind w:left="708"/>
        <w:jc w:val="both"/>
        <w:rPr>
          <w:rFonts w:ascii="Tahoma" w:hAnsi="Tahoma" w:cs="Tahoma"/>
          <w:sz w:val="24"/>
          <w:szCs w:val="24"/>
        </w:rPr>
      </w:pPr>
    </w:p>
    <w:p w:rsidR="00CF42BB" w:rsidRPr="00F31C14" w:rsidRDefault="00CF42BB" w:rsidP="00CF42BB">
      <w:pPr>
        <w:ind w:firstLine="708"/>
        <w:jc w:val="both"/>
        <w:rPr>
          <w:rFonts w:ascii="Tahoma" w:hAnsi="Tahoma" w:cs="Tahoma"/>
          <w:sz w:val="24"/>
          <w:szCs w:val="24"/>
        </w:rPr>
      </w:pPr>
    </w:p>
    <w:p w:rsidR="00CF42BB" w:rsidRPr="00F31C14" w:rsidRDefault="00CF42BB" w:rsidP="00CF42BB">
      <w:pPr>
        <w:ind w:firstLine="708"/>
        <w:jc w:val="both"/>
        <w:rPr>
          <w:rFonts w:ascii="Tahoma" w:hAnsi="Tahoma" w:cs="Tahoma"/>
          <w:sz w:val="24"/>
          <w:szCs w:val="24"/>
        </w:rPr>
      </w:pPr>
    </w:p>
    <w:p w:rsidR="00CF42BB" w:rsidRPr="00F31C14" w:rsidRDefault="00CF42BB" w:rsidP="00CF42BB">
      <w:pPr>
        <w:ind w:firstLine="708"/>
        <w:jc w:val="both"/>
        <w:rPr>
          <w:rFonts w:ascii="Tahoma" w:hAnsi="Tahoma" w:cs="Tahoma"/>
          <w:sz w:val="24"/>
          <w:szCs w:val="24"/>
        </w:rPr>
      </w:pPr>
    </w:p>
    <w:p w:rsidR="00CF42BB" w:rsidRPr="00416B32" w:rsidRDefault="00CF42BB" w:rsidP="00CF42BB">
      <w:pPr>
        <w:ind w:left="708"/>
        <w:jc w:val="both"/>
        <w:rPr>
          <w:rFonts w:ascii="Tahoma" w:hAnsi="Tahoma" w:cs="Tahoma"/>
          <w:sz w:val="24"/>
          <w:szCs w:val="24"/>
        </w:rPr>
      </w:pPr>
    </w:p>
    <w:p w:rsidR="00CF42BB" w:rsidRPr="00416B32" w:rsidRDefault="00CF42BB" w:rsidP="00CF42BB">
      <w:pPr>
        <w:autoSpaceDE w:val="0"/>
        <w:ind w:firstLine="708"/>
        <w:jc w:val="both"/>
        <w:rPr>
          <w:rFonts w:ascii="Tahoma" w:hAnsi="Tahoma" w:cs="Tahoma"/>
          <w:sz w:val="24"/>
          <w:szCs w:val="24"/>
        </w:rPr>
      </w:pPr>
    </w:p>
    <w:p w:rsidR="00CF42BB" w:rsidRPr="00416B32" w:rsidRDefault="00CF42BB" w:rsidP="00CF42BB">
      <w:pPr>
        <w:autoSpaceDE w:val="0"/>
        <w:ind w:firstLine="708"/>
        <w:jc w:val="both"/>
        <w:rPr>
          <w:rFonts w:ascii="Tahoma" w:hAnsi="Tahoma" w:cs="Tahoma"/>
          <w:sz w:val="24"/>
          <w:szCs w:val="24"/>
        </w:rPr>
      </w:pPr>
    </w:p>
    <w:p w:rsidR="004F47F2" w:rsidRDefault="004F47F2"/>
    <w:sectPr w:rsidR="004F47F2" w:rsidSect="00473120">
      <w:pgSz w:w="12240" w:h="20160" w:code="5"/>
      <w:pgMar w:top="1440" w:right="1080" w:bottom="1440" w:left="108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
    <w:lvl w:ilvl="0">
      <w:start w:val="1"/>
      <w:numFmt w:val="decimal"/>
      <w:lvlText w:val="%1."/>
      <w:lvlJc w:val="left"/>
      <w:pPr>
        <w:tabs>
          <w:tab w:val="num" w:pos="720"/>
        </w:tabs>
        <w:ind w:left="720" w:hanging="360"/>
      </w:pPr>
    </w:lvl>
  </w:abstractNum>
  <w:abstractNum w:abstractNumId="1">
    <w:nsid w:val="00000002"/>
    <w:multiLevelType w:val="multilevel"/>
    <w:tmpl w:val="3B7A23A4"/>
    <w:name w:val="WW8Num2"/>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70"/>
        </w:tabs>
        <w:ind w:left="1070" w:hanging="360"/>
      </w:pPr>
      <w:rPr>
        <w:rFonts w:ascii="Wingdings" w:hAnsi="Wingdings" w:hint="default"/>
        <w:color w:val="auto"/>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5"/>
    <w:multiLevelType w:val="multilevel"/>
    <w:tmpl w:val="00000005"/>
    <w:name w:val="WW8Num5"/>
    <w:lvl w:ilvl="0">
      <w:start w:val="4"/>
      <w:numFmt w:val="decimal"/>
      <w:lvlText w:val="%1."/>
      <w:lvlJc w:val="left"/>
      <w:pPr>
        <w:tabs>
          <w:tab w:val="num" w:pos="283"/>
        </w:tabs>
        <w:ind w:left="283" w:hanging="283"/>
      </w:pPr>
    </w:lvl>
    <w:lvl w:ilvl="1">
      <w:start w:val="3"/>
      <w:numFmt w:val="decimal"/>
      <w:lvlText w:val="%1.%2."/>
      <w:lvlJc w:val="left"/>
      <w:pPr>
        <w:tabs>
          <w:tab w:val="num" w:pos="314"/>
        </w:tabs>
        <w:ind w:left="314" w:hanging="283"/>
      </w:pPr>
    </w:lvl>
    <w:lvl w:ilvl="2">
      <w:start w:val="1"/>
      <w:numFmt w:val="decimal"/>
      <w:lvlText w:val="%1.%2.%3"/>
      <w:lvlJc w:val="left"/>
      <w:pPr>
        <w:tabs>
          <w:tab w:val="num" w:pos="345"/>
        </w:tabs>
        <w:ind w:left="345" w:hanging="283"/>
      </w:pPr>
    </w:lvl>
    <w:lvl w:ilvl="3">
      <w:start w:val="1"/>
      <w:numFmt w:val="decimal"/>
      <w:lvlText w:val="%1.%2.%3.%4."/>
      <w:lvlJc w:val="left"/>
      <w:pPr>
        <w:tabs>
          <w:tab w:val="num" w:pos="376"/>
        </w:tabs>
        <w:ind w:left="376" w:hanging="283"/>
      </w:pPr>
    </w:lvl>
    <w:lvl w:ilvl="4">
      <w:start w:val="1"/>
      <w:numFmt w:val="decimal"/>
      <w:lvlText w:val="%1.%2.%3.%4.%5."/>
      <w:lvlJc w:val="left"/>
      <w:pPr>
        <w:tabs>
          <w:tab w:val="num" w:pos="407"/>
        </w:tabs>
        <w:ind w:left="407" w:hanging="283"/>
      </w:pPr>
    </w:lvl>
    <w:lvl w:ilvl="5">
      <w:start w:val="1"/>
      <w:numFmt w:val="decimal"/>
      <w:lvlText w:val="%1.%2.%3.%4.%5.%6."/>
      <w:lvlJc w:val="left"/>
      <w:pPr>
        <w:tabs>
          <w:tab w:val="num" w:pos="438"/>
        </w:tabs>
        <w:ind w:left="438" w:hanging="283"/>
      </w:pPr>
    </w:lvl>
    <w:lvl w:ilvl="6">
      <w:start w:val="1"/>
      <w:numFmt w:val="decimal"/>
      <w:lvlText w:val="%1.%2.%3.%4.%5.%6.%7."/>
      <w:lvlJc w:val="left"/>
      <w:pPr>
        <w:tabs>
          <w:tab w:val="num" w:pos="469"/>
        </w:tabs>
        <w:ind w:left="469" w:hanging="283"/>
      </w:pPr>
    </w:lvl>
    <w:lvl w:ilvl="7">
      <w:start w:val="1"/>
      <w:numFmt w:val="decimal"/>
      <w:lvlText w:val="%1.%2.%3.%4.%5.%6.%7.%8."/>
      <w:lvlJc w:val="left"/>
      <w:pPr>
        <w:tabs>
          <w:tab w:val="num" w:pos="500"/>
        </w:tabs>
        <w:ind w:left="500" w:hanging="283"/>
      </w:pPr>
    </w:lvl>
    <w:lvl w:ilvl="8">
      <w:start w:val="1"/>
      <w:numFmt w:val="decimal"/>
      <w:lvlText w:val="%1.%2.%3.%4.%5.%6.%7.%8.%9."/>
      <w:lvlJc w:val="left"/>
      <w:pPr>
        <w:tabs>
          <w:tab w:val="num" w:pos="531"/>
        </w:tabs>
        <w:ind w:left="531" w:hanging="283"/>
      </w:pPr>
    </w:lvl>
  </w:abstractNum>
  <w:abstractNum w:abstractNumId="3">
    <w:nsid w:val="00000009"/>
    <w:multiLevelType w:val="singleLevel"/>
    <w:tmpl w:val="00000009"/>
    <w:name w:val="WW8Num9"/>
    <w:lvl w:ilvl="0">
      <w:start w:val="1"/>
      <w:numFmt w:val="bullet"/>
      <w:lvlText w:val=""/>
      <w:lvlJc w:val="left"/>
      <w:pPr>
        <w:tabs>
          <w:tab w:val="num" w:pos="720"/>
        </w:tabs>
        <w:ind w:left="720" w:hanging="360"/>
      </w:pPr>
      <w:rPr>
        <w:rFonts w:ascii="Symbol" w:hAnsi="Symbol" w:cs="Tahoma"/>
      </w:rPr>
    </w:lvl>
  </w:abstractNum>
  <w:abstractNum w:abstractNumId="4">
    <w:nsid w:val="0000000A"/>
    <w:multiLevelType w:val="singleLevel"/>
    <w:tmpl w:val="0000000A"/>
    <w:name w:val="WW8Num10"/>
    <w:lvl w:ilvl="0">
      <w:start w:val="1"/>
      <w:numFmt w:val="bullet"/>
      <w:lvlText w:val=""/>
      <w:lvlJc w:val="left"/>
      <w:pPr>
        <w:tabs>
          <w:tab w:val="num" w:pos="2346"/>
        </w:tabs>
        <w:ind w:left="2346" w:hanging="360"/>
      </w:pPr>
      <w:rPr>
        <w:rFonts w:ascii="Symbol" w:hAnsi="Symbol"/>
        <w:b w:val="0"/>
      </w:rPr>
    </w:lvl>
  </w:abstractNum>
  <w:abstractNum w:abstractNumId="5">
    <w:nsid w:val="0000001A"/>
    <w:multiLevelType w:val="singleLevel"/>
    <w:tmpl w:val="0000001A"/>
    <w:name w:val="WW8Num26"/>
    <w:lvl w:ilvl="0">
      <w:start w:val="1"/>
      <w:numFmt w:val="bullet"/>
      <w:lvlText w:val=""/>
      <w:lvlJc w:val="left"/>
      <w:pPr>
        <w:tabs>
          <w:tab w:val="num" w:pos="1779"/>
        </w:tabs>
        <w:ind w:left="1779" w:hanging="360"/>
      </w:pPr>
      <w:rPr>
        <w:rFonts w:ascii="Symbol" w:hAnsi="Symbol"/>
      </w:rPr>
    </w:lvl>
  </w:abstractNum>
  <w:abstractNum w:abstractNumId="6">
    <w:nsid w:val="0494571B"/>
    <w:multiLevelType w:val="hybridMultilevel"/>
    <w:tmpl w:val="C2EED6A2"/>
    <w:lvl w:ilvl="0" w:tplc="0C0A000D">
      <w:start w:val="1"/>
      <w:numFmt w:val="bullet"/>
      <w:lvlText w:val=""/>
      <w:lvlJc w:val="left"/>
      <w:pPr>
        <w:ind w:left="928" w:hanging="360"/>
      </w:pPr>
      <w:rPr>
        <w:rFonts w:ascii="Wingdings" w:hAnsi="Wingdings" w:hint="default"/>
      </w:rPr>
    </w:lvl>
    <w:lvl w:ilvl="1" w:tplc="0C0A0003" w:tentative="1">
      <w:start w:val="1"/>
      <w:numFmt w:val="bullet"/>
      <w:lvlText w:val="o"/>
      <w:lvlJc w:val="left"/>
      <w:pPr>
        <w:ind w:left="1648" w:hanging="360"/>
      </w:pPr>
      <w:rPr>
        <w:rFonts w:ascii="Courier New" w:hAnsi="Courier New" w:cs="Courier New" w:hint="default"/>
      </w:rPr>
    </w:lvl>
    <w:lvl w:ilvl="2" w:tplc="0C0A0005" w:tentative="1">
      <w:start w:val="1"/>
      <w:numFmt w:val="bullet"/>
      <w:lvlText w:val=""/>
      <w:lvlJc w:val="left"/>
      <w:pPr>
        <w:ind w:left="2368" w:hanging="360"/>
      </w:pPr>
      <w:rPr>
        <w:rFonts w:ascii="Wingdings" w:hAnsi="Wingdings" w:hint="default"/>
      </w:rPr>
    </w:lvl>
    <w:lvl w:ilvl="3" w:tplc="0C0A0001" w:tentative="1">
      <w:start w:val="1"/>
      <w:numFmt w:val="bullet"/>
      <w:lvlText w:val=""/>
      <w:lvlJc w:val="left"/>
      <w:pPr>
        <w:ind w:left="3088" w:hanging="360"/>
      </w:pPr>
      <w:rPr>
        <w:rFonts w:ascii="Symbol" w:hAnsi="Symbol" w:hint="default"/>
      </w:rPr>
    </w:lvl>
    <w:lvl w:ilvl="4" w:tplc="0C0A0003" w:tentative="1">
      <w:start w:val="1"/>
      <w:numFmt w:val="bullet"/>
      <w:lvlText w:val="o"/>
      <w:lvlJc w:val="left"/>
      <w:pPr>
        <w:ind w:left="3808" w:hanging="360"/>
      </w:pPr>
      <w:rPr>
        <w:rFonts w:ascii="Courier New" w:hAnsi="Courier New" w:cs="Courier New" w:hint="default"/>
      </w:rPr>
    </w:lvl>
    <w:lvl w:ilvl="5" w:tplc="0C0A0005" w:tentative="1">
      <w:start w:val="1"/>
      <w:numFmt w:val="bullet"/>
      <w:lvlText w:val=""/>
      <w:lvlJc w:val="left"/>
      <w:pPr>
        <w:ind w:left="4528" w:hanging="360"/>
      </w:pPr>
      <w:rPr>
        <w:rFonts w:ascii="Wingdings" w:hAnsi="Wingdings" w:hint="default"/>
      </w:rPr>
    </w:lvl>
    <w:lvl w:ilvl="6" w:tplc="0C0A0001" w:tentative="1">
      <w:start w:val="1"/>
      <w:numFmt w:val="bullet"/>
      <w:lvlText w:val=""/>
      <w:lvlJc w:val="left"/>
      <w:pPr>
        <w:ind w:left="5248" w:hanging="360"/>
      </w:pPr>
      <w:rPr>
        <w:rFonts w:ascii="Symbol" w:hAnsi="Symbol" w:hint="default"/>
      </w:rPr>
    </w:lvl>
    <w:lvl w:ilvl="7" w:tplc="0C0A0003" w:tentative="1">
      <w:start w:val="1"/>
      <w:numFmt w:val="bullet"/>
      <w:lvlText w:val="o"/>
      <w:lvlJc w:val="left"/>
      <w:pPr>
        <w:ind w:left="5968" w:hanging="360"/>
      </w:pPr>
      <w:rPr>
        <w:rFonts w:ascii="Courier New" w:hAnsi="Courier New" w:cs="Courier New" w:hint="default"/>
      </w:rPr>
    </w:lvl>
    <w:lvl w:ilvl="8" w:tplc="0C0A0005" w:tentative="1">
      <w:start w:val="1"/>
      <w:numFmt w:val="bullet"/>
      <w:lvlText w:val=""/>
      <w:lvlJc w:val="left"/>
      <w:pPr>
        <w:ind w:left="6688" w:hanging="360"/>
      </w:pPr>
      <w:rPr>
        <w:rFonts w:ascii="Wingdings" w:hAnsi="Wingdings" w:hint="default"/>
      </w:rPr>
    </w:lvl>
  </w:abstractNum>
  <w:abstractNum w:abstractNumId="7">
    <w:nsid w:val="062C6BA9"/>
    <w:multiLevelType w:val="hybridMultilevel"/>
    <w:tmpl w:val="EE2A767E"/>
    <w:lvl w:ilvl="0" w:tplc="0000001F">
      <w:start w:val="1"/>
      <w:numFmt w:val="bullet"/>
      <w:lvlText w:val=""/>
      <w:lvlJc w:val="left"/>
      <w:pPr>
        <w:ind w:left="1457" w:hanging="360"/>
      </w:pPr>
      <w:rPr>
        <w:rFonts w:ascii="Symbol" w:hAnsi="Symbol"/>
        <w:b w:val="0"/>
      </w:rPr>
    </w:lvl>
    <w:lvl w:ilvl="1" w:tplc="0C0A0003" w:tentative="1">
      <w:start w:val="1"/>
      <w:numFmt w:val="bullet"/>
      <w:lvlText w:val="o"/>
      <w:lvlJc w:val="left"/>
      <w:pPr>
        <w:ind w:left="2177" w:hanging="360"/>
      </w:pPr>
      <w:rPr>
        <w:rFonts w:ascii="Courier New" w:hAnsi="Courier New" w:cs="Courier New" w:hint="default"/>
      </w:rPr>
    </w:lvl>
    <w:lvl w:ilvl="2" w:tplc="0C0A0005" w:tentative="1">
      <w:start w:val="1"/>
      <w:numFmt w:val="bullet"/>
      <w:lvlText w:val=""/>
      <w:lvlJc w:val="left"/>
      <w:pPr>
        <w:ind w:left="2897" w:hanging="360"/>
      </w:pPr>
      <w:rPr>
        <w:rFonts w:ascii="Wingdings" w:hAnsi="Wingdings" w:hint="default"/>
      </w:rPr>
    </w:lvl>
    <w:lvl w:ilvl="3" w:tplc="0C0A0001" w:tentative="1">
      <w:start w:val="1"/>
      <w:numFmt w:val="bullet"/>
      <w:lvlText w:val=""/>
      <w:lvlJc w:val="left"/>
      <w:pPr>
        <w:ind w:left="3617" w:hanging="360"/>
      </w:pPr>
      <w:rPr>
        <w:rFonts w:ascii="Symbol" w:hAnsi="Symbol" w:hint="default"/>
      </w:rPr>
    </w:lvl>
    <w:lvl w:ilvl="4" w:tplc="0C0A0003" w:tentative="1">
      <w:start w:val="1"/>
      <w:numFmt w:val="bullet"/>
      <w:lvlText w:val="o"/>
      <w:lvlJc w:val="left"/>
      <w:pPr>
        <w:ind w:left="4337" w:hanging="360"/>
      </w:pPr>
      <w:rPr>
        <w:rFonts w:ascii="Courier New" w:hAnsi="Courier New" w:cs="Courier New" w:hint="default"/>
      </w:rPr>
    </w:lvl>
    <w:lvl w:ilvl="5" w:tplc="0C0A0005" w:tentative="1">
      <w:start w:val="1"/>
      <w:numFmt w:val="bullet"/>
      <w:lvlText w:val=""/>
      <w:lvlJc w:val="left"/>
      <w:pPr>
        <w:ind w:left="5057" w:hanging="360"/>
      </w:pPr>
      <w:rPr>
        <w:rFonts w:ascii="Wingdings" w:hAnsi="Wingdings" w:hint="default"/>
      </w:rPr>
    </w:lvl>
    <w:lvl w:ilvl="6" w:tplc="0C0A0001" w:tentative="1">
      <w:start w:val="1"/>
      <w:numFmt w:val="bullet"/>
      <w:lvlText w:val=""/>
      <w:lvlJc w:val="left"/>
      <w:pPr>
        <w:ind w:left="5777" w:hanging="360"/>
      </w:pPr>
      <w:rPr>
        <w:rFonts w:ascii="Symbol" w:hAnsi="Symbol" w:hint="default"/>
      </w:rPr>
    </w:lvl>
    <w:lvl w:ilvl="7" w:tplc="0C0A0003" w:tentative="1">
      <w:start w:val="1"/>
      <w:numFmt w:val="bullet"/>
      <w:lvlText w:val="o"/>
      <w:lvlJc w:val="left"/>
      <w:pPr>
        <w:ind w:left="6497" w:hanging="360"/>
      </w:pPr>
      <w:rPr>
        <w:rFonts w:ascii="Courier New" w:hAnsi="Courier New" w:cs="Courier New" w:hint="default"/>
      </w:rPr>
    </w:lvl>
    <w:lvl w:ilvl="8" w:tplc="0C0A0005" w:tentative="1">
      <w:start w:val="1"/>
      <w:numFmt w:val="bullet"/>
      <w:lvlText w:val=""/>
      <w:lvlJc w:val="left"/>
      <w:pPr>
        <w:ind w:left="7217" w:hanging="360"/>
      </w:pPr>
      <w:rPr>
        <w:rFonts w:ascii="Wingdings" w:hAnsi="Wingdings" w:hint="default"/>
      </w:rPr>
    </w:lvl>
  </w:abstractNum>
  <w:abstractNum w:abstractNumId="8">
    <w:nsid w:val="14EA1086"/>
    <w:multiLevelType w:val="hybridMultilevel"/>
    <w:tmpl w:val="18247E2E"/>
    <w:lvl w:ilvl="0" w:tplc="0EF8A424">
      <w:start w:val="14"/>
      <w:numFmt w:val="bullet"/>
      <w:lvlText w:val="-"/>
      <w:lvlJc w:val="left"/>
      <w:pPr>
        <w:ind w:left="787" w:hanging="360"/>
      </w:pPr>
      <w:rPr>
        <w:rFonts w:ascii="Tahoma" w:eastAsia="Calibri" w:hAnsi="Tahoma" w:cs="Tahoma" w:hint="default"/>
      </w:rPr>
    </w:lvl>
    <w:lvl w:ilvl="1" w:tplc="0C0A0003" w:tentative="1">
      <w:start w:val="1"/>
      <w:numFmt w:val="bullet"/>
      <w:lvlText w:val="o"/>
      <w:lvlJc w:val="left"/>
      <w:pPr>
        <w:ind w:left="1507" w:hanging="360"/>
      </w:pPr>
      <w:rPr>
        <w:rFonts w:ascii="Courier New" w:hAnsi="Courier New" w:cs="Courier New" w:hint="default"/>
      </w:rPr>
    </w:lvl>
    <w:lvl w:ilvl="2" w:tplc="0C0A0005" w:tentative="1">
      <w:start w:val="1"/>
      <w:numFmt w:val="bullet"/>
      <w:lvlText w:val=""/>
      <w:lvlJc w:val="left"/>
      <w:pPr>
        <w:ind w:left="2227" w:hanging="360"/>
      </w:pPr>
      <w:rPr>
        <w:rFonts w:ascii="Wingdings" w:hAnsi="Wingdings" w:hint="default"/>
      </w:rPr>
    </w:lvl>
    <w:lvl w:ilvl="3" w:tplc="0C0A0001" w:tentative="1">
      <w:start w:val="1"/>
      <w:numFmt w:val="bullet"/>
      <w:lvlText w:val=""/>
      <w:lvlJc w:val="left"/>
      <w:pPr>
        <w:ind w:left="2947" w:hanging="360"/>
      </w:pPr>
      <w:rPr>
        <w:rFonts w:ascii="Symbol" w:hAnsi="Symbol" w:hint="default"/>
      </w:rPr>
    </w:lvl>
    <w:lvl w:ilvl="4" w:tplc="0C0A0003" w:tentative="1">
      <w:start w:val="1"/>
      <w:numFmt w:val="bullet"/>
      <w:lvlText w:val="o"/>
      <w:lvlJc w:val="left"/>
      <w:pPr>
        <w:ind w:left="3667" w:hanging="360"/>
      </w:pPr>
      <w:rPr>
        <w:rFonts w:ascii="Courier New" w:hAnsi="Courier New" w:cs="Courier New" w:hint="default"/>
      </w:rPr>
    </w:lvl>
    <w:lvl w:ilvl="5" w:tplc="0C0A0005" w:tentative="1">
      <w:start w:val="1"/>
      <w:numFmt w:val="bullet"/>
      <w:lvlText w:val=""/>
      <w:lvlJc w:val="left"/>
      <w:pPr>
        <w:ind w:left="4387" w:hanging="360"/>
      </w:pPr>
      <w:rPr>
        <w:rFonts w:ascii="Wingdings" w:hAnsi="Wingdings" w:hint="default"/>
      </w:rPr>
    </w:lvl>
    <w:lvl w:ilvl="6" w:tplc="0C0A0001" w:tentative="1">
      <w:start w:val="1"/>
      <w:numFmt w:val="bullet"/>
      <w:lvlText w:val=""/>
      <w:lvlJc w:val="left"/>
      <w:pPr>
        <w:ind w:left="5107" w:hanging="360"/>
      </w:pPr>
      <w:rPr>
        <w:rFonts w:ascii="Symbol" w:hAnsi="Symbol" w:hint="default"/>
      </w:rPr>
    </w:lvl>
    <w:lvl w:ilvl="7" w:tplc="0C0A0003" w:tentative="1">
      <w:start w:val="1"/>
      <w:numFmt w:val="bullet"/>
      <w:lvlText w:val="o"/>
      <w:lvlJc w:val="left"/>
      <w:pPr>
        <w:ind w:left="5827" w:hanging="360"/>
      </w:pPr>
      <w:rPr>
        <w:rFonts w:ascii="Courier New" w:hAnsi="Courier New" w:cs="Courier New" w:hint="default"/>
      </w:rPr>
    </w:lvl>
    <w:lvl w:ilvl="8" w:tplc="0C0A0005" w:tentative="1">
      <w:start w:val="1"/>
      <w:numFmt w:val="bullet"/>
      <w:lvlText w:val=""/>
      <w:lvlJc w:val="left"/>
      <w:pPr>
        <w:ind w:left="6547" w:hanging="360"/>
      </w:pPr>
      <w:rPr>
        <w:rFonts w:ascii="Wingdings" w:hAnsi="Wingdings" w:hint="default"/>
      </w:rPr>
    </w:lvl>
  </w:abstractNum>
  <w:abstractNum w:abstractNumId="9">
    <w:nsid w:val="4E8C166B"/>
    <w:multiLevelType w:val="multilevel"/>
    <w:tmpl w:val="D1842D94"/>
    <w:lvl w:ilvl="0">
      <w:start w:val="3"/>
      <w:numFmt w:val="decimal"/>
      <w:lvlText w:val="%1"/>
      <w:lvlJc w:val="left"/>
      <w:pPr>
        <w:tabs>
          <w:tab w:val="num" w:pos="360"/>
        </w:tabs>
        <w:ind w:left="360" w:hanging="360"/>
      </w:pPr>
      <w:rPr>
        <w:rFonts w:ascii="Arial" w:hAnsi="Arial" w:cs="Arial" w:hint="default"/>
        <w:b/>
        <w:sz w:val="22"/>
      </w:rPr>
    </w:lvl>
    <w:lvl w:ilvl="1">
      <w:start w:val="2"/>
      <w:numFmt w:val="decimal"/>
      <w:lvlText w:val="%1.%2"/>
      <w:lvlJc w:val="left"/>
      <w:pPr>
        <w:tabs>
          <w:tab w:val="num" w:pos="1440"/>
        </w:tabs>
        <w:ind w:left="1440" w:hanging="360"/>
      </w:pPr>
      <w:rPr>
        <w:rFonts w:ascii="Arial" w:hAnsi="Arial" w:cs="Arial" w:hint="default"/>
        <w:b/>
        <w:i w:val="0"/>
        <w:sz w:val="22"/>
      </w:rPr>
    </w:lvl>
    <w:lvl w:ilvl="2">
      <w:start w:val="1"/>
      <w:numFmt w:val="decimal"/>
      <w:lvlText w:val="%1.%2.%3"/>
      <w:lvlJc w:val="left"/>
      <w:pPr>
        <w:tabs>
          <w:tab w:val="num" w:pos="3272"/>
        </w:tabs>
        <w:ind w:left="3272" w:hanging="720"/>
      </w:pPr>
      <w:rPr>
        <w:rFonts w:ascii="Arial" w:hAnsi="Arial" w:cs="Arial" w:hint="default"/>
        <w:b/>
        <w:sz w:val="22"/>
      </w:rPr>
    </w:lvl>
    <w:lvl w:ilvl="3">
      <w:start w:val="1"/>
      <w:numFmt w:val="bullet"/>
      <w:lvlText w:val=""/>
      <w:lvlJc w:val="left"/>
      <w:pPr>
        <w:tabs>
          <w:tab w:val="num" w:pos="1637"/>
        </w:tabs>
        <w:ind w:left="1637" w:hanging="360"/>
      </w:pPr>
      <w:rPr>
        <w:rFonts w:ascii="Symbol" w:hAnsi="Symbol" w:hint="default"/>
        <w:b/>
        <w:sz w:val="22"/>
      </w:rPr>
    </w:lvl>
    <w:lvl w:ilvl="4">
      <w:start w:val="1"/>
      <w:numFmt w:val="decimal"/>
      <w:lvlText w:val="%1.%2.%3.%4.%5"/>
      <w:lvlJc w:val="left"/>
      <w:pPr>
        <w:tabs>
          <w:tab w:val="num" w:pos="5400"/>
        </w:tabs>
        <w:ind w:left="5400" w:hanging="1080"/>
      </w:pPr>
      <w:rPr>
        <w:rFonts w:ascii="Arial" w:hAnsi="Arial" w:cs="Arial" w:hint="default"/>
        <w:b/>
        <w:sz w:val="22"/>
      </w:rPr>
    </w:lvl>
    <w:lvl w:ilvl="5">
      <w:start w:val="1"/>
      <w:numFmt w:val="decimal"/>
      <w:lvlText w:val="%1.%2.%3.%4.%5.%6"/>
      <w:lvlJc w:val="left"/>
      <w:pPr>
        <w:tabs>
          <w:tab w:val="num" w:pos="6480"/>
        </w:tabs>
        <w:ind w:left="6480" w:hanging="1080"/>
      </w:pPr>
      <w:rPr>
        <w:rFonts w:ascii="Arial" w:hAnsi="Arial" w:cs="Arial" w:hint="default"/>
        <w:b/>
        <w:sz w:val="22"/>
      </w:rPr>
    </w:lvl>
    <w:lvl w:ilvl="6">
      <w:start w:val="1"/>
      <w:numFmt w:val="decimal"/>
      <w:lvlText w:val="%1.%2.%3.%4.%5.%6.%7"/>
      <w:lvlJc w:val="left"/>
      <w:pPr>
        <w:tabs>
          <w:tab w:val="num" w:pos="7920"/>
        </w:tabs>
        <w:ind w:left="7920" w:hanging="1440"/>
      </w:pPr>
      <w:rPr>
        <w:rFonts w:ascii="Arial" w:hAnsi="Arial" w:cs="Arial" w:hint="default"/>
        <w:b/>
        <w:sz w:val="22"/>
      </w:rPr>
    </w:lvl>
    <w:lvl w:ilvl="7">
      <w:start w:val="1"/>
      <w:numFmt w:val="decimal"/>
      <w:lvlText w:val="%1.%2.%3.%4.%5.%6.%7.%8"/>
      <w:lvlJc w:val="left"/>
      <w:pPr>
        <w:tabs>
          <w:tab w:val="num" w:pos="9000"/>
        </w:tabs>
        <w:ind w:left="9000" w:hanging="1440"/>
      </w:pPr>
      <w:rPr>
        <w:rFonts w:ascii="Arial" w:hAnsi="Arial" w:cs="Arial" w:hint="default"/>
        <w:b/>
        <w:sz w:val="22"/>
      </w:rPr>
    </w:lvl>
    <w:lvl w:ilvl="8">
      <w:start w:val="1"/>
      <w:numFmt w:val="decimal"/>
      <w:lvlText w:val="%1.%2.%3.%4.%5.%6.%7.%8.%9"/>
      <w:lvlJc w:val="left"/>
      <w:pPr>
        <w:tabs>
          <w:tab w:val="num" w:pos="10440"/>
        </w:tabs>
        <w:ind w:left="10440" w:hanging="1800"/>
      </w:pPr>
      <w:rPr>
        <w:rFonts w:ascii="Arial" w:hAnsi="Arial" w:cs="Arial" w:hint="default"/>
        <w:b/>
        <w:sz w:val="22"/>
      </w:rPr>
    </w:lvl>
  </w:abstractNum>
  <w:abstractNum w:abstractNumId="10">
    <w:nsid w:val="56106405"/>
    <w:multiLevelType w:val="hybridMultilevel"/>
    <w:tmpl w:val="A6BC1DF6"/>
    <w:lvl w:ilvl="0" w:tplc="0C0A0001">
      <w:start w:val="1"/>
      <w:numFmt w:val="bullet"/>
      <w:lvlText w:val=""/>
      <w:lvlJc w:val="left"/>
      <w:pPr>
        <w:ind w:left="1637" w:hanging="360"/>
      </w:pPr>
      <w:rPr>
        <w:rFonts w:ascii="Symbol" w:hAnsi="Symbol" w:hint="default"/>
      </w:rPr>
    </w:lvl>
    <w:lvl w:ilvl="1" w:tplc="0C0A0003" w:tentative="1">
      <w:start w:val="1"/>
      <w:numFmt w:val="bullet"/>
      <w:lvlText w:val="o"/>
      <w:lvlJc w:val="left"/>
      <w:pPr>
        <w:ind w:left="2357" w:hanging="360"/>
      </w:pPr>
      <w:rPr>
        <w:rFonts w:ascii="Courier New" w:hAnsi="Courier New" w:cs="Courier New" w:hint="default"/>
      </w:rPr>
    </w:lvl>
    <w:lvl w:ilvl="2" w:tplc="0C0A0005" w:tentative="1">
      <w:start w:val="1"/>
      <w:numFmt w:val="bullet"/>
      <w:lvlText w:val=""/>
      <w:lvlJc w:val="left"/>
      <w:pPr>
        <w:ind w:left="3077" w:hanging="360"/>
      </w:pPr>
      <w:rPr>
        <w:rFonts w:ascii="Wingdings" w:hAnsi="Wingdings" w:hint="default"/>
      </w:rPr>
    </w:lvl>
    <w:lvl w:ilvl="3" w:tplc="0C0A0001" w:tentative="1">
      <w:start w:val="1"/>
      <w:numFmt w:val="bullet"/>
      <w:lvlText w:val=""/>
      <w:lvlJc w:val="left"/>
      <w:pPr>
        <w:ind w:left="3797" w:hanging="360"/>
      </w:pPr>
      <w:rPr>
        <w:rFonts w:ascii="Symbol" w:hAnsi="Symbol" w:hint="default"/>
      </w:rPr>
    </w:lvl>
    <w:lvl w:ilvl="4" w:tplc="0C0A0003" w:tentative="1">
      <w:start w:val="1"/>
      <w:numFmt w:val="bullet"/>
      <w:lvlText w:val="o"/>
      <w:lvlJc w:val="left"/>
      <w:pPr>
        <w:ind w:left="4517" w:hanging="360"/>
      </w:pPr>
      <w:rPr>
        <w:rFonts w:ascii="Courier New" w:hAnsi="Courier New" w:cs="Courier New" w:hint="default"/>
      </w:rPr>
    </w:lvl>
    <w:lvl w:ilvl="5" w:tplc="0C0A0005" w:tentative="1">
      <w:start w:val="1"/>
      <w:numFmt w:val="bullet"/>
      <w:lvlText w:val=""/>
      <w:lvlJc w:val="left"/>
      <w:pPr>
        <w:ind w:left="5237" w:hanging="360"/>
      </w:pPr>
      <w:rPr>
        <w:rFonts w:ascii="Wingdings" w:hAnsi="Wingdings" w:hint="default"/>
      </w:rPr>
    </w:lvl>
    <w:lvl w:ilvl="6" w:tplc="0C0A0001" w:tentative="1">
      <w:start w:val="1"/>
      <w:numFmt w:val="bullet"/>
      <w:lvlText w:val=""/>
      <w:lvlJc w:val="left"/>
      <w:pPr>
        <w:ind w:left="5957" w:hanging="360"/>
      </w:pPr>
      <w:rPr>
        <w:rFonts w:ascii="Symbol" w:hAnsi="Symbol" w:hint="default"/>
      </w:rPr>
    </w:lvl>
    <w:lvl w:ilvl="7" w:tplc="0C0A0003" w:tentative="1">
      <w:start w:val="1"/>
      <w:numFmt w:val="bullet"/>
      <w:lvlText w:val="o"/>
      <w:lvlJc w:val="left"/>
      <w:pPr>
        <w:ind w:left="6677" w:hanging="360"/>
      </w:pPr>
      <w:rPr>
        <w:rFonts w:ascii="Courier New" w:hAnsi="Courier New" w:cs="Courier New" w:hint="default"/>
      </w:rPr>
    </w:lvl>
    <w:lvl w:ilvl="8" w:tplc="0C0A0005" w:tentative="1">
      <w:start w:val="1"/>
      <w:numFmt w:val="bullet"/>
      <w:lvlText w:val=""/>
      <w:lvlJc w:val="left"/>
      <w:pPr>
        <w:ind w:left="7397" w:hanging="360"/>
      </w:pPr>
      <w:rPr>
        <w:rFonts w:ascii="Wingdings" w:hAnsi="Wingdings" w:hint="default"/>
      </w:rPr>
    </w:lvl>
  </w:abstractNum>
  <w:abstractNum w:abstractNumId="11">
    <w:nsid w:val="6C1655FC"/>
    <w:multiLevelType w:val="hybridMultilevel"/>
    <w:tmpl w:val="FCE81C5C"/>
    <w:lvl w:ilvl="0" w:tplc="0C0A0001">
      <w:start w:val="1"/>
      <w:numFmt w:val="bullet"/>
      <w:lvlText w:val=""/>
      <w:lvlJc w:val="left"/>
      <w:pPr>
        <w:ind w:left="2815" w:hanging="360"/>
      </w:pPr>
      <w:rPr>
        <w:rFonts w:ascii="Symbol" w:hAnsi="Symbol" w:hint="default"/>
      </w:rPr>
    </w:lvl>
    <w:lvl w:ilvl="1" w:tplc="0C0A0003" w:tentative="1">
      <w:start w:val="1"/>
      <w:numFmt w:val="bullet"/>
      <w:lvlText w:val="o"/>
      <w:lvlJc w:val="left"/>
      <w:pPr>
        <w:ind w:left="3535" w:hanging="360"/>
      </w:pPr>
      <w:rPr>
        <w:rFonts w:ascii="Courier New" w:hAnsi="Courier New" w:cs="Courier New" w:hint="default"/>
      </w:rPr>
    </w:lvl>
    <w:lvl w:ilvl="2" w:tplc="0C0A0005" w:tentative="1">
      <w:start w:val="1"/>
      <w:numFmt w:val="bullet"/>
      <w:lvlText w:val=""/>
      <w:lvlJc w:val="left"/>
      <w:pPr>
        <w:ind w:left="4255" w:hanging="360"/>
      </w:pPr>
      <w:rPr>
        <w:rFonts w:ascii="Wingdings" w:hAnsi="Wingdings" w:hint="default"/>
      </w:rPr>
    </w:lvl>
    <w:lvl w:ilvl="3" w:tplc="0C0A0001" w:tentative="1">
      <w:start w:val="1"/>
      <w:numFmt w:val="bullet"/>
      <w:lvlText w:val=""/>
      <w:lvlJc w:val="left"/>
      <w:pPr>
        <w:ind w:left="4975" w:hanging="360"/>
      </w:pPr>
      <w:rPr>
        <w:rFonts w:ascii="Symbol" w:hAnsi="Symbol" w:hint="default"/>
      </w:rPr>
    </w:lvl>
    <w:lvl w:ilvl="4" w:tplc="0C0A0003" w:tentative="1">
      <w:start w:val="1"/>
      <w:numFmt w:val="bullet"/>
      <w:lvlText w:val="o"/>
      <w:lvlJc w:val="left"/>
      <w:pPr>
        <w:ind w:left="5695" w:hanging="360"/>
      </w:pPr>
      <w:rPr>
        <w:rFonts w:ascii="Courier New" w:hAnsi="Courier New" w:cs="Courier New" w:hint="default"/>
      </w:rPr>
    </w:lvl>
    <w:lvl w:ilvl="5" w:tplc="0C0A0005" w:tentative="1">
      <w:start w:val="1"/>
      <w:numFmt w:val="bullet"/>
      <w:lvlText w:val=""/>
      <w:lvlJc w:val="left"/>
      <w:pPr>
        <w:ind w:left="6415" w:hanging="360"/>
      </w:pPr>
      <w:rPr>
        <w:rFonts w:ascii="Wingdings" w:hAnsi="Wingdings" w:hint="default"/>
      </w:rPr>
    </w:lvl>
    <w:lvl w:ilvl="6" w:tplc="0C0A0001" w:tentative="1">
      <w:start w:val="1"/>
      <w:numFmt w:val="bullet"/>
      <w:lvlText w:val=""/>
      <w:lvlJc w:val="left"/>
      <w:pPr>
        <w:ind w:left="7135" w:hanging="360"/>
      </w:pPr>
      <w:rPr>
        <w:rFonts w:ascii="Symbol" w:hAnsi="Symbol" w:hint="default"/>
      </w:rPr>
    </w:lvl>
    <w:lvl w:ilvl="7" w:tplc="0C0A0003" w:tentative="1">
      <w:start w:val="1"/>
      <w:numFmt w:val="bullet"/>
      <w:lvlText w:val="o"/>
      <w:lvlJc w:val="left"/>
      <w:pPr>
        <w:ind w:left="7855" w:hanging="360"/>
      </w:pPr>
      <w:rPr>
        <w:rFonts w:ascii="Courier New" w:hAnsi="Courier New" w:cs="Courier New" w:hint="default"/>
      </w:rPr>
    </w:lvl>
    <w:lvl w:ilvl="8" w:tplc="0C0A0005" w:tentative="1">
      <w:start w:val="1"/>
      <w:numFmt w:val="bullet"/>
      <w:lvlText w:val=""/>
      <w:lvlJc w:val="left"/>
      <w:pPr>
        <w:ind w:left="8575" w:hanging="360"/>
      </w:pPr>
      <w:rPr>
        <w:rFonts w:ascii="Wingdings" w:hAnsi="Wingdings" w:hint="default"/>
      </w:rPr>
    </w:lvl>
  </w:abstractNum>
  <w:abstractNum w:abstractNumId="12">
    <w:nsid w:val="6CD73EF8"/>
    <w:multiLevelType w:val="hybridMultilevel"/>
    <w:tmpl w:val="1D049E9C"/>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3">
    <w:nsid w:val="71883902"/>
    <w:multiLevelType w:val="hybridMultilevel"/>
    <w:tmpl w:val="6B1A4400"/>
    <w:lvl w:ilvl="0" w:tplc="4F18CCEC">
      <w:start w:val="1"/>
      <w:numFmt w:val="bullet"/>
      <w:lvlText w:val=""/>
      <w:lvlJc w:val="left"/>
      <w:pPr>
        <w:ind w:left="1779" w:hanging="360"/>
      </w:pPr>
      <w:rPr>
        <w:rFonts w:ascii="Symbol" w:hAnsi="Symbol" w:hint="default"/>
      </w:rPr>
    </w:lvl>
    <w:lvl w:ilvl="1" w:tplc="0C0A0003" w:tentative="1">
      <w:start w:val="1"/>
      <w:numFmt w:val="bullet"/>
      <w:lvlText w:val="o"/>
      <w:lvlJc w:val="left"/>
      <w:pPr>
        <w:ind w:left="2930" w:hanging="360"/>
      </w:pPr>
      <w:rPr>
        <w:rFonts w:ascii="Courier New" w:hAnsi="Courier New" w:cs="Courier New" w:hint="default"/>
      </w:rPr>
    </w:lvl>
    <w:lvl w:ilvl="2" w:tplc="0C0A0005" w:tentative="1">
      <w:start w:val="1"/>
      <w:numFmt w:val="bullet"/>
      <w:lvlText w:val=""/>
      <w:lvlJc w:val="left"/>
      <w:pPr>
        <w:ind w:left="3650" w:hanging="360"/>
      </w:pPr>
      <w:rPr>
        <w:rFonts w:ascii="Wingdings" w:hAnsi="Wingdings" w:hint="default"/>
      </w:rPr>
    </w:lvl>
    <w:lvl w:ilvl="3" w:tplc="0C0A0001" w:tentative="1">
      <w:start w:val="1"/>
      <w:numFmt w:val="bullet"/>
      <w:lvlText w:val=""/>
      <w:lvlJc w:val="left"/>
      <w:pPr>
        <w:ind w:left="4370" w:hanging="360"/>
      </w:pPr>
      <w:rPr>
        <w:rFonts w:ascii="Symbol" w:hAnsi="Symbol" w:hint="default"/>
      </w:rPr>
    </w:lvl>
    <w:lvl w:ilvl="4" w:tplc="0C0A0003" w:tentative="1">
      <w:start w:val="1"/>
      <w:numFmt w:val="bullet"/>
      <w:lvlText w:val="o"/>
      <w:lvlJc w:val="left"/>
      <w:pPr>
        <w:ind w:left="5090" w:hanging="360"/>
      </w:pPr>
      <w:rPr>
        <w:rFonts w:ascii="Courier New" w:hAnsi="Courier New" w:cs="Courier New" w:hint="default"/>
      </w:rPr>
    </w:lvl>
    <w:lvl w:ilvl="5" w:tplc="0C0A0005" w:tentative="1">
      <w:start w:val="1"/>
      <w:numFmt w:val="bullet"/>
      <w:lvlText w:val=""/>
      <w:lvlJc w:val="left"/>
      <w:pPr>
        <w:ind w:left="5810" w:hanging="360"/>
      </w:pPr>
      <w:rPr>
        <w:rFonts w:ascii="Wingdings" w:hAnsi="Wingdings" w:hint="default"/>
      </w:rPr>
    </w:lvl>
    <w:lvl w:ilvl="6" w:tplc="0C0A0001" w:tentative="1">
      <w:start w:val="1"/>
      <w:numFmt w:val="bullet"/>
      <w:lvlText w:val=""/>
      <w:lvlJc w:val="left"/>
      <w:pPr>
        <w:ind w:left="6530" w:hanging="360"/>
      </w:pPr>
      <w:rPr>
        <w:rFonts w:ascii="Symbol" w:hAnsi="Symbol" w:hint="default"/>
      </w:rPr>
    </w:lvl>
    <w:lvl w:ilvl="7" w:tplc="0C0A0003" w:tentative="1">
      <w:start w:val="1"/>
      <w:numFmt w:val="bullet"/>
      <w:lvlText w:val="o"/>
      <w:lvlJc w:val="left"/>
      <w:pPr>
        <w:ind w:left="7250" w:hanging="360"/>
      </w:pPr>
      <w:rPr>
        <w:rFonts w:ascii="Courier New" w:hAnsi="Courier New" w:cs="Courier New" w:hint="default"/>
      </w:rPr>
    </w:lvl>
    <w:lvl w:ilvl="8" w:tplc="0C0A0005" w:tentative="1">
      <w:start w:val="1"/>
      <w:numFmt w:val="bullet"/>
      <w:lvlText w:val=""/>
      <w:lvlJc w:val="left"/>
      <w:pPr>
        <w:ind w:left="7970" w:hanging="360"/>
      </w:pPr>
      <w:rPr>
        <w:rFonts w:ascii="Wingdings" w:hAnsi="Wingdings" w:hint="default"/>
      </w:rPr>
    </w:lvl>
  </w:abstractNum>
  <w:abstractNum w:abstractNumId="14">
    <w:nsid w:val="728244BF"/>
    <w:multiLevelType w:val="hybridMultilevel"/>
    <w:tmpl w:val="4B72A7A8"/>
    <w:lvl w:ilvl="0" w:tplc="0C0A0001">
      <w:start w:val="1"/>
      <w:numFmt w:val="bullet"/>
      <w:lvlText w:val=""/>
      <w:lvlJc w:val="left"/>
      <w:pPr>
        <w:ind w:left="770" w:hanging="360"/>
      </w:pPr>
      <w:rPr>
        <w:rFonts w:ascii="Symbol" w:hAnsi="Symbol" w:hint="default"/>
      </w:rPr>
    </w:lvl>
    <w:lvl w:ilvl="1" w:tplc="0C0A0003" w:tentative="1">
      <w:start w:val="1"/>
      <w:numFmt w:val="bullet"/>
      <w:lvlText w:val="o"/>
      <w:lvlJc w:val="left"/>
      <w:pPr>
        <w:ind w:left="1490" w:hanging="360"/>
      </w:pPr>
      <w:rPr>
        <w:rFonts w:ascii="Courier New" w:hAnsi="Courier New" w:cs="Courier New" w:hint="default"/>
      </w:rPr>
    </w:lvl>
    <w:lvl w:ilvl="2" w:tplc="0C0A0005" w:tentative="1">
      <w:start w:val="1"/>
      <w:numFmt w:val="bullet"/>
      <w:lvlText w:val=""/>
      <w:lvlJc w:val="left"/>
      <w:pPr>
        <w:ind w:left="2210" w:hanging="360"/>
      </w:pPr>
      <w:rPr>
        <w:rFonts w:ascii="Wingdings" w:hAnsi="Wingdings" w:hint="default"/>
      </w:rPr>
    </w:lvl>
    <w:lvl w:ilvl="3" w:tplc="0C0A0001" w:tentative="1">
      <w:start w:val="1"/>
      <w:numFmt w:val="bullet"/>
      <w:lvlText w:val=""/>
      <w:lvlJc w:val="left"/>
      <w:pPr>
        <w:ind w:left="2930" w:hanging="360"/>
      </w:pPr>
      <w:rPr>
        <w:rFonts w:ascii="Symbol" w:hAnsi="Symbol" w:hint="default"/>
      </w:rPr>
    </w:lvl>
    <w:lvl w:ilvl="4" w:tplc="0C0A0003" w:tentative="1">
      <w:start w:val="1"/>
      <w:numFmt w:val="bullet"/>
      <w:lvlText w:val="o"/>
      <w:lvlJc w:val="left"/>
      <w:pPr>
        <w:ind w:left="3650" w:hanging="360"/>
      </w:pPr>
      <w:rPr>
        <w:rFonts w:ascii="Courier New" w:hAnsi="Courier New" w:cs="Courier New" w:hint="default"/>
      </w:rPr>
    </w:lvl>
    <w:lvl w:ilvl="5" w:tplc="0C0A0005" w:tentative="1">
      <w:start w:val="1"/>
      <w:numFmt w:val="bullet"/>
      <w:lvlText w:val=""/>
      <w:lvlJc w:val="left"/>
      <w:pPr>
        <w:ind w:left="4370" w:hanging="360"/>
      </w:pPr>
      <w:rPr>
        <w:rFonts w:ascii="Wingdings" w:hAnsi="Wingdings" w:hint="default"/>
      </w:rPr>
    </w:lvl>
    <w:lvl w:ilvl="6" w:tplc="0C0A0001" w:tentative="1">
      <w:start w:val="1"/>
      <w:numFmt w:val="bullet"/>
      <w:lvlText w:val=""/>
      <w:lvlJc w:val="left"/>
      <w:pPr>
        <w:ind w:left="5090" w:hanging="360"/>
      </w:pPr>
      <w:rPr>
        <w:rFonts w:ascii="Symbol" w:hAnsi="Symbol" w:hint="default"/>
      </w:rPr>
    </w:lvl>
    <w:lvl w:ilvl="7" w:tplc="0C0A0003" w:tentative="1">
      <w:start w:val="1"/>
      <w:numFmt w:val="bullet"/>
      <w:lvlText w:val="o"/>
      <w:lvlJc w:val="left"/>
      <w:pPr>
        <w:ind w:left="5810" w:hanging="360"/>
      </w:pPr>
      <w:rPr>
        <w:rFonts w:ascii="Courier New" w:hAnsi="Courier New" w:cs="Courier New" w:hint="default"/>
      </w:rPr>
    </w:lvl>
    <w:lvl w:ilvl="8" w:tplc="0C0A0005" w:tentative="1">
      <w:start w:val="1"/>
      <w:numFmt w:val="bullet"/>
      <w:lvlText w:val=""/>
      <w:lvlJc w:val="left"/>
      <w:pPr>
        <w:ind w:left="6530" w:hanging="360"/>
      </w:pPr>
      <w:rPr>
        <w:rFonts w:ascii="Wingdings" w:hAnsi="Wingdings" w:hint="default"/>
      </w:rPr>
    </w:lvl>
  </w:abstractNum>
  <w:num w:numId="1">
    <w:abstractNumId w:val="12"/>
  </w:num>
  <w:num w:numId="2">
    <w:abstractNumId w:val="14"/>
  </w:num>
  <w:num w:numId="3">
    <w:abstractNumId w:val="0"/>
  </w:num>
  <w:num w:numId="4">
    <w:abstractNumId w:val="1"/>
  </w:num>
  <w:num w:numId="5">
    <w:abstractNumId w:val="6"/>
  </w:num>
  <w:num w:numId="6">
    <w:abstractNumId w:val="2"/>
  </w:num>
  <w:num w:numId="7">
    <w:abstractNumId w:val="8"/>
  </w:num>
  <w:num w:numId="8">
    <w:abstractNumId w:val="4"/>
  </w:num>
  <w:num w:numId="9">
    <w:abstractNumId w:val="5"/>
  </w:num>
  <w:num w:numId="10">
    <w:abstractNumId w:val="11"/>
  </w:num>
  <w:num w:numId="11">
    <w:abstractNumId w:val="10"/>
  </w:num>
  <w:num w:numId="12">
    <w:abstractNumId w:val="7"/>
  </w:num>
  <w:num w:numId="13">
    <w:abstractNumId w:val="13"/>
  </w:num>
  <w:num w:numId="14">
    <w:abstractNumId w:val="9"/>
  </w:num>
  <w:num w:numId="1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10"/>
  <w:displayHorizontalDrawingGridEvery w:val="2"/>
  <w:characterSpacingControl w:val="doNotCompress"/>
  <w:compat/>
  <w:rsids>
    <w:rsidRoot w:val="00CF42BB"/>
    <w:rsid w:val="00473120"/>
    <w:rsid w:val="004F47F2"/>
    <w:rsid w:val="0056523F"/>
    <w:rsid w:val="007F7184"/>
    <w:rsid w:val="00CF42BB"/>
  </w:rsids>
  <m:mathPr>
    <m:mathFont m:val="Cambria Math"/>
    <m:brkBin m:val="before"/>
    <m:brkBinSub m:val="--"/>
    <m:smallFrac m:val="off"/>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2BB"/>
    <w:rPr>
      <w:rFonts w:ascii="Calibri" w:eastAsia="Calibri" w:hAnsi="Calibri"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F42B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F42BB"/>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063499D-0102-42A3-9926-54C832B6595F}" type="doc">
      <dgm:prSet loTypeId="urn:microsoft.com/office/officeart/2005/8/layout/orgChart1" loCatId="hierarchy" qsTypeId="urn:microsoft.com/office/officeart/2005/8/quickstyle/simple1" qsCatId="simple" csTypeId="urn:microsoft.com/office/officeart/2005/8/colors/accent1_2" csCatId="accent1"/>
      <dgm:spPr/>
    </dgm:pt>
    <dgm:pt modelId="{2D949A75-DA9B-4963-B13E-FB4F08ACCCD2}">
      <dgm:prSet/>
      <dgm:spPr/>
      <dgm:t>
        <a:bodyPr/>
        <a:lstStyle/>
        <a:p>
          <a:pPr marR="0" algn="ctr" rtl="0"/>
          <a:r>
            <a:rPr lang="es-ES" baseline="0" smtClean="0">
              <a:latin typeface="Calibri"/>
            </a:rPr>
            <a:t>Gestión de Riesgos</a:t>
          </a:r>
          <a:endParaRPr lang="es-ES" smtClean="0"/>
        </a:p>
      </dgm:t>
    </dgm:pt>
    <dgm:pt modelId="{6FD1DA75-6CCA-4AD0-8440-1FDA2126F824}" type="parTrans" cxnId="{DD67ACE6-92D0-4503-8BA8-C11D668EC3D5}">
      <dgm:prSet/>
      <dgm:spPr/>
    </dgm:pt>
    <dgm:pt modelId="{BCB42949-3F8C-4366-8481-1B0E99C9065A}" type="sibTrans" cxnId="{DD67ACE6-92D0-4503-8BA8-C11D668EC3D5}">
      <dgm:prSet/>
      <dgm:spPr/>
    </dgm:pt>
    <dgm:pt modelId="{DDF1544F-B013-43D5-AB8A-537850BAA5EB}">
      <dgm:prSet/>
      <dgm:spPr/>
      <dgm:t>
        <a:bodyPr/>
        <a:lstStyle/>
        <a:p>
          <a:pPr marR="0" algn="ctr" rtl="0"/>
          <a:r>
            <a:rPr lang="es-ES" b="1" i="1" baseline="0" smtClean="0">
              <a:latin typeface="Calibri"/>
            </a:rPr>
            <a:t>Acciones Posibles:</a:t>
          </a:r>
        </a:p>
        <a:p>
          <a:pPr marR="0" algn="ctr" rtl="0"/>
          <a:r>
            <a:rPr lang="es-ES" baseline="0" smtClean="0">
              <a:latin typeface="Calibri"/>
            </a:rPr>
            <a:t>- Transferir o delegar</a:t>
          </a:r>
        </a:p>
        <a:p>
          <a:pPr marR="0" algn="ctr" rtl="0"/>
          <a:r>
            <a:rPr lang="es-ES" baseline="0" smtClean="0">
              <a:latin typeface="Calibri"/>
            </a:rPr>
            <a:t>- Determinar una estrategia</a:t>
          </a:r>
        </a:p>
        <a:p>
          <a:pPr marR="0" algn="ctr" rtl="0"/>
          <a:r>
            <a:rPr lang="es-ES" baseline="0" smtClean="0">
              <a:latin typeface="Calibri"/>
            </a:rPr>
            <a:t>- Esperar</a:t>
          </a:r>
        </a:p>
        <a:p>
          <a:pPr marR="0" algn="ctr" rtl="0"/>
          <a:endParaRPr lang="es-ES" baseline="0" smtClean="0">
            <a:latin typeface="Arial"/>
          </a:endParaRPr>
        </a:p>
        <a:p>
          <a:pPr marR="0" algn="ctr" rtl="0"/>
          <a:endParaRPr lang="es-ES" baseline="0" smtClean="0">
            <a:latin typeface="Arial"/>
          </a:endParaRPr>
        </a:p>
        <a:p>
          <a:pPr marR="0" algn="ctr" rtl="0"/>
          <a:endParaRPr lang="es-ES" baseline="0" smtClean="0">
            <a:latin typeface="Arial"/>
          </a:endParaRPr>
        </a:p>
        <a:p>
          <a:pPr marR="0" algn="ctr" rtl="0"/>
          <a:endParaRPr lang="es-ES" baseline="0" smtClean="0">
            <a:latin typeface="Arial"/>
          </a:endParaRPr>
        </a:p>
        <a:p>
          <a:pPr marR="0" algn="ctr" rtl="0"/>
          <a:endParaRPr lang="es-ES" baseline="0" smtClean="0">
            <a:latin typeface="Arial"/>
          </a:endParaRPr>
        </a:p>
        <a:p>
          <a:pPr marR="0" algn="ctr" rtl="0"/>
          <a:endParaRPr lang="es-ES" baseline="0" smtClean="0">
            <a:latin typeface="Arial"/>
          </a:endParaRPr>
        </a:p>
        <a:p>
          <a:pPr marR="0" algn="ctr" rtl="0"/>
          <a:r>
            <a:rPr lang="es-ES" baseline="0" smtClean="0">
              <a:latin typeface="Calibri"/>
            </a:rPr>
            <a:t>     el riesgo</a:t>
          </a:r>
        </a:p>
        <a:p>
          <a:pPr marR="0" algn="ctr" rtl="0"/>
          <a:r>
            <a:rPr lang="es-ES" baseline="0" smtClean="0">
              <a:latin typeface="Calibri"/>
            </a:rPr>
            <a:t>-</a:t>
          </a:r>
          <a:endParaRPr lang="es-ES" smtClean="0"/>
        </a:p>
      </dgm:t>
    </dgm:pt>
    <dgm:pt modelId="{64283AEC-03A0-444C-A786-092242590A6B}" type="parTrans" cxnId="{5CA48CB9-0B55-47F4-B8B8-B9C755B6979B}">
      <dgm:prSet/>
      <dgm:spPr/>
    </dgm:pt>
    <dgm:pt modelId="{56586033-B1F9-4712-9A4C-37F5893070ED}" type="sibTrans" cxnId="{5CA48CB9-0B55-47F4-B8B8-B9C755B6979B}">
      <dgm:prSet/>
      <dgm:spPr/>
    </dgm:pt>
    <dgm:pt modelId="{2354373C-AD48-4362-8CF6-6B7C90E84FC9}">
      <dgm:prSet/>
      <dgm:spPr/>
      <dgm:t>
        <a:bodyPr/>
        <a:lstStyle/>
        <a:p>
          <a:pPr marR="0" algn="ctr" rtl="0"/>
          <a:r>
            <a:rPr lang="es-ES" b="1" i="1" baseline="0" smtClean="0">
              <a:latin typeface="Calibri"/>
            </a:rPr>
            <a:t>Estrategias Básicas:</a:t>
          </a:r>
        </a:p>
        <a:p>
          <a:pPr marR="0" algn="l" rtl="0"/>
          <a:r>
            <a:rPr lang="es-ES" baseline="0" smtClean="0">
              <a:latin typeface="Calibri"/>
            </a:rPr>
            <a:t>- Investigar          </a:t>
          </a:r>
          <a:r>
            <a:rPr lang="es-ES" baseline="0" smtClean="0">
              <a:latin typeface="Arial"/>
            </a:rPr>
            <a:t>		</a:t>
          </a:r>
          <a:r>
            <a:rPr lang="es-ES" baseline="0" smtClean="0">
              <a:latin typeface="Calibri"/>
            </a:rPr>
            <a:t> - Aceptar</a:t>
          </a:r>
        </a:p>
        <a:p>
          <a:pPr marR="0" algn="l" rtl="0"/>
          <a:r>
            <a:rPr lang="es-ES" baseline="0" smtClean="0">
              <a:latin typeface="Calibri"/>
            </a:rPr>
            <a:t>- Eliminar             </a:t>
          </a:r>
          <a:r>
            <a:rPr lang="es-ES" baseline="0" smtClean="0">
              <a:latin typeface="Arial"/>
            </a:rPr>
            <a:t>		</a:t>
          </a:r>
          <a:r>
            <a:rPr lang="es-ES" baseline="0" smtClean="0">
              <a:latin typeface="Calibri"/>
            </a:rPr>
            <a:t> - Reducir</a:t>
          </a:r>
          <a:endParaRPr lang="es-ES" smtClean="0"/>
        </a:p>
      </dgm:t>
    </dgm:pt>
    <dgm:pt modelId="{A35E82AC-205E-4367-9863-813CDFA258C9}" type="parTrans" cxnId="{DA499B2E-31C1-4E1D-BDA7-61C404875506}">
      <dgm:prSet/>
      <dgm:spPr/>
    </dgm:pt>
    <dgm:pt modelId="{EB5F0B3A-7C16-4A3B-9DD0-F2A036463F89}" type="sibTrans" cxnId="{DA499B2E-31C1-4E1D-BDA7-61C404875506}">
      <dgm:prSet/>
      <dgm:spPr/>
    </dgm:pt>
    <dgm:pt modelId="{24ADDE3B-C5FA-467E-8192-99417647F914}" type="pres">
      <dgm:prSet presAssocID="{A063499D-0102-42A3-9926-54C832B6595F}" presName="hierChild1" presStyleCnt="0">
        <dgm:presLayoutVars>
          <dgm:orgChart val="1"/>
          <dgm:chPref val="1"/>
          <dgm:dir/>
          <dgm:animOne val="branch"/>
          <dgm:animLvl val="lvl"/>
          <dgm:resizeHandles/>
        </dgm:presLayoutVars>
      </dgm:prSet>
      <dgm:spPr/>
    </dgm:pt>
    <dgm:pt modelId="{A0ED3E9B-A132-4118-9127-CBCF3F77D6D1}" type="pres">
      <dgm:prSet presAssocID="{2D949A75-DA9B-4963-B13E-FB4F08ACCCD2}" presName="hierRoot1" presStyleCnt="0">
        <dgm:presLayoutVars>
          <dgm:hierBranch/>
        </dgm:presLayoutVars>
      </dgm:prSet>
      <dgm:spPr/>
    </dgm:pt>
    <dgm:pt modelId="{7A95771E-1BB1-4CE2-A94F-969D56A421FF}" type="pres">
      <dgm:prSet presAssocID="{2D949A75-DA9B-4963-B13E-FB4F08ACCCD2}" presName="rootComposite1" presStyleCnt="0"/>
      <dgm:spPr/>
    </dgm:pt>
    <dgm:pt modelId="{B5659E98-08A6-4E6F-8781-0651D4E0F815}" type="pres">
      <dgm:prSet presAssocID="{2D949A75-DA9B-4963-B13E-FB4F08ACCCD2}" presName="rootText1" presStyleLbl="node0" presStyleIdx="0" presStyleCnt="1">
        <dgm:presLayoutVars>
          <dgm:chPref val="3"/>
        </dgm:presLayoutVars>
      </dgm:prSet>
      <dgm:spPr/>
    </dgm:pt>
    <dgm:pt modelId="{7031E9E4-C617-4FE2-BE6B-B64AC6EB3F14}" type="pres">
      <dgm:prSet presAssocID="{2D949A75-DA9B-4963-B13E-FB4F08ACCCD2}" presName="rootConnector1" presStyleLbl="node1" presStyleIdx="0" presStyleCnt="0"/>
      <dgm:spPr/>
    </dgm:pt>
    <dgm:pt modelId="{9F44162C-63A2-47A7-B1C5-78629932D53E}" type="pres">
      <dgm:prSet presAssocID="{2D949A75-DA9B-4963-B13E-FB4F08ACCCD2}" presName="hierChild2" presStyleCnt="0"/>
      <dgm:spPr/>
    </dgm:pt>
    <dgm:pt modelId="{880C5D2D-D45C-4C3B-8A0F-EEF210ED04F1}" type="pres">
      <dgm:prSet presAssocID="{64283AEC-03A0-444C-A786-092242590A6B}" presName="Name35" presStyleLbl="parChTrans1D2" presStyleIdx="0" presStyleCnt="2"/>
      <dgm:spPr/>
    </dgm:pt>
    <dgm:pt modelId="{35EF5FEB-A61E-453D-80B7-7120FC2BE47B}" type="pres">
      <dgm:prSet presAssocID="{DDF1544F-B013-43D5-AB8A-537850BAA5EB}" presName="hierRoot2" presStyleCnt="0">
        <dgm:presLayoutVars>
          <dgm:hierBranch/>
        </dgm:presLayoutVars>
      </dgm:prSet>
      <dgm:spPr/>
    </dgm:pt>
    <dgm:pt modelId="{E1525958-CFFB-4250-8068-E4D9CF21D869}" type="pres">
      <dgm:prSet presAssocID="{DDF1544F-B013-43D5-AB8A-537850BAA5EB}" presName="rootComposite" presStyleCnt="0"/>
      <dgm:spPr/>
    </dgm:pt>
    <dgm:pt modelId="{EE0325B9-0DCA-4AF8-84CB-48FEE2057348}" type="pres">
      <dgm:prSet presAssocID="{DDF1544F-B013-43D5-AB8A-537850BAA5EB}" presName="rootText" presStyleLbl="node2" presStyleIdx="0" presStyleCnt="2">
        <dgm:presLayoutVars>
          <dgm:chPref val="3"/>
        </dgm:presLayoutVars>
      </dgm:prSet>
      <dgm:spPr/>
    </dgm:pt>
    <dgm:pt modelId="{722874A8-4D57-4B65-AFCD-D4BEE57BBEBC}" type="pres">
      <dgm:prSet presAssocID="{DDF1544F-B013-43D5-AB8A-537850BAA5EB}" presName="rootConnector" presStyleLbl="node2" presStyleIdx="0" presStyleCnt="2"/>
      <dgm:spPr/>
    </dgm:pt>
    <dgm:pt modelId="{40C850A8-A01E-41F6-936E-8C68FDECE511}" type="pres">
      <dgm:prSet presAssocID="{DDF1544F-B013-43D5-AB8A-537850BAA5EB}" presName="hierChild4" presStyleCnt="0"/>
      <dgm:spPr/>
    </dgm:pt>
    <dgm:pt modelId="{02473D06-8141-4574-926F-E5C210C51C18}" type="pres">
      <dgm:prSet presAssocID="{DDF1544F-B013-43D5-AB8A-537850BAA5EB}" presName="hierChild5" presStyleCnt="0"/>
      <dgm:spPr/>
    </dgm:pt>
    <dgm:pt modelId="{C8E58E47-8367-4F06-AA9A-9D74C66D67CB}" type="pres">
      <dgm:prSet presAssocID="{A35E82AC-205E-4367-9863-813CDFA258C9}" presName="Name35" presStyleLbl="parChTrans1D2" presStyleIdx="1" presStyleCnt="2"/>
      <dgm:spPr/>
    </dgm:pt>
    <dgm:pt modelId="{9EB50F48-620E-4B4E-B62E-A920DC888D72}" type="pres">
      <dgm:prSet presAssocID="{2354373C-AD48-4362-8CF6-6B7C90E84FC9}" presName="hierRoot2" presStyleCnt="0">
        <dgm:presLayoutVars>
          <dgm:hierBranch/>
        </dgm:presLayoutVars>
      </dgm:prSet>
      <dgm:spPr/>
    </dgm:pt>
    <dgm:pt modelId="{9DF1CACD-199B-4CA3-BFB9-E2C524565814}" type="pres">
      <dgm:prSet presAssocID="{2354373C-AD48-4362-8CF6-6B7C90E84FC9}" presName="rootComposite" presStyleCnt="0"/>
      <dgm:spPr/>
    </dgm:pt>
    <dgm:pt modelId="{53C1E852-E5B0-4BA3-AB9D-7D410077BC66}" type="pres">
      <dgm:prSet presAssocID="{2354373C-AD48-4362-8CF6-6B7C90E84FC9}" presName="rootText" presStyleLbl="node2" presStyleIdx="1" presStyleCnt="2">
        <dgm:presLayoutVars>
          <dgm:chPref val="3"/>
        </dgm:presLayoutVars>
      </dgm:prSet>
      <dgm:spPr/>
    </dgm:pt>
    <dgm:pt modelId="{76BD8547-AF4A-4D85-9C4B-89264D03935C}" type="pres">
      <dgm:prSet presAssocID="{2354373C-AD48-4362-8CF6-6B7C90E84FC9}" presName="rootConnector" presStyleLbl="node2" presStyleIdx="1" presStyleCnt="2"/>
      <dgm:spPr/>
    </dgm:pt>
    <dgm:pt modelId="{D5DD5DD1-A3FB-449C-A5CC-7D5B82D3620F}" type="pres">
      <dgm:prSet presAssocID="{2354373C-AD48-4362-8CF6-6B7C90E84FC9}" presName="hierChild4" presStyleCnt="0"/>
      <dgm:spPr/>
    </dgm:pt>
    <dgm:pt modelId="{373C4A32-190B-4C12-854D-29EEC72904F7}" type="pres">
      <dgm:prSet presAssocID="{2354373C-AD48-4362-8CF6-6B7C90E84FC9}" presName="hierChild5" presStyleCnt="0"/>
      <dgm:spPr/>
    </dgm:pt>
    <dgm:pt modelId="{305F7982-6E54-4B72-95A4-CA534AC8848D}" type="pres">
      <dgm:prSet presAssocID="{2D949A75-DA9B-4963-B13E-FB4F08ACCCD2}" presName="hierChild3" presStyleCnt="0"/>
      <dgm:spPr/>
    </dgm:pt>
  </dgm:ptLst>
  <dgm:cxnLst>
    <dgm:cxn modelId="{DD67ACE6-92D0-4503-8BA8-C11D668EC3D5}" srcId="{A063499D-0102-42A3-9926-54C832B6595F}" destId="{2D949A75-DA9B-4963-B13E-FB4F08ACCCD2}" srcOrd="0" destOrd="0" parTransId="{6FD1DA75-6CCA-4AD0-8440-1FDA2126F824}" sibTransId="{BCB42949-3F8C-4366-8481-1B0E99C9065A}"/>
    <dgm:cxn modelId="{DA499B2E-31C1-4E1D-BDA7-61C404875506}" srcId="{2D949A75-DA9B-4963-B13E-FB4F08ACCCD2}" destId="{2354373C-AD48-4362-8CF6-6B7C90E84FC9}" srcOrd="1" destOrd="0" parTransId="{A35E82AC-205E-4367-9863-813CDFA258C9}" sibTransId="{EB5F0B3A-7C16-4A3B-9DD0-F2A036463F89}"/>
    <dgm:cxn modelId="{2849D9E4-2D97-4DAA-9FF8-6D215EB788DE}" type="presOf" srcId="{DDF1544F-B013-43D5-AB8A-537850BAA5EB}" destId="{722874A8-4D57-4B65-AFCD-D4BEE57BBEBC}" srcOrd="1" destOrd="0" presId="urn:microsoft.com/office/officeart/2005/8/layout/orgChart1"/>
    <dgm:cxn modelId="{B22D2A24-F06D-4E48-97FC-50E5520B133A}" type="presOf" srcId="{A35E82AC-205E-4367-9863-813CDFA258C9}" destId="{C8E58E47-8367-4F06-AA9A-9D74C66D67CB}" srcOrd="0" destOrd="0" presId="urn:microsoft.com/office/officeart/2005/8/layout/orgChart1"/>
    <dgm:cxn modelId="{51FE702C-7212-4ACB-B028-8916E3996FD4}" type="presOf" srcId="{2D949A75-DA9B-4963-B13E-FB4F08ACCCD2}" destId="{B5659E98-08A6-4E6F-8781-0651D4E0F815}" srcOrd="0" destOrd="0" presId="urn:microsoft.com/office/officeart/2005/8/layout/orgChart1"/>
    <dgm:cxn modelId="{407CD2A0-D5E3-4AA7-A366-4800408E13C0}" type="presOf" srcId="{DDF1544F-B013-43D5-AB8A-537850BAA5EB}" destId="{EE0325B9-0DCA-4AF8-84CB-48FEE2057348}" srcOrd="0" destOrd="0" presId="urn:microsoft.com/office/officeart/2005/8/layout/orgChart1"/>
    <dgm:cxn modelId="{5CA48CB9-0B55-47F4-B8B8-B9C755B6979B}" srcId="{2D949A75-DA9B-4963-B13E-FB4F08ACCCD2}" destId="{DDF1544F-B013-43D5-AB8A-537850BAA5EB}" srcOrd="0" destOrd="0" parTransId="{64283AEC-03A0-444C-A786-092242590A6B}" sibTransId="{56586033-B1F9-4712-9A4C-37F5893070ED}"/>
    <dgm:cxn modelId="{B5FB2948-45A3-42B7-9442-B809A776F686}" type="presOf" srcId="{2D949A75-DA9B-4963-B13E-FB4F08ACCCD2}" destId="{7031E9E4-C617-4FE2-BE6B-B64AC6EB3F14}" srcOrd="1" destOrd="0" presId="urn:microsoft.com/office/officeart/2005/8/layout/orgChart1"/>
    <dgm:cxn modelId="{8004A59F-1F1D-4DB4-99D6-EED41A51F59D}" type="presOf" srcId="{2354373C-AD48-4362-8CF6-6B7C90E84FC9}" destId="{53C1E852-E5B0-4BA3-AB9D-7D410077BC66}" srcOrd="0" destOrd="0" presId="urn:microsoft.com/office/officeart/2005/8/layout/orgChart1"/>
    <dgm:cxn modelId="{399A5E2D-F12D-4B1F-BDDF-FAC54EE9FD32}" type="presOf" srcId="{2354373C-AD48-4362-8CF6-6B7C90E84FC9}" destId="{76BD8547-AF4A-4D85-9C4B-89264D03935C}" srcOrd="1" destOrd="0" presId="urn:microsoft.com/office/officeart/2005/8/layout/orgChart1"/>
    <dgm:cxn modelId="{AD6DC0ED-A6F4-4B80-9202-0DEE911697B8}" type="presOf" srcId="{64283AEC-03A0-444C-A786-092242590A6B}" destId="{880C5D2D-D45C-4C3B-8A0F-EEF210ED04F1}" srcOrd="0" destOrd="0" presId="urn:microsoft.com/office/officeart/2005/8/layout/orgChart1"/>
    <dgm:cxn modelId="{86923358-F618-41E4-AD16-325E3AD7295E}" type="presOf" srcId="{A063499D-0102-42A3-9926-54C832B6595F}" destId="{24ADDE3B-C5FA-467E-8192-99417647F914}" srcOrd="0" destOrd="0" presId="urn:microsoft.com/office/officeart/2005/8/layout/orgChart1"/>
    <dgm:cxn modelId="{707DFF06-ADB0-4670-B95D-6569DAAE4B17}" type="presParOf" srcId="{24ADDE3B-C5FA-467E-8192-99417647F914}" destId="{A0ED3E9B-A132-4118-9127-CBCF3F77D6D1}" srcOrd="0" destOrd="0" presId="urn:microsoft.com/office/officeart/2005/8/layout/orgChart1"/>
    <dgm:cxn modelId="{60F2C524-3EE1-4C96-8B82-587225834FA1}" type="presParOf" srcId="{A0ED3E9B-A132-4118-9127-CBCF3F77D6D1}" destId="{7A95771E-1BB1-4CE2-A94F-969D56A421FF}" srcOrd="0" destOrd="0" presId="urn:microsoft.com/office/officeart/2005/8/layout/orgChart1"/>
    <dgm:cxn modelId="{F0794285-EB12-41CC-9834-A21AFBEAAD52}" type="presParOf" srcId="{7A95771E-1BB1-4CE2-A94F-969D56A421FF}" destId="{B5659E98-08A6-4E6F-8781-0651D4E0F815}" srcOrd="0" destOrd="0" presId="urn:microsoft.com/office/officeart/2005/8/layout/orgChart1"/>
    <dgm:cxn modelId="{F1659B56-5672-46E3-9C4B-FB7A339967D1}" type="presParOf" srcId="{7A95771E-1BB1-4CE2-A94F-969D56A421FF}" destId="{7031E9E4-C617-4FE2-BE6B-B64AC6EB3F14}" srcOrd="1" destOrd="0" presId="urn:microsoft.com/office/officeart/2005/8/layout/orgChart1"/>
    <dgm:cxn modelId="{39E3248C-3C4A-47A1-9D35-AE37610C0226}" type="presParOf" srcId="{A0ED3E9B-A132-4118-9127-CBCF3F77D6D1}" destId="{9F44162C-63A2-47A7-B1C5-78629932D53E}" srcOrd="1" destOrd="0" presId="urn:microsoft.com/office/officeart/2005/8/layout/orgChart1"/>
    <dgm:cxn modelId="{71B41750-DF7B-4E05-975F-771ECFFE360D}" type="presParOf" srcId="{9F44162C-63A2-47A7-B1C5-78629932D53E}" destId="{880C5D2D-D45C-4C3B-8A0F-EEF210ED04F1}" srcOrd="0" destOrd="0" presId="urn:microsoft.com/office/officeart/2005/8/layout/orgChart1"/>
    <dgm:cxn modelId="{8CA78B5C-FBA9-435E-844F-C708E6862BD4}" type="presParOf" srcId="{9F44162C-63A2-47A7-B1C5-78629932D53E}" destId="{35EF5FEB-A61E-453D-80B7-7120FC2BE47B}" srcOrd="1" destOrd="0" presId="urn:microsoft.com/office/officeart/2005/8/layout/orgChart1"/>
    <dgm:cxn modelId="{F512CA00-EE3B-4B8C-B328-5856A57D054F}" type="presParOf" srcId="{35EF5FEB-A61E-453D-80B7-7120FC2BE47B}" destId="{E1525958-CFFB-4250-8068-E4D9CF21D869}" srcOrd="0" destOrd="0" presId="urn:microsoft.com/office/officeart/2005/8/layout/orgChart1"/>
    <dgm:cxn modelId="{F838F2E3-9197-49A9-82B7-0DAAB7ADB078}" type="presParOf" srcId="{E1525958-CFFB-4250-8068-E4D9CF21D869}" destId="{EE0325B9-0DCA-4AF8-84CB-48FEE2057348}" srcOrd="0" destOrd="0" presId="urn:microsoft.com/office/officeart/2005/8/layout/orgChart1"/>
    <dgm:cxn modelId="{86AB4D74-4FD8-4A07-A933-236237387DBD}" type="presParOf" srcId="{E1525958-CFFB-4250-8068-E4D9CF21D869}" destId="{722874A8-4D57-4B65-AFCD-D4BEE57BBEBC}" srcOrd="1" destOrd="0" presId="urn:microsoft.com/office/officeart/2005/8/layout/orgChart1"/>
    <dgm:cxn modelId="{36285ADB-8C44-4025-98FD-B8214F91416E}" type="presParOf" srcId="{35EF5FEB-A61E-453D-80B7-7120FC2BE47B}" destId="{40C850A8-A01E-41F6-936E-8C68FDECE511}" srcOrd="1" destOrd="0" presId="urn:microsoft.com/office/officeart/2005/8/layout/orgChart1"/>
    <dgm:cxn modelId="{AB86CBD8-46CC-4FC7-BB1E-76AC1DA72746}" type="presParOf" srcId="{35EF5FEB-A61E-453D-80B7-7120FC2BE47B}" destId="{02473D06-8141-4574-926F-E5C210C51C18}" srcOrd="2" destOrd="0" presId="urn:microsoft.com/office/officeart/2005/8/layout/orgChart1"/>
    <dgm:cxn modelId="{AD67B350-D7EA-422B-A4A0-8E7749131A32}" type="presParOf" srcId="{9F44162C-63A2-47A7-B1C5-78629932D53E}" destId="{C8E58E47-8367-4F06-AA9A-9D74C66D67CB}" srcOrd="2" destOrd="0" presId="urn:microsoft.com/office/officeart/2005/8/layout/orgChart1"/>
    <dgm:cxn modelId="{B56A2086-7DC5-4E17-B358-C8BD8E3360EE}" type="presParOf" srcId="{9F44162C-63A2-47A7-B1C5-78629932D53E}" destId="{9EB50F48-620E-4B4E-B62E-A920DC888D72}" srcOrd="3" destOrd="0" presId="urn:microsoft.com/office/officeart/2005/8/layout/orgChart1"/>
    <dgm:cxn modelId="{9D38943C-29E4-4043-8918-FCEB0CB187DF}" type="presParOf" srcId="{9EB50F48-620E-4B4E-B62E-A920DC888D72}" destId="{9DF1CACD-199B-4CA3-BFB9-E2C524565814}" srcOrd="0" destOrd="0" presId="urn:microsoft.com/office/officeart/2005/8/layout/orgChart1"/>
    <dgm:cxn modelId="{5C93F641-2F01-4B6D-9FB7-17F0796A2517}" type="presParOf" srcId="{9DF1CACD-199B-4CA3-BFB9-E2C524565814}" destId="{53C1E852-E5B0-4BA3-AB9D-7D410077BC66}" srcOrd="0" destOrd="0" presId="urn:microsoft.com/office/officeart/2005/8/layout/orgChart1"/>
    <dgm:cxn modelId="{D38300A8-F672-4A90-9343-5C70D5996B73}" type="presParOf" srcId="{9DF1CACD-199B-4CA3-BFB9-E2C524565814}" destId="{76BD8547-AF4A-4D85-9C4B-89264D03935C}" srcOrd="1" destOrd="0" presId="urn:microsoft.com/office/officeart/2005/8/layout/orgChart1"/>
    <dgm:cxn modelId="{1BB85A03-8A11-4470-B768-01B6FBFCA876}" type="presParOf" srcId="{9EB50F48-620E-4B4E-B62E-A920DC888D72}" destId="{D5DD5DD1-A3FB-449C-A5CC-7D5B82D3620F}" srcOrd="1" destOrd="0" presId="urn:microsoft.com/office/officeart/2005/8/layout/orgChart1"/>
    <dgm:cxn modelId="{1283623B-4D36-4EEA-A9F2-02CE5FD12EE6}" type="presParOf" srcId="{9EB50F48-620E-4B4E-B62E-A920DC888D72}" destId="{373C4A32-190B-4C12-854D-29EEC72904F7}" srcOrd="2" destOrd="0" presId="urn:microsoft.com/office/officeart/2005/8/layout/orgChart1"/>
    <dgm:cxn modelId="{A250F3A4-3EEF-49B9-8AA6-CF0CEEA73A51}" type="presParOf" srcId="{A0ED3E9B-A132-4118-9127-CBCF3F77D6D1}" destId="{305F7982-6E54-4B72-95A4-CA534AC8848D}" srcOrd="2" destOrd="0" presId="urn:microsoft.com/office/officeart/2005/8/layout/orgChart1"/>
  </dgm:cxnLst>
  <dgm:bg/>
  <dgm:whole/>
  <dgm:extLst>
    <a:ext uri="http://schemas.microsoft.com/office/drawing/2008/diagram">
      <dsp:dataModelExt xmlns:dsp="http://schemas.microsoft.com/office/drawing/2008/diagram" xmlns="" relId="rId9"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C8E58E47-8367-4F06-AA9A-9D74C66D67CB}">
      <dsp:nvSpPr>
        <dsp:cNvPr id="0" name=""/>
        <dsp:cNvSpPr/>
      </dsp:nvSpPr>
      <dsp:spPr>
        <a:xfrm>
          <a:off x="3268980" y="1003999"/>
          <a:ext cx="1214355" cy="421511"/>
        </a:xfrm>
        <a:custGeom>
          <a:avLst/>
          <a:gdLst/>
          <a:ahLst/>
          <a:cxnLst/>
          <a:rect l="0" t="0" r="0" b="0"/>
          <a:pathLst>
            <a:path>
              <a:moveTo>
                <a:pt x="0" y="0"/>
              </a:moveTo>
              <a:lnTo>
                <a:pt x="0" y="210755"/>
              </a:lnTo>
              <a:lnTo>
                <a:pt x="1214355" y="210755"/>
              </a:lnTo>
              <a:lnTo>
                <a:pt x="1214355" y="42151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0C5D2D-D45C-4C3B-8A0F-EEF210ED04F1}">
      <dsp:nvSpPr>
        <dsp:cNvPr id="0" name=""/>
        <dsp:cNvSpPr/>
      </dsp:nvSpPr>
      <dsp:spPr>
        <a:xfrm>
          <a:off x="2054624" y="1003999"/>
          <a:ext cx="1214355" cy="421511"/>
        </a:xfrm>
        <a:custGeom>
          <a:avLst/>
          <a:gdLst/>
          <a:ahLst/>
          <a:cxnLst/>
          <a:rect l="0" t="0" r="0" b="0"/>
          <a:pathLst>
            <a:path>
              <a:moveTo>
                <a:pt x="1214355" y="0"/>
              </a:moveTo>
              <a:lnTo>
                <a:pt x="1214355" y="210755"/>
              </a:lnTo>
              <a:lnTo>
                <a:pt x="0" y="210755"/>
              </a:lnTo>
              <a:lnTo>
                <a:pt x="0" y="42151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659E98-08A6-4E6F-8781-0651D4E0F815}">
      <dsp:nvSpPr>
        <dsp:cNvPr id="0" name=""/>
        <dsp:cNvSpPr/>
      </dsp:nvSpPr>
      <dsp:spPr>
        <a:xfrm>
          <a:off x="2265380" y="399"/>
          <a:ext cx="2007198" cy="100359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s-ES" sz="500" kern="1200" baseline="0" smtClean="0">
              <a:latin typeface="Calibri"/>
            </a:rPr>
            <a:t>Gestión de Riesgos</a:t>
          </a:r>
          <a:endParaRPr lang="es-ES" sz="500" kern="1200" smtClean="0"/>
        </a:p>
      </dsp:txBody>
      <dsp:txXfrm>
        <a:off x="2265380" y="399"/>
        <a:ext cx="2007198" cy="1003599"/>
      </dsp:txXfrm>
    </dsp:sp>
    <dsp:sp modelId="{EE0325B9-0DCA-4AF8-84CB-48FEE2057348}">
      <dsp:nvSpPr>
        <dsp:cNvPr id="0" name=""/>
        <dsp:cNvSpPr/>
      </dsp:nvSpPr>
      <dsp:spPr>
        <a:xfrm>
          <a:off x="1051025" y="1425510"/>
          <a:ext cx="2007198" cy="100359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s-ES" sz="500" b="1" i="1" kern="1200" baseline="0" smtClean="0">
              <a:latin typeface="Calibri"/>
            </a:rPr>
            <a:t>Acciones Posibles:</a:t>
          </a:r>
        </a:p>
        <a:p>
          <a:pPr marR="0" lvl="0" algn="ctr" defTabSz="222250" rtl="0">
            <a:lnSpc>
              <a:spcPct val="90000"/>
            </a:lnSpc>
            <a:spcBef>
              <a:spcPct val="0"/>
            </a:spcBef>
            <a:spcAft>
              <a:spcPct val="35000"/>
            </a:spcAft>
          </a:pPr>
          <a:r>
            <a:rPr lang="es-ES" sz="500" kern="1200" baseline="0" smtClean="0">
              <a:latin typeface="Calibri"/>
            </a:rPr>
            <a:t>- Transferir o delegar</a:t>
          </a:r>
        </a:p>
        <a:p>
          <a:pPr marR="0" lvl="0" algn="ctr" defTabSz="222250" rtl="0">
            <a:lnSpc>
              <a:spcPct val="90000"/>
            </a:lnSpc>
            <a:spcBef>
              <a:spcPct val="0"/>
            </a:spcBef>
            <a:spcAft>
              <a:spcPct val="35000"/>
            </a:spcAft>
          </a:pPr>
          <a:r>
            <a:rPr lang="es-ES" sz="500" kern="1200" baseline="0" smtClean="0">
              <a:latin typeface="Calibri"/>
            </a:rPr>
            <a:t>- Determinar una estrategia</a:t>
          </a:r>
        </a:p>
        <a:p>
          <a:pPr marR="0" lvl="0" algn="ctr" defTabSz="222250" rtl="0">
            <a:lnSpc>
              <a:spcPct val="90000"/>
            </a:lnSpc>
            <a:spcBef>
              <a:spcPct val="0"/>
            </a:spcBef>
            <a:spcAft>
              <a:spcPct val="35000"/>
            </a:spcAft>
          </a:pPr>
          <a:r>
            <a:rPr lang="es-ES" sz="500" kern="1200" baseline="0" smtClean="0">
              <a:latin typeface="Calibri"/>
            </a:rPr>
            <a:t>- Esperar</a:t>
          </a:r>
        </a:p>
        <a:p>
          <a:pPr marR="0" lvl="0" algn="ctr" defTabSz="222250" rtl="0">
            <a:lnSpc>
              <a:spcPct val="90000"/>
            </a:lnSpc>
            <a:spcBef>
              <a:spcPct val="0"/>
            </a:spcBef>
            <a:spcAft>
              <a:spcPct val="35000"/>
            </a:spcAft>
          </a:pPr>
          <a:endParaRPr lang="es-ES" sz="500" kern="1200" baseline="0" smtClean="0">
            <a:latin typeface="Arial"/>
          </a:endParaRPr>
        </a:p>
        <a:p>
          <a:pPr marR="0" lvl="0" algn="ctr" defTabSz="222250" rtl="0">
            <a:lnSpc>
              <a:spcPct val="90000"/>
            </a:lnSpc>
            <a:spcBef>
              <a:spcPct val="0"/>
            </a:spcBef>
            <a:spcAft>
              <a:spcPct val="35000"/>
            </a:spcAft>
          </a:pPr>
          <a:endParaRPr lang="es-ES" sz="500" kern="1200" baseline="0" smtClean="0">
            <a:latin typeface="Arial"/>
          </a:endParaRPr>
        </a:p>
        <a:p>
          <a:pPr marR="0" lvl="0" algn="ctr" defTabSz="222250" rtl="0">
            <a:lnSpc>
              <a:spcPct val="90000"/>
            </a:lnSpc>
            <a:spcBef>
              <a:spcPct val="0"/>
            </a:spcBef>
            <a:spcAft>
              <a:spcPct val="35000"/>
            </a:spcAft>
          </a:pPr>
          <a:endParaRPr lang="es-ES" sz="500" kern="1200" baseline="0" smtClean="0">
            <a:latin typeface="Arial"/>
          </a:endParaRPr>
        </a:p>
        <a:p>
          <a:pPr marR="0" lvl="0" algn="ctr" defTabSz="222250" rtl="0">
            <a:lnSpc>
              <a:spcPct val="90000"/>
            </a:lnSpc>
            <a:spcBef>
              <a:spcPct val="0"/>
            </a:spcBef>
            <a:spcAft>
              <a:spcPct val="35000"/>
            </a:spcAft>
          </a:pPr>
          <a:endParaRPr lang="es-ES" sz="500" kern="1200" baseline="0" smtClean="0">
            <a:latin typeface="Arial"/>
          </a:endParaRPr>
        </a:p>
        <a:p>
          <a:pPr marR="0" lvl="0" algn="ctr" defTabSz="222250" rtl="0">
            <a:lnSpc>
              <a:spcPct val="90000"/>
            </a:lnSpc>
            <a:spcBef>
              <a:spcPct val="0"/>
            </a:spcBef>
            <a:spcAft>
              <a:spcPct val="35000"/>
            </a:spcAft>
          </a:pPr>
          <a:endParaRPr lang="es-ES" sz="500" kern="1200" baseline="0" smtClean="0">
            <a:latin typeface="Arial"/>
          </a:endParaRPr>
        </a:p>
        <a:p>
          <a:pPr marR="0" lvl="0" algn="ctr" defTabSz="222250" rtl="0">
            <a:lnSpc>
              <a:spcPct val="90000"/>
            </a:lnSpc>
            <a:spcBef>
              <a:spcPct val="0"/>
            </a:spcBef>
            <a:spcAft>
              <a:spcPct val="35000"/>
            </a:spcAft>
          </a:pPr>
          <a:endParaRPr lang="es-ES" sz="500" kern="1200" baseline="0" smtClean="0">
            <a:latin typeface="Arial"/>
          </a:endParaRPr>
        </a:p>
        <a:p>
          <a:pPr marR="0" lvl="0" algn="ctr" defTabSz="222250" rtl="0">
            <a:lnSpc>
              <a:spcPct val="90000"/>
            </a:lnSpc>
            <a:spcBef>
              <a:spcPct val="0"/>
            </a:spcBef>
            <a:spcAft>
              <a:spcPct val="35000"/>
            </a:spcAft>
          </a:pPr>
          <a:r>
            <a:rPr lang="es-ES" sz="500" kern="1200" baseline="0" smtClean="0">
              <a:latin typeface="Calibri"/>
            </a:rPr>
            <a:t>     el riesgo</a:t>
          </a:r>
        </a:p>
        <a:p>
          <a:pPr marR="0" lvl="0" algn="ctr" defTabSz="222250" rtl="0">
            <a:lnSpc>
              <a:spcPct val="90000"/>
            </a:lnSpc>
            <a:spcBef>
              <a:spcPct val="0"/>
            </a:spcBef>
            <a:spcAft>
              <a:spcPct val="35000"/>
            </a:spcAft>
          </a:pPr>
          <a:r>
            <a:rPr lang="es-ES" sz="500" kern="1200" baseline="0" smtClean="0">
              <a:latin typeface="Calibri"/>
            </a:rPr>
            <a:t>-</a:t>
          </a:r>
          <a:endParaRPr lang="es-ES" sz="500" kern="1200" smtClean="0"/>
        </a:p>
      </dsp:txBody>
      <dsp:txXfrm>
        <a:off x="1051025" y="1425510"/>
        <a:ext cx="2007198" cy="1003599"/>
      </dsp:txXfrm>
    </dsp:sp>
    <dsp:sp modelId="{53C1E852-E5B0-4BA3-AB9D-7D410077BC66}">
      <dsp:nvSpPr>
        <dsp:cNvPr id="0" name=""/>
        <dsp:cNvSpPr/>
      </dsp:nvSpPr>
      <dsp:spPr>
        <a:xfrm>
          <a:off x="3479735" y="1425510"/>
          <a:ext cx="2007198" cy="100359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s-ES" sz="500" b="1" i="1" kern="1200" baseline="0" smtClean="0">
              <a:latin typeface="Calibri"/>
            </a:rPr>
            <a:t>Estrategias Básicas:</a:t>
          </a:r>
        </a:p>
        <a:p>
          <a:pPr marR="0" lvl="0" algn="l" defTabSz="222250" rtl="0">
            <a:lnSpc>
              <a:spcPct val="90000"/>
            </a:lnSpc>
            <a:spcBef>
              <a:spcPct val="0"/>
            </a:spcBef>
            <a:spcAft>
              <a:spcPct val="35000"/>
            </a:spcAft>
          </a:pPr>
          <a:r>
            <a:rPr lang="es-ES" sz="500" kern="1200" baseline="0" smtClean="0">
              <a:latin typeface="Calibri"/>
            </a:rPr>
            <a:t>- Investigar          </a:t>
          </a:r>
          <a:r>
            <a:rPr lang="es-ES" sz="500" kern="1200" baseline="0" smtClean="0">
              <a:latin typeface="Arial"/>
            </a:rPr>
            <a:t>		</a:t>
          </a:r>
          <a:r>
            <a:rPr lang="es-ES" sz="500" kern="1200" baseline="0" smtClean="0">
              <a:latin typeface="Calibri"/>
            </a:rPr>
            <a:t> - Aceptar</a:t>
          </a:r>
        </a:p>
        <a:p>
          <a:pPr marR="0" lvl="0" algn="l" defTabSz="222250" rtl="0">
            <a:lnSpc>
              <a:spcPct val="90000"/>
            </a:lnSpc>
            <a:spcBef>
              <a:spcPct val="0"/>
            </a:spcBef>
            <a:spcAft>
              <a:spcPct val="35000"/>
            </a:spcAft>
          </a:pPr>
          <a:r>
            <a:rPr lang="es-ES" sz="500" kern="1200" baseline="0" smtClean="0">
              <a:latin typeface="Calibri"/>
            </a:rPr>
            <a:t>- Eliminar             </a:t>
          </a:r>
          <a:r>
            <a:rPr lang="es-ES" sz="500" kern="1200" baseline="0" smtClean="0">
              <a:latin typeface="Arial"/>
            </a:rPr>
            <a:t>		</a:t>
          </a:r>
          <a:r>
            <a:rPr lang="es-ES" sz="500" kern="1200" baseline="0" smtClean="0">
              <a:latin typeface="Calibri"/>
            </a:rPr>
            <a:t> - Reducir</a:t>
          </a:r>
          <a:endParaRPr lang="es-ES" sz="500" kern="1200" smtClean="0"/>
        </a:p>
      </dsp:txBody>
      <dsp:txXfrm>
        <a:off x="3479735" y="1425510"/>
        <a:ext cx="2007198" cy="100359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4869</Words>
  <Characters>26780</Characters>
  <Application>Microsoft Office Word</Application>
  <DocSecurity>0</DocSecurity>
  <Lines>223</Lines>
  <Paragraphs>63</Paragraphs>
  <ScaleCrop>false</ScaleCrop>
  <Company/>
  <LinksUpToDate>false</LinksUpToDate>
  <CharactersWithSpaces>31586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Lizza</dc:creator>
  <cp:keywords/>
  <dc:description/>
  <cp:lastModifiedBy>Lizza</cp:lastModifiedBy>
  <cp:revision>4</cp:revision>
  <dcterms:created xsi:type="dcterms:W3CDTF">2013-05-07T13:38:00Z</dcterms:created>
  <dcterms:modified xsi:type="dcterms:W3CDTF">2013-05-07T13:40:00Z</dcterms:modified>
</cp:coreProperties>
</file>